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16" w:rsidRDefault="00DA6416" w:rsidP="00271C59">
      <w:pPr>
        <w:pStyle w:val="Heading1"/>
        <w:numPr>
          <w:ilvl w:val="0"/>
          <w:numId w:val="0"/>
        </w:numPr>
        <w:ind w:left="720"/>
        <w:jc w:val="center"/>
        <w:rPr>
          <w:rFonts w:ascii="Tahoma" w:hAnsi="Tahoma" w:cs="Tahoma"/>
          <w:sz w:val="96"/>
          <w:szCs w:val="96"/>
        </w:rPr>
      </w:pPr>
    </w:p>
    <w:p w:rsidR="002A16EE" w:rsidRPr="009F42F5" w:rsidRDefault="004A6645" w:rsidP="00271C59">
      <w:pPr>
        <w:pStyle w:val="Heading1"/>
        <w:numPr>
          <w:ilvl w:val="0"/>
          <w:numId w:val="0"/>
        </w:numPr>
        <w:ind w:left="720"/>
        <w:jc w:val="center"/>
        <w:rPr>
          <w:rFonts w:ascii="Arial" w:eastAsia="Calibri" w:hAnsi="Arial" w:cs="Arial"/>
          <w:position w:val="1"/>
          <w:sz w:val="96"/>
          <w:szCs w:val="96"/>
        </w:rPr>
      </w:pPr>
      <w:r w:rsidRPr="009F42F5">
        <w:rPr>
          <w:rFonts w:ascii="Arial" w:hAnsi="Arial" w:cs="Arial"/>
          <w:sz w:val="96"/>
          <w:szCs w:val="96"/>
        </w:rPr>
        <w:t>Learner</w:t>
      </w:r>
      <w:r w:rsidR="006757BC" w:rsidRPr="009F42F5">
        <w:rPr>
          <w:rFonts w:ascii="Arial" w:hAnsi="Arial" w:cs="Arial"/>
          <w:sz w:val="96"/>
          <w:szCs w:val="96"/>
        </w:rPr>
        <w:t xml:space="preserve"> Gu</w:t>
      </w:r>
      <w:r w:rsidR="006757BC" w:rsidRPr="009F42F5">
        <w:rPr>
          <w:rFonts w:ascii="Arial" w:hAnsi="Arial" w:cs="Arial"/>
          <w:spacing w:val="1"/>
          <w:sz w:val="96"/>
          <w:szCs w:val="96"/>
        </w:rPr>
        <w:t>i</w:t>
      </w:r>
      <w:r w:rsidR="006757BC" w:rsidRPr="009F42F5">
        <w:rPr>
          <w:rFonts w:ascii="Arial" w:hAnsi="Arial" w:cs="Arial"/>
          <w:sz w:val="96"/>
          <w:szCs w:val="96"/>
        </w:rPr>
        <w:t>de</w:t>
      </w:r>
    </w:p>
    <w:p w:rsidR="004176A0" w:rsidRPr="009F42F5" w:rsidRDefault="004176A0" w:rsidP="00AA5310">
      <w:pPr>
        <w:ind w:left="356"/>
        <w:jc w:val="center"/>
        <w:rPr>
          <w:rFonts w:ascii="Arial" w:eastAsia="Arial" w:hAnsi="Arial" w:cs="Arial"/>
          <w:sz w:val="48"/>
          <w:szCs w:val="48"/>
        </w:rPr>
      </w:pPr>
    </w:p>
    <w:p w:rsidR="007670E1" w:rsidRDefault="007670E1" w:rsidP="00AA5310">
      <w:pPr>
        <w:ind w:left="356"/>
        <w:jc w:val="center"/>
        <w:rPr>
          <w:rFonts w:ascii="Arial" w:eastAsia="Arial" w:hAnsi="Arial" w:cs="Arial"/>
          <w:sz w:val="48"/>
          <w:szCs w:val="48"/>
        </w:rPr>
      </w:pPr>
    </w:p>
    <w:p w:rsidR="005C5882" w:rsidRDefault="005C5882" w:rsidP="00AA5310">
      <w:pPr>
        <w:ind w:left="356"/>
        <w:jc w:val="center"/>
        <w:rPr>
          <w:rFonts w:ascii="Arial" w:eastAsia="Arial" w:hAnsi="Arial" w:cs="Arial"/>
          <w:sz w:val="48"/>
          <w:szCs w:val="48"/>
        </w:rPr>
      </w:pPr>
    </w:p>
    <w:p w:rsidR="005C5882" w:rsidRPr="009F42F5" w:rsidRDefault="0030232C" w:rsidP="00AA5310">
      <w:pPr>
        <w:ind w:left="356"/>
        <w:jc w:val="center"/>
        <w:rPr>
          <w:rFonts w:ascii="Arial" w:eastAsia="Arial" w:hAnsi="Arial" w:cs="Arial"/>
          <w:sz w:val="48"/>
          <w:szCs w:val="48"/>
        </w:rPr>
      </w:pPr>
      <w:r>
        <w:rPr>
          <w:noProof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95BF2" wp14:editId="0F390FF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47700" cy="518160"/>
                <wp:effectExtent l="0" t="0" r="19050" b="15240"/>
                <wp:wrapNone/>
                <wp:docPr id="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3023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1a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95BF2" id="Oval 2" o:spid="_x0000_s1026" style="position:absolute;left:0;text-align:left;margin-left:0;margin-top:.85pt;width:51pt;height:40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" fillcolor="#4f81bd [3204]" strokecolor="#243f60 [1604]" strokeweight="2pt">
                <v:textbox>
                  <w:txbxContent>
                    <w:p w:rsidR="00327C41" w:rsidRDefault="00327C41" w:rsidP="0030232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1a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264FD" w:rsidRDefault="005C5882" w:rsidP="00AA5310">
      <w:pPr>
        <w:spacing w:before="14"/>
        <w:ind w:left="356"/>
        <w:jc w:val="center"/>
        <w:rPr>
          <w:rFonts w:ascii="Arial" w:eastAsia="Arial" w:hAnsi="Arial" w:cs="Arial"/>
          <w:b/>
          <w:sz w:val="72"/>
          <w:szCs w:val="48"/>
        </w:rPr>
      </w:pPr>
      <w:r w:rsidRPr="005C5882">
        <w:rPr>
          <w:rFonts w:ascii="Arial" w:eastAsia="Arial" w:hAnsi="Arial" w:cs="Arial"/>
          <w:b/>
          <w:sz w:val="72"/>
          <w:szCs w:val="48"/>
        </w:rPr>
        <w:t xml:space="preserve">Problem Identification (PI)  </w:t>
      </w:r>
    </w:p>
    <w:p w:rsidR="005C5882" w:rsidRPr="009F42F5" w:rsidRDefault="0030232C" w:rsidP="00AA5310">
      <w:pPr>
        <w:spacing w:before="14"/>
        <w:ind w:left="356"/>
        <w:jc w:val="center"/>
        <w:rPr>
          <w:rFonts w:ascii="Arial" w:eastAsia="Arial" w:hAnsi="Arial" w:cs="Arial"/>
          <w:b/>
          <w:color w:val="000000" w:themeColor="text1"/>
          <w:sz w:val="40"/>
          <w:szCs w:val="48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C1964" wp14:editId="4A76FC53">
                <wp:simplePos x="0" y="0"/>
                <wp:positionH relativeFrom="column">
                  <wp:posOffset>4909185</wp:posOffset>
                </wp:positionH>
                <wp:positionV relativeFrom="paragraph">
                  <wp:posOffset>162560</wp:posOffset>
                </wp:positionV>
                <wp:extent cx="648072" cy="648072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648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3023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1c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84C1964" id="_x0000_s1027" style="position:absolute;left:0;text-align:left;margin-left:386.55pt;margin-top:12.8pt;width:51.05pt;height:5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" fillcolor="#4f81bd [3204]" strokecolor="#243f60 [1604]" strokeweight="2pt">
                <v:textbox>
                  <w:txbxContent>
                    <w:p w:rsidR="00327C41" w:rsidRDefault="00327C41" w:rsidP="0030232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1c</w:t>
                      </w:r>
                    </w:p>
                  </w:txbxContent>
                </v:textbox>
              </v:oval>
            </w:pict>
          </mc:Fallback>
        </mc:AlternateContent>
      </w:r>
    </w:p>
    <w:p w:rsidR="00DA6416" w:rsidRDefault="00BC3D58" w:rsidP="00AA5310">
      <w:pPr>
        <w:spacing w:before="14"/>
        <w:ind w:left="356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TSC Competency Code:</w:t>
      </w:r>
      <w:r w:rsidR="005C5882" w:rsidRPr="005C5882">
        <w:rPr>
          <w:rFonts w:ascii="Arial" w:eastAsia="Arial" w:hAnsi="Arial" w:cs="Arial"/>
          <w:color w:val="000000" w:themeColor="text1"/>
          <w:sz w:val="32"/>
          <w:szCs w:val="32"/>
        </w:rPr>
        <w:t xml:space="preserve">  RET-ACE-3006-1.1</w:t>
      </w:r>
    </w:p>
    <w:p w:rsidR="005C5882" w:rsidRDefault="005C5882" w:rsidP="00AA5310">
      <w:pPr>
        <w:spacing w:before="14"/>
        <w:ind w:left="356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5C5882" w:rsidRDefault="005C5882" w:rsidP="00AA5310">
      <w:pPr>
        <w:spacing w:before="14"/>
        <w:ind w:left="356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5C5882" w:rsidRPr="005C5882" w:rsidRDefault="005C5882" w:rsidP="00AA5310">
      <w:pPr>
        <w:spacing w:before="14"/>
        <w:ind w:left="356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DA6416" w:rsidRDefault="00DE71F2" w:rsidP="00AA5310">
      <w:pPr>
        <w:spacing w:before="14"/>
        <w:ind w:left="356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>
        <w:rPr>
          <w:noProof/>
          <w:lang w:val="en-IN" w:eastAsia="zh-CN" w:bidi="bn-IN"/>
        </w:rPr>
        <w:drawing>
          <wp:inline distT="0" distB="0" distL="0" distR="0" wp14:anchorId="488403D7" wp14:editId="0B943815">
            <wp:extent cx="3636000" cy="1296000"/>
            <wp:effectExtent l="0" t="0" r="3175" b="0"/>
            <wp:docPr id="2851" name="Picture 2" descr="C:\Users\Staff_Guest\Desktop\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Staff_Guest\Desktop\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1296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670E1" w:rsidRDefault="007670E1" w:rsidP="00AA5310">
      <w:pPr>
        <w:spacing w:before="14"/>
        <w:ind w:left="356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:rsidR="00D77F67" w:rsidRDefault="00D77F67">
      <w:pPr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DA6416" w:rsidRDefault="00DA6416">
      <w:pPr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1F7083" w:rsidRDefault="001F7083" w:rsidP="001F7083">
      <w:pPr>
        <w:jc w:val="center"/>
        <w:rPr>
          <w:rFonts w:ascii="Arial" w:eastAsia="Arial" w:hAnsi="Arial" w:cs="Arial"/>
          <w:spacing w:val="-1"/>
          <w:sz w:val="24"/>
          <w:szCs w:val="28"/>
        </w:rPr>
      </w:pPr>
    </w:p>
    <w:p w:rsidR="001F7083" w:rsidRPr="00BC3D58" w:rsidRDefault="003D1633" w:rsidP="005F3292">
      <w:pPr>
        <w:jc w:val="center"/>
        <w:rPr>
          <w:rFonts w:ascii="Arial" w:eastAsia="Arial" w:hAnsi="Arial" w:cs="Arial"/>
          <w:b/>
          <w:spacing w:val="-1"/>
          <w:sz w:val="24"/>
          <w:szCs w:val="24"/>
        </w:rPr>
      </w:pPr>
      <w:r w:rsidRPr="00BC3D58">
        <w:rPr>
          <w:rFonts w:ascii="Arial" w:eastAsia="Arial" w:hAnsi="Arial" w:cs="Arial"/>
          <w:b/>
          <w:spacing w:val="-1"/>
          <w:sz w:val="24"/>
          <w:szCs w:val="24"/>
        </w:rPr>
        <w:t xml:space="preserve">Copyright </w:t>
      </w:r>
      <w:r w:rsidR="002632B2" w:rsidRPr="00BC3D58">
        <w:rPr>
          <w:rFonts w:ascii="Arial" w:hAnsi="Arial" w:cs="Arial"/>
          <w:sz w:val="24"/>
          <w:szCs w:val="24"/>
        </w:rPr>
        <w:t xml:space="preserve">© </w:t>
      </w:r>
      <w:r w:rsidR="00BD028A" w:rsidRPr="00BC3D58">
        <w:rPr>
          <w:rFonts w:ascii="Arial" w:eastAsia="Arial" w:hAnsi="Arial" w:cs="Arial"/>
          <w:b/>
          <w:spacing w:val="-1"/>
          <w:sz w:val="24"/>
          <w:szCs w:val="24"/>
        </w:rPr>
        <w:t xml:space="preserve">Eversafe </w:t>
      </w:r>
      <w:r w:rsidR="009F42F5" w:rsidRPr="00BC3D58">
        <w:rPr>
          <w:rFonts w:ascii="Arial" w:eastAsia="Arial" w:hAnsi="Arial" w:cs="Arial"/>
          <w:b/>
          <w:spacing w:val="-1"/>
          <w:sz w:val="24"/>
          <w:szCs w:val="24"/>
        </w:rPr>
        <w:t>Academy</w:t>
      </w:r>
    </w:p>
    <w:p w:rsidR="002B243B" w:rsidRPr="00BC3D58" w:rsidRDefault="001F7083" w:rsidP="005F3292">
      <w:pPr>
        <w:jc w:val="center"/>
        <w:rPr>
          <w:rFonts w:ascii="Arial" w:eastAsia="Arial" w:hAnsi="Arial" w:cs="Arial"/>
          <w:spacing w:val="-1"/>
          <w:sz w:val="24"/>
          <w:szCs w:val="24"/>
        </w:rPr>
      </w:pPr>
      <w:r w:rsidRPr="00BC3D58">
        <w:rPr>
          <w:rFonts w:ascii="Arial" w:eastAsia="Arial" w:hAnsi="Arial" w:cs="Arial"/>
          <w:spacing w:val="-1"/>
          <w:sz w:val="24"/>
          <w:szCs w:val="24"/>
        </w:rPr>
        <w:t>All rights reserved. No part of this document may be reproduced, stored in a retrieval system, or transmitted in any form or by any means electronic, mechanical, photocopying, recording or otherwise is strictly prohibited</w:t>
      </w:r>
      <w:r w:rsidR="00597F49" w:rsidRPr="00BC3D58">
        <w:rPr>
          <w:rFonts w:ascii="Arial" w:eastAsia="Arial" w:hAnsi="Arial" w:cs="Arial"/>
          <w:spacing w:val="-1"/>
          <w:sz w:val="24"/>
          <w:szCs w:val="24"/>
        </w:rPr>
        <w:t>.</w:t>
      </w:r>
    </w:p>
    <w:p w:rsidR="000B064C" w:rsidRDefault="000B064C" w:rsidP="001F7083">
      <w:pPr>
        <w:jc w:val="center"/>
        <w:rPr>
          <w:rFonts w:ascii="Arial" w:eastAsia="Arial" w:hAnsi="Arial" w:cs="Arial"/>
          <w:spacing w:val="-1"/>
          <w:sz w:val="24"/>
          <w:szCs w:val="28"/>
        </w:rPr>
      </w:pPr>
    </w:p>
    <w:p w:rsidR="007D7CEE" w:rsidRDefault="0030232C" w:rsidP="001F7083">
      <w:pPr>
        <w:jc w:val="center"/>
        <w:rPr>
          <w:rFonts w:ascii="Arial" w:eastAsia="Arial" w:hAnsi="Arial" w:cs="Arial"/>
          <w:spacing w:val="-1"/>
          <w:sz w:val="24"/>
          <w:szCs w:val="28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354A2" wp14:editId="7E02BC5D">
                <wp:simplePos x="0" y="0"/>
                <wp:positionH relativeFrom="column">
                  <wp:posOffset>-1034415</wp:posOffset>
                </wp:positionH>
                <wp:positionV relativeFrom="paragraph">
                  <wp:posOffset>542290</wp:posOffset>
                </wp:positionV>
                <wp:extent cx="648072" cy="556260"/>
                <wp:effectExtent l="0" t="0" r="19050" b="15240"/>
                <wp:wrapNone/>
                <wp:docPr id="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3023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1b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354A2" id="_x0000_s1028" style="position:absolute;left:0;text-align:left;margin-left:-81.45pt;margin-top:42.7pt;width:51.05pt;height:4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" fillcolor="#4f81bd [3204]" strokecolor="#243f60 [1604]" strokeweight="2pt">
                <v:textbox>
                  <w:txbxContent>
                    <w:p w:rsidR="00327C41" w:rsidRDefault="00327C41" w:rsidP="0030232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1b</w:t>
                      </w:r>
                    </w:p>
                  </w:txbxContent>
                </v:textbox>
              </v:oval>
            </w:pict>
          </mc:Fallback>
        </mc:AlternateContent>
      </w:r>
    </w:p>
    <w:p w:rsidR="00271C59" w:rsidRPr="00B324AA" w:rsidRDefault="00C86CC4" w:rsidP="00CD439F">
      <w:pPr>
        <w:spacing w:before="120"/>
        <w:ind w:left="426"/>
        <w:rPr>
          <w:rFonts w:ascii="Arial" w:hAnsi="Arial" w:cs="Arial"/>
          <w:b/>
          <w:bCs/>
          <w:sz w:val="32"/>
          <w:szCs w:val="32"/>
          <w:u w:val="single"/>
          <w:lang w:eastAsia="zh-CN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BFE36" wp14:editId="198408A1">
                <wp:simplePos x="0" y="0"/>
                <wp:positionH relativeFrom="column">
                  <wp:posOffset>1699260</wp:posOffset>
                </wp:positionH>
                <wp:positionV relativeFrom="paragraph">
                  <wp:posOffset>6985</wp:posOffset>
                </wp:positionV>
                <wp:extent cx="648072" cy="556260"/>
                <wp:effectExtent l="0" t="0" r="19050" b="15240"/>
                <wp:wrapNone/>
                <wp:docPr id="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C86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22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BFE36" id="_x0000_s1029" style="position:absolute;left:0;text-align:left;margin-left:133.8pt;margin-top:.55pt;width:51.05pt;height:4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" fillcolor="#4f81bd [3204]" strokecolor="#243f60 [1604]" strokeweight="2pt">
                <v:textbox>
                  <w:txbxContent>
                    <w:p w:rsidR="00327C41" w:rsidRDefault="00327C41" w:rsidP="00C86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271C59" w:rsidRPr="00B324AA">
        <w:rPr>
          <w:rFonts w:ascii="Arial" w:hAnsi="Arial" w:cs="Arial"/>
          <w:b/>
          <w:bCs/>
          <w:sz w:val="32"/>
          <w:szCs w:val="32"/>
          <w:u w:val="single"/>
          <w:lang w:eastAsia="zh-CN"/>
        </w:rPr>
        <w:t>CONTENTS</w:t>
      </w:r>
    </w:p>
    <w:p w:rsidR="00271C59" w:rsidRPr="006D113A" w:rsidRDefault="00271C59" w:rsidP="00271C59">
      <w:pPr>
        <w:spacing w:before="120"/>
        <w:ind w:left="426"/>
        <w:jc w:val="center"/>
        <w:rPr>
          <w:rFonts w:ascii="Arial" w:hAnsi="Arial" w:cs="Arial"/>
          <w:b/>
          <w:bCs/>
          <w:sz w:val="24"/>
          <w:szCs w:val="24"/>
          <w:u w:val="single"/>
          <w:lang w:eastAsia="zh-CN"/>
        </w:rPr>
      </w:pPr>
    </w:p>
    <w:p w:rsidR="00DE71F2" w:rsidRPr="006D113A" w:rsidRDefault="00DE71F2" w:rsidP="00DE71F2">
      <w:pPr>
        <w:spacing w:before="120"/>
        <w:ind w:left="426"/>
        <w:rPr>
          <w:rFonts w:ascii="Arial" w:hAnsi="Arial" w:cs="Arial"/>
          <w:b/>
          <w:bCs/>
          <w:sz w:val="24"/>
          <w:szCs w:val="24"/>
          <w:lang w:eastAsia="zh-CN"/>
        </w:rPr>
      </w:pP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</w:p>
    <w:p w:rsidR="00DE71F2" w:rsidRDefault="00DE71F2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 w:rsidRPr="005722E6">
        <w:rPr>
          <w:rFonts w:ascii="Arial" w:hAnsi="Arial" w:cs="Arial"/>
          <w:b/>
          <w:bCs/>
          <w:sz w:val="24"/>
          <w:szCs w:val="24"/>
          <w:lang w:eastAsia="zh-CN"/>
        </w:rPr>
        <w:t>Course Aim…………………………………………………………………….3</w:t>
      </w:r>
    </w:p>
    <w:p w:rsidR="002F5B97" w:rsidRPr="002F5B97" w:rsidRDefault="002F5B97" w:rsidP="00D87B38">
      <w:pPr>
        <w:spacing w:before="120"/>
        <w:ind w:left="709" w:right="-382" w:hanging="567"/>
        <w:rPr>
          <w:rFonts w:ascii="Arial" w:hAnsi="Arial" w:cs="Arial"/>
          <w:b/>
          <w:bCs/>
          <w:sz w:val="16"/>
          <w:szCs w:val="16"/>
          <w:lang w:eastAsia="zh-CN"/>
        </w:rPr>
      </w:pPr>
    </w:p>
    <w:p w:rsidR="002F5B97" w:rsidRPr="002F5B97" w:rsidRDefault="002F5B97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 w:rsidRPr="002F5B97">
        <w:rPr>
          <w:rFonts w:ascii="Arial" w:hAnsi="Arial" w:cs="Arial"/>
          <w:b/>
          <w:bCs/>
          <w:sz w:val="24"/>
          <w:szCs w:val="24"/>
          <w:lang w:eastAsia="zh-CN"/>
        </w:rPr>
        <w:t>Module Aim…………………………………………………………………</w:t>
      </w:r>
      <w:r w:rsidR="0095006E">
        <w:rPr>
          <w:rFonts w:ascii="Arial" w:hAnsi="Arial" w:cs="Arial"/>
          <w:b/>
          <w:bCs/>
          <w:sz w:val="24"/>
          <w:szCs w:val="24"/>
          <w:lang w:eastAsia="zh-CN"/>
        </w:rPr>
        <w:t>…5</w:t>
      </w:r>
    </w:p>
    <w:p w:rsidR="00DE71F2" w:rsidRPr="005722E6" w:rsidRDefault="00DE71F2" w:rsidP="00D87B38">
      <w:pPr>
        <w:ind w:left="709" w:right="-382" w:hanging="567"/>
        <w:rPr>
          <w:lang w:eastAsia="zh-CN"/>
        </w:rPr>
      </w:pPr>
    </w:p>
    <w:p w:rsidR="00DE71F2" w:rsidRPr="006D113A" w:rsidRDefault="00DE71F2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>Learning Objectiv</w:t>
      </w:r>
      <w:r w:rsidR="0095006E">
        <w:rPr>
          <w:rFonts w:ascii="Arial" w:hAnsi="Arial" w:cs="Arial"/>
          <w:b/>
          <w:bCs/>
          <w:sz w:val="24"/>
          <w:szCs w:val="24"/>
          <w:lang w:eastAsia="zh-CN"/>
        </w:rPr>
        <w:t>es…………………………………………..……………..5</w:t>
      </w:r>
    </w:p>
    <w:p w:rsidR="00DE71F2" w:rsidRPr="006D113A" w:rsidRDefault="00DE71F2" w:rsidP="00D87B38">
      <w:pPr>
        <w:pStyle w:val="ListParagraph"/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</w:p>
    <w:p w:rsidR="00DE71F2" w:rsidRPr="006D113A" w:rsidRDefault="00DE71F2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>Target Audience………………………………………………..…………….</w:t>
      </w:r>
      <w:r w:rsidR="0095006E">
        <w:rPr>
          <w:rFonts w:ascii="Arial" w:hAnsi="Arial" w:cs="Arial"/>
          <w:b/>
          <w:bCs/>
          <w:sz w:val="24"/>
          <w:szCs w:val="24"/>
          <w:lang w:eastAsia="zh-CN"/>
        </w:rPr>
        <w:t>6</w:t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</w:p>
    <w:p w:rsidR="00DE71F2" w:rsidRPr="006D113A" w:rsidRDefault="00DE71F2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>Assumed Skills and Knowledge…………………………..………………</w:t>
      </w:r>
      <w:r w:rsidR="004F6EFC">
        <w:rPr>
          <w:rFonts w:ascii="Arial" w:hAnsi="Arial" w:cs="Arial"/>
          <w:b/>
          <w:bCs/>
          <w:sz w:val="24"/>
          <w:szCs w:val="24"/>
          <w:lang w:eastAsia="zh-CN"/>
        </w:rPr>
        <w:t>7</w:t>
      </w:r>
    </w:p>
    <w:p w:rsidR="00DE71F2" w:rsidRPr="006D113A" w:rsidRDefault="00DE71F2" w:rsidP="00D87B38">
      <w:pPr>
        <w:pStyle w:val="ListParagraph"/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</w:p>
    <w:p w:rsidR="00DE71F2" w:rsidRPr="006D113A" w:rsidRDefault="0046583D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>Module</w:t>
      </w:r>
      <w:r w:rsidR="00DE71F2" w:rsidRPr="006D113A">
        <w:rPr>
          <w:rFonts w:ascii="Arial" w:hAnsi="Arial" w:cs="Arial"/>
          <w:b/>
          <w:bCs/>
          <w:sz w:val="24"/>
          <w:szCs w:val="24"/>
          <w:lang w:eastAsia="zh-CN"/>
        </w:rPr>
        <w:t xml:space="preserve"> Duration………………………………………………..…….………</w:t>
      </w:r>
      <w:r w:rsidR="004F6EFC">
        <w:rPr>
          <w:rFonts w:ascii="Arial" w:hAnsi="Arial" w:cs="Arial"/>
          <w:b/>
          <w:bCs/>
          <w:sz w:val="24"/>
          <w:szCs w:val="24"/>
          <w:lang w:eastAsia="zh-CN"/>
        </w:rPr>
        <w:t>7</w:t>
      </w:r>
      <w:r w:rsidR="00DE71F2"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="00DE71F2"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="00DE71F2"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="00DE71F2"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="00DE71F2"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="00DE71F2"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="00DE71F2"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</w:p>
    <w:p w:rsidR="00DE71F2" w:rsidRDefault="00DE71F2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>Class Size &amp; Trainer/Learner Ratio…………………………….…………</w:t>
      </w:r>
      <w:r w:rsidR="004F6EFC">
        <w:rPr>
          <w:rFonts w:ascii="Arial" w:hAnsi="Arial" w:cs="Arial"/>
          <w:b/>
          <w:bCs/>
          <w:sz w:val="24"/>
          <w:szCs w:val="24"/>
          <w:lang w:eastAsia="zh-CN"/>
        </w:rPr>
        <w:t>7</w:t>
      </w:r>
    </w:p>
    <w:p w:rsidR="00DE71F2" w:rsidRPr="006D113A" w:rsidRDefault="00DE71F2" w:rsidP="00D87B38">
      <w:pPr>
        <w:pStyle w:val="ListParagraph"/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</w:p>
    <w:p w:rsidR="00DE71F2" w:rsidRDefault="00DE71F2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 w:rsidRPr="00604DC4">
        <w:rPr>
          <w:rFonts w:ascii="Arial" w:hAnsi="Arial" w:cs="Arial"/>
          <w:b/>
          <w:bCs/>
          <w:sz w:val="24"/>
          <w:szCs w:val="24"/>
          <w:lang w:eastAsia="zh-CN"/>
        </w:rPr>
        <w:t>Assessment Information</w:t>
      </w:r>
      <w:r>
        <w:rPr>
          <w:rFonts w:ascii="Arial" w:hAnsi="Arial" w:cs="Arial"/>
          <w:b/>
          <w:bCs/>
          <w:sz w:val="24"/>
          <w:szCs w:val="24"/>
          <w:lang w:eastAsia="zh-CN"/>
        </w:rPr>
        <w:t>……………………………………………………</w:t>
      </w:r>
      <w:r w:rsidR="004F6EFC">
        <w:rPr>
          <w:rFonts w:ascii="Arial" w:hAnsi="Arial" w:cs="Arial"/>
          <w:b/>
          <w:bCs/>
          <w:sz w:val="24"/>
          <w:szCs w:val="24"/>
          <w:lang w:eastAsia="zh-CN"/>
        </w:rPr>
        <w:t>7</w:t>
      </w:r>
    </w:p>
    <w:p w:rsidR="00DE71F2" w:rsidRPr="006D113A" w:rsidRDefault="00DE71F2" w:rsidP="00D87B38">
      <w:pPr>
        <w:pStyle w:val="ListParagraph"/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</w:p>
    <w:p w:rsidR="00DE71F2" w:rsidRPr="006D113A" w:rsidRDefault="00DE71F2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>Lesson Plan ….…………………………………………….………………...</w:t>
      </w:r>
      <w:r w:rsidR="004F6EFC">
        <w:rPr>
          <w:rFonts w:ascii="Arial" w:hAnsi="Arial" w:cs="Arial"/>
          <w:b/>
          <w:bCs/>
          <w:sz w:val="24"/>
          <w:szCs w:val="24"/>
          <w:lang w:eastAsia="zh-CN"/>
        </w:rPr>
        <w:t>8</w:t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2F5B97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ab/>
      </w:r>
    </w:p>
    <w:p w:rsidR="00DE71F2" w:rsidRDefault="00DE71F2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 w:rsidRPr="006D113A">
        <w:rPr>
          <w:rFonts w:ascii="Arial" w:hAnsi="Arial" w:cs="Arial"/>
          <w:b/>
          <w:bCs/>
          <w:sz w:val="24"/>
          <w:szCs w:val="24"/>
          <w:lang w:eastAsia="zh-CN"/>
        </w:rPr>
        <w:t xml:space="preserve">Course contents and instructional </w:t>
      </w:r>
      <w:r w:rsidR="004F6EFC">
        <w:rPr>
          <w:rFonts w:ascii="Arial" w:hAnsi="Arial" w:cs="Arial"/>
          <w:b/>
          <w:bCs/>
          <w:sz w:val="24"/>
          <w:szCs w:val="24"/>
          <w:lang w:eastAsia="zh-CN"/>
        </w:rPr>
        <w:t>Material………………….…………21</w:t>
      </w:r>
    </w:p>
    <w:p w:rsidR="00187633" w:rsidRDefault="00187633" w:rsidP="00D87B38">
      <w:pPr>
        <w:pStyle w:val="ListParagraph"/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</w:p>
    <w:p w:rsidR="00187633" w:rsidRPr="006D113A" w:rsidRDefault="004F6EFC" w:rsidP="00D87B38">
      <w:pPr>
        <w:pStyle w:val="ListParagraph"/>
        <w:numPr>
          <w:ilvl w:val="0"/>
          <w:numId w:val="3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>Learning activities</w:t>
      </w:r>
      <w:r w:rsidR="00187633">
        <w:rPr>
          <w:rFonts w:ascii="Arial" w:hAnsi="Arial" w:cs="Arial"/>
          <w:b/>
          <w:bCs/>
          <w:sz w:val="24"/>
          <w:szCs w:val="24"/>
          <w:lang w:eastAsia="zh-CN"/>
        </w:rPr>
        <w:t xml:space="preserve"> ……………………………………</w:t>
      </w:r>
      <w:r>
        <w:rPr>
          <w:rFonts w:ascii="Arial" w:hAnsi="Arial" w:cs="Arial"/>
          <w:b/>
          <w:bCs/>
          <w:sz w:val="24"/>
          <w:szCs w:val="24"/>
          <w:lang w:eastAsia="zh-CN"/>
        </w:rPr>
        <w:t>…………………….110</w:t>
      </w:r>
    </w:p>
    <w:p w:rsidR="00DE71F2" w:rsidRDefault="00DE71F2" w:rsidP="00DE71F2">
      <w:pPr>
        <w:ind w:left="567"/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271C59" w:rsidRDefault="00271C59" w:rsidP="00271C59">
      <w:pPr>
        <w:ind w:left="567"/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271C59" w:rsidRDefault="00271C59" w:rsidP="00271C59">
      <w:pPr>
        <w:ind w:left="567"/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271C59" w:rsidRDefault="00271C59" w:rsidP="00271C59">
      <w:pPr>
        <w:ind w:left="567"/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271C59" w:rsidRDefault="00271C59" w:rsidP="00271C59">
      <w:pPr>
        <w:ind w:left="567"/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271C59" w:rsidRDefault="00271C59" w:rsidP="00271C59">
      <w:pPr>
        <w:ind w:left="567"/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271C59" w:rsidRDefault="00271C59" w:rsidP="00271C59">
      <w:pPr>
        <w:ind w:left="567"/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271C59" w:rsidRDefault="00271C59" w:rsidP="00271C59">
      <w:pPr>
        <w:ind w:left="567"/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271C59" w:rsidRDefault="00271C59" w:rsidP="00271C59">
      <w:pPr>
        <w:ind w:left="567"/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271C59" w:rsidRDefault="00271C59" w:rsidP="00271C59">
      <w:pPr>
        <w:ind w:left="567"/>
        <w:rPr>
          <w:rFonts w:ascii="Tahoma" w:eastAsia="Arial" w:hAnsi="Tahoma" w:cs="Tahoma"/>
          <w:b/>
          <w:spacing w:val="-1"/>
          <w:sz w:val="28"/>
          <w:szCs w:val="28"/>
        </w:rPr>
      </w:pPr>
    </w:p>
    <w:p w:rsidR="00271C59" w:rsidRPr="008308A5" w:rsidRDefault="00271C59" w:rsidP="00271C59">
      <w:pPr>
        <w:spacing w:before="10" w:line="320" w:lineRule="atLeast"/>
        <w:ind w:left="567"/>
        <w:rPr>
          <w:rFonts w:ascii="Tahoma" w:hAnsi="Tahoma" w:cs="Tahoma"/>
          <w:sz w:val="24"/>
          <w:szCs w:val="24"/>
        </w:rPr>
      </w:pPr>
    </w:p>
    <w:p w:rsidR="00271C59" w:rsidRDefault="00271C59" w:rsidP="00271C59">
      <w:pPr>
        <w:spacing w:line="320" w:lineRule="atLeast"/>
        <w:ind w:left="567"/>
        <w:rPr>
          <w:rFonts w:ascii="Tahoma" w:hAnsi="Tahoma" w:cs="Tahoma"/>
        </w:rPr>
      </w:pPr>
    </w:p>
    <w:p w:rsidR="00271C59" w:rsidRDefault="00271C59" w:rsidP="00271C59">
      <w:pPr>
        <w:ind w:left="567"/>
        <w:rPr>
          <w:rFonts w:ascii="Tahoma" w:hAnsi="Tahoma" w:cs="Tahoma"/>
        </w:rPr>
      </w:pPr>
    </w:p>
    <w:p w:rsidR="007D7CEE" w:rsidRDefault="007D7CEE" w:rsidP="00271C59">
      <w:pPr>
        <w:ind w:left="567"/>
        <w:rPr>
          <w:rFonts w:ascii="Tahoma" w:hAnsi="Tahoma" w:cs="Tahoma"/>
        </w:rPr>
      </w:pPr>
    </w:p>
    <w:p w:rsidR="00DE71F2" w:rsidRDefault="00DE71F2" w:rsidP="00271C59">
      <w:pPr>
        <w:ind w:left="567"/>
        <w:rPr>
          <w:rFonts w:ascii="Tahoma" w:hAnsi="Tahoma" w:cs="Tahoma"/>
        </w:rPr>
      </w:pPr>
    </w:p>
    <w:p w:rsidR="00DE71F2" w:rsidRDefault="00DE71F2" w:rsidP="00271C59">
      <w:pPr>
        <w:ind w:left="567"/>
        <w:rPr>
          <w:rFonts w:ascii="Tahoma" w:hAnsi="Tahoma" w:cs="Tahoma"/>
        </w:rPr>
      </w:pPr>
    </w:p>
    <w:p w:rsidR="007D7CEE" w:rsidRDefault="007D7CEE" w:rsidP="00271C59">
      <w:pPr>
        <w:ind w:left="567"/>
        <w:rPr>
          <w:rFonts w:ascii="Tahoma" w:hAnsi="Tahoma" w:cs="Tahoma"/>
        </w:rPr>
      </w:pPr>
    </w:p>
    <w:p w:rsidR="00B35060" w:rsidRDefault="00B35060" w:rsidP="00271C59">
      <w:pPr>
        <w:ind w:left="567"/>
        <w:rPr>
          <w:rFonts w:ascii="Tahoma" w:hAnsi="Tahoma" w:cs="Tahoma"/>
        </w:rPr>
      </w:pPr>
    </w:p>
    <w:p w:rsidR="00B35060" w:rsidRDefault="00B35060" w:rsidP="00271C59">
      <w:pPr>
        <w:ind w:left="567"/>
        <w:rPr>
          <w:rFonts w:ascii="Tahoma" w:hAnsi="Tahoma" w:cs="Tahoma"/>
        </w:rPr>
      </w:pPr>
    </w:p>
    <w:p w:rsidR="00EB276E" w:rsidRDefault="00EB276E" w:rsidP="00271C59">
      <w:pPr>
        <w:ind w:left="567"/>
        <w:rPr>
          <w:rFonts w:ascii="Tahoma" w:hAnsi="Tahoma" w:cs="Tahoma"/>
        </w:rPr>
      </w:pPr>
    </w:p>
    <w:p w:rsidR="00EB276E" w:rsidRDefault="00EB276E" w:rsidP="00271C59">
      <w:pPr>
        <w:ind w:left="567"/>
        <w:rPr>
          <w:rFonts w:ascii="Tahoma" w:hAnsi="Tahoma" w:cs="Tahoma"/>
        </w:rPr>
      </w:pPr>
    </w:p>
    <w:p w:rsidR="00191DE3" w:rsidRDefault="00191DE3" w:rsidP="00271C59">
      <w:pPr>
        <w:ind w:left="567"/>
        <w:rPr>
          <w:rFonts w:ascii="Tahoma" w:hAnsi="Tahoma" w:cs="Tahoma"/>
        </w:rPr>
      </w:pPr>
    </w:p>
    <w:p w:rsidR="00271C59" w:rsidRDefault="00BB58E6" w:rsidP="00191DE3">
      <w:pPr>
        <w:pStyle w:val="ListParagraph"/>
        <w:numPr>
          <w:ilvl w:val="0"/>
          <w:numId w:val="2"/>
        </w:numPr>
        <w:spacing w:after="160" w:line="259" w:lineRule="auto"/>
        <w:ind w:left="567"/>
        <w:rPr>
          <w:rFonts w:ascii="Arial" w:hAnsi="Arial" w:cs="Arial"/>
          <w:b/>
          <w:sz w:val="32"/>
          <w:szCs w:val="32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82F26" wp14:editId="18359608">
                <wp:simplePos x="0" y="0"/>
                <wp:positionH relativeFrom="column">
                  <wp:posOffset>-525780</wp:posOffset>
                </wp:positionH>
                <wp:positionV relativeFrom="paragraph">
                  <wp:posOffset>6985</wp:posOffset>
                </wp:positionV>
                <wp:extent cx="648072" cy="556260"/>
                <wp:effectExtent l="0" t="0" r="19050" b="15240"/>
                <wp:wrapNone/>
                <wp:docPr id="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BB58E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2a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82F26" id="_x0000_s1030" style="position:absolute;left:0;text-align:left;margin-left:-41.4pt;margin-top:.55pt;width:51.05pt;height:4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" fillcolor="#4f81bd [3204]" strokecolor="#243f60 [1604]" strokeweight="2pt">
                <v:textbox>
                  <w:txbxContent>
                    <w:p w:rsidR="00327C41" w:rsidRDefault="00327C41" w:rsidP="00BB58E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2a</w:t>
                      </w:r>
                    </w:p>
                  </w:txbxContent>
                </v:textbox>
              </v:oval>
            </w:pict>
          </mc:Fallback>
        </mc:AlternateContent>
      </w:r>
      <w:r w:rsidR="00271C59" w:rsidRPr="00CF6BBA">
        <w:rPr>
          <w:rFonts w:ascii="Arial" w:hAnsi="Arial" w:cs="Arial"/>
          <w:b/>
          <w:sz w:val="32"/>
          <w:szCs w:val="32"/>
        </w:rPr>
        <w:t>Course Aim</w:t>
      </w:r>
    </w:p>
    <w:p w:rsidR="00EB276E" w:rsidRDefault="00EB276E" w:rsidP="00EB276E">
      <w:pPr>
        <w:spacing w:line="360" w:lineRule="auto"/>
        <w:ind w:left="720" w:firstLine="720"/>
        <w:rPr>
          <w:rFonts w:ascii="Arial" w:hAnsi="Arial" w:cs="Arial"/>
          <w:bCs/>
          <w:color w:val="000000"/>
          <w:sz w:val="24"/>
          <w:szCs w:val="24"/>
          <w:lang w:bidi="ta-IN"/>
        </w:rPr>
      </w:pPr>
      <w:r w:rsidRPr="00EB276E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The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>“</w:t>
      </w:r>
      <w:r w:rsidRPr="00EB276E">
        <w:rPr>
          <w:rFonts w:ascii="Arial" w:hAnsi="Arial" w:cs="Arial"/>
          <w:bCs/>
          <w:color w:val="000000"/>
          <w:sz w:val="24"/>
          <w:szCs w:val="24"/>
          <w:lang w:bidi="ta-IN"/>
        </w:rPr>
        <w:t>Advanced Certificate in Workplace Safety and Health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>”</w:t>
      </w:r>
      <w:r w:rsidRPr="00EB276E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</w:t>
      </w:r>
      <w:r w:rsidRPr="000C0386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course </w:t>
      </w:r>
      <w:r w:rsidRPr="00EB276E">
        <w:rPr>
          <w:rFonts w:ascii="Arial" w:hAnsi="Arial" w:cs="Arial"/>
          <w:bCs/>
          <w:color w:val="000000"/>
          <w:sz w:val="24"/>
          <w:szCs w:val="24"/>
          <w:lang w:bidi="ta-IN"/>
        </w:rPr>
        <w:t>provides individuals with key competencies in WSH to become a WSH coordinator. Trainees will learn the skills to coordinate the implementation of WSH management systems at the supervisory level and gain an intermediate understanding of the relevant WSH regulations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. </w:t>
      </w:r>
      <w:r w:rsidRPr="00EB276E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This course is a </w:t>
      </w:r>
      <w:proofErr w:type="spellStart"/>
      <w:r w:rsidRPr="00EB276E">
        <w:rPr>
          <w:rFonts w:ascii="Arial" w:hAnsi="Arial" w:cs="Arial"/>
          <w:bCs/>
          <w:color w:val="000000"/>
          <w:sz w:val="24"/>
          <w:szCs w:val="24"/>
          <w:lang w:bidi="ta-IN"/>
        </w:rPr>
        <w:t>recognised</w:t>
      </w:r>
      <w:proofErr w:type="spellEnd"/>
      <w:r w:rsidRPr="00EB276E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qualification for registration as a WSH Coordinator under the WSH Act.</w:t>
      </w:r>
    </w:p>
    <w:p w:rsidR="00DA6416" w:rsidRDefault="00EB276E" w:rsidP="00191DE3">
      <w:pPr>
        <w:spacing w:line="360" w:lineRule="auto"/>
        <w:ind w:left="709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ab/>
      </w:r>
      <w:r w:rsidRPr="00EB276E">
        <w:rPr>
          <w:rFonts w:ascii="Arial" w:hAnsi="Arial" w:cs="Arial"/>
          <w:bCs/>
          <w:color w:val="000000"/>
          <w:sz w:val="24"/>
          <w:szCs w:val="24"/>
          <w:lang w:bidi="ta-IN"/>
        </w:rPr>
        <w:t>WSH Coordinators are those who assist the occupier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of a workplace</w:t>
      </w:r>
      <w:r w:rsidRPr="00EB276E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to identify any unsafe condition in the work-place; recommend and implement measures to remedy the unsafe conditions.</w:t>
      </w:r>
    </w:p>
    <w:p w:rsidR="00191DE3" w:rsidRPr="00DA6416" w:rsidRDefault="00191DE3" w:rsidP="00191DE3">
      <w:pPr>
        <w:spacing w:line="360" w:lineRule="auto"/>
        <w:ind w:left="709"/>
        <w:rPr>
          <w:rFonts w:ascii="Arial" w:hAnsi="Arial" w:cs="Arial"/>
          <w:bCs/>
          <w:color w:val="000000"/>
          <w:sz w:val="24"/>
          <w:szCs w:val="24"/>
          <w:lang w:bidi="ta-IN"/>
        </w:rPr>
      </w:pP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Carry out WSH compliance inspections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Support audit process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Coach team members on how to conduct routine checks on work activities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proofErr w:type="spellStart"/>
      <w:r w:rsidRPr="003D4D7F">
        <w:rPr>
          <w:rFonts w:ascii="Arial" w:hAnsi="Arial" w:cs="Arial"/>
          <w:sz w:val="24"/>
          <w:szCs w:val="24"/>
        </w:rPr>
        <w:t>Analyse</w:t>
      </w:r>
      <w:proofErr w:type="spellEnd"/>
      <w:r w:rsidRPr="003D4D7F">
        <w:rPr>
          <w:rFonts w:ascii="Arial" w:hAnsi="Arial" w:cs="Arial"/>
          <w:sz w:val="24"/>
          <w:szCs w:val="24"/>
        </w:rPr>
        <w:t xml:space="preserve"> data on WSH performance, conditions and practices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Evaluate WSH non-compliance, unsafe work conditions and practices to identify WSH performance gaps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 xml:space="preserve">Evaluate impact of health and safety hazards, including personal risk factors to employees' safety and </w:t>
      </w:r>
      <w:proofErr w:type="spellStart"/>
      <w:r w:rsidRPr="003D4D7F">
        <w:rPr>
          <w:rFonts w:ascii="Arial" w:hAnsi="Arial" w:cs="Arial"/>
          <w:sz w:val="24"/>
          <w:szCs w:val="24"/>
        </w:rPr>
        <w:t>prioritise</w:t>
      </w:r>
      <w:proofErr w:type="spellEnd"/>
      <w:r w:rsidRPr="003D4D7F">
        <w:rPr>
          <w:rFonts w:ascii="Arial" w:hAnsi="Arial" w:cs="Arial"/>
          <w:sz w:val="24"/>
          <w:szCs w:val="24"/>
        </w:rPr>
        <w:t xml:space="preserve"> issues based on severity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Report findings of WSH compliance inspections and routine checks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Recommend and implement actions to improve WSH performance and control risks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Review effectiveness of implemented improvements on an on-going basis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Implement emergency preparedness and response plans (EPRPs) and communicate plans to stakeholders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Coordinate EPRP drills and maintenance of emergency response equipment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Conduct WSH incident and accident investigations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lastRenderedPageBreak/>
        <w:t>Review investigation findings to identify causes of incidents and accidents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Propose corrective and preventive measures to address root cause of incidents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Prepare incident and accident reports</w:t>
      </w:r>
    </w:p>
    <w:p w:rsidR="003D4D7F" w:rsidRPr="003D4D7F" w:rsidRDefault="003D4D7F" w:rsidP="00790F40">
      <w:pPr>
        <w:pStyle w:val="ListParagraph"/>
        <w:numPr>
          <w:ilvl w:val="1"/>
          <w:numId w:val="8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 w:rsidRPr="003D4D7F">
        <w:rPr>
          <w:rFonts w:ascii="Arial" w:hAnsi="Arial" w:cs="Arial"/>
          <w:sz w:val="24"/>
          <w:szCs w:val="24"/>
        </w:rPr>
        <w:t>Monitor implementation of correcti</w:t>
      </w:r>
      <w:r w:rsidR="0046583D">
        <w:rPr>
          <w:rFonts w:ascii="Arial" w:hAnsi="Arial" w:cs="Arial"/>
          <w:sz w:val="24"/>
          <w:szCs w:val="24"/>
        </w:rPr>
        <w:t xml:space="preserve">ve and preventive actions </w:t>
      </w:r>
    </w:p>
    <w:p w:rsidR="00271C59" w:rsidRDefault="00271C59" w:rsidP="00271C59">
      <w:pPr>
        <w:tabs>
          <w:tab w:val="left" w:pos="1548"/>
        </w:tabs>
      </w:pPr>
      <w:r>
        <w:tab/>
      </w:r>
    </w:p>
    <w:p w:rsidR="00271C59" w:rsidRDefault="00271C59" w:rsidP="00191DE3">
      <w:pPr>
        <w:tabs>
          <w:tab w:val="left" w:pos="1548"/>
        </w:tabs>
        <w:ind w:left="284"/>
      </w:pPr>
    </w:p>
    <w:p w:rsidR="003D4D7F" w:rsidRPr="003D4D7F" w:rsidRDefault="003D4D7F" w:rsidP="003D4D7F">
      <w:pPr>
        <w:tabs>
          <w:tab w:val="left" w:pos="1548"/>
        </w:tabs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bidi="ta-IN"/>
        </w:rPr>
      </w:pPr>
      <w:r w:rsidRPr="003D4D7F">
        <w:rPr>
          <w:rFonts w:ascii="Arial" w:hAnsi="Arial" w:cs="Arial"/>
          <w:bCs/>
          <w:color w:val="000000"/>
          <w:sz w:val="24"/>
          <w:szCs w:val="24"/>
          <w:lang w:bidi="ta-IN"/>
        </w:rPr>
        <w:t>To attain the Advanced Certificate in WSH, learners are required to complete the</w:t>
      </w:r>
    </w:p>
    <w:p w:rsidR="003D4D7F" w:rsidRPr="003D4D7F" w:rsidRDefault="003D4D7F" w:rsidP="003D4D7F">
      <w:pPr>
        <w:tabs>
          <w:tab w:val="left" w:pos="1548"/>
        </w:tabs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bidi="ta-IN"/>
        </w:rPr>
      </w:pPr>
      <w:proofErr w:type="gramStart"/>
      <w:r w:rsidRPr="003D4D7F">
        <w:rPr>
          <w:rFonts w:ascii="Arial" w:hAnsi="Arial" w:cs="Arial"/>
          <w:bCs/>
          <w:color w:val="000000"/>
          <w:sz w:val="24"/>
          <w:szCs w:val="24"/>
          <w:lang w:bidi="ta-IN"/>
        </w:rPr>
        <w:t>following</w:t>
      </w:r>
      <w:proofErr w:type="gramEnd"/>
      <w:r w:rsidRPr="003D4D7F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competency units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>/modules</w:t>
      </w:r>
      <w:r w:rsidRPr="003D4D7F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and be certified ‘COMPETENT’.</w:t>
      </w:r>
    </w:p>
    <w:p w:rsidR="003D4D7F" w:rsidRDefault="003D4D7F" w:rsidP="00191DE3">
      <w:pPr>
        <w:tabs>
          <w:tab w:val="left" w:pos="1548"/>
        </w:tabs>
        <w:ind w:left="284"/>
      </w:pPr>
    </w:p>
    <w:p w:rsidR="003D4D7F" w:rsidRPr="003D4D7F" w:rsidRDefault="003D4D7F" w:rsidP="00EF734B"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 w:rsidRPr="003D4D7F"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  <w:t>MODULE 1 – Workplace Safety and Health System Management (WSHSM)</w:t>
      </w:r>
    </w:p>
    <w:p w:rsidR="003D4D7F" w:rsidRPr="003D4D7F" w:rsidRDefault="003D4D7F" w:rsidP="00EF734B"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 w:rsidRPr="003D4D7F"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  <w:t>MODULE 2 – Workplace Safety and Health Performance Management (WSHPM)</w:t>
      </w:r>
    </w:p>
    <w:p w:rsidR="003D4D7F" w:rsidRPr="003D4D7F" w:rsidRDefault="003D4D7F" w:rsidP="00EF734B"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 w:rsidRPr="003D4D7F"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  <w:t>MODULE 3 – Workplace Safety and Health Incident Management (WSHIM)</w:t>
      </w:r>
    </w:p>
    <w:p w:rsidR="003D4D7F" w:rsidRPr="003D4D7F" w:rsidRDefault="003D4D7F" w:rsidP="00EF734B"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 w:rsidRPr="003D4D7F"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  <w:t>MODULE 4 – Workplace Safety and Health Policy Development (WSHPD)</w:t>
      </w:r>
    </w:p>
    <w:p w:rsidR="003D4D7F" w:rsidRPr="003D4D7F" w:rsidRDefault="003D4D7F" w:rsidP="00EF734B"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 w:rsidRPr="003D4D7F"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  <w:t>MODULE 5 – Hazards Identification (HI)</w:t>
      </w:r>
    </w:p>
    <w:p w:rsidR="003D4D7F" w:rsidRPr="003D4D7F" w:rsidRDefault="003D4D7F" w:rsidP="00EF734B"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 w:rsidRPr="003D4D7F"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  <w:t>MODULE 6 – Workplace Safety and Health Culture Management (WSHCUL)</w:t>
      </w:r>
    </w:p>
    <w:p w:rsidR="003D4D7F" w:rsidRPr="003D4D7F" w:rsidRDefault="003D4D7F" w:rsidP="00EF734B"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 w:rsidRPr="003D4D7F"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  <w:t>MODULE 7 – Emergency Response Management</w:t>
      </w:r>
      <w:r w:rsidRPr="00125ED8"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  <w:t xml:space="preserve"> (ERM)</w:t>
      </w:r>
    </w:p>
    <w:p w:rsidR="003D4D7F" w:rsidRDefault="003D4D7F" w:rsidP="00EF734B">
      <w:pPr>
        <w:spacing w:before="86" w:line="276" w:lineRule="auto"/>
        <w:ind w:left="142"/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</w:pPr>
      <w:r w:rsidRPr="003D4D7F"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  <w:t xml:space="preserve">MODULE 8 </w:t>
      </w:r>
      <w:r w:rsidRPr="00125ED8">
        <w:rPr>
          <w:rFonts w:ascii="Arial" w:eastAsiaTheme="minorEastAsia" w:hAnsi="Arial" w:cstheme="minorBidi"/>
          <w:bCs/>
          <w:kern w:val="24"/>
          <w:sz w:val="22"/>
          <w:szCs w:val="22"/>
          <w:lang w:eastAsia="en-SG"/>
        </w:rPr>
        <w:t>– Workplace Communications (WPC)</w:t>
      </w:r>
    </w:p>
    <w:p w:rsidR="0046583D" w:rsidRDefault="0046583D" w:rsidP="003D4D7F">
      <w:pPr>
        <w:spacing w:before="86"/>
        <w:ind w:left="567"/>
        <w:rPr>
          <w:rFonts w:ascii="Arial" w:hAnsi="Arial" w:cs="Arial"/>
          <w:b/>
          <w:sz w:val="24"/>
          <w:szCs w:val="24"/>
          <w:lang w:val="en-SG" w:eastAsia="en-SG"/>
        </w:rPr>
      </w:pPr>
    </w:p>
    <w:p w:rsidR="00125ED8" w:rsidRPr="003D4D7F" w:rsidRDefault="0046583D" w:rsidP="003D4D7F">
      <w:pPr>
        <w:spacing w:before="86"/>
        <w:ind w:left="567"/>
        <w:rPr>
          <w:rFonts w:ascii="Arial" w:hAnsi="Arial" w:cs="Arial"/>
          <w:b/>
          <w:sz w:val="24"/>
          <w:szCs w:val="24"/>
          <w:lang w:val="en-SG" w:eastAsia="en-SG"/>
        </w:rPr>
      </w:pPr>
      <w:proofErr w:type="gramStart"/>
      <w:r w:rsidRPr="0046583D">
        <w:rPr>
          <w:rFonts w:ascii="Arial" w:hAnsi="Arial" w:cs="Arial"/>
          <w:b/>
          <w:sz w:val="24"/>
          <w:szCs w:val="24"/>
          <w:lang w:val="en-SG" w:eastAsia="en-SG"/>
        </w:rPr>
        <w:t>and</w:t>
      </w:r>
      <w:proofErr w:type="gramEnd"/>
      <w:r w:rsidRPr="0046583D">
        <w:rPr>
          <w:rFonts w:ascii="Arial" w:hAnsi="Arial" w:cs="Arial"/>
          <w:b/>
          <w:sz w:val="24"/>
          <w:szCs w:val="24"/>
          <w:lang w:val="en-SG" w:eastAsia="en-SG"/>
        </w:rPr>
        <w:t xml:space="preserve"> </w:t>
      </w:r>
    </w:p>
    <w:p w:rsidR="003D4D7F" w:rsidRPr="003D4D7F" w:rsidRDefault="003D4D7F" w:rsidP="003D4D7F">
      <w:pPr>
        <w:spacing w:before="86"/>
        <w:ind w:left="567"/>
        <w:rPr>
          <w:sz w:val="22"/>
          <w:szCs w:val="22"/>
          <w:lang w:val="en-SG" w:eastAsia="en-SG"/>
        </w:rPr>
      </w:pPr>
      <w:r w:rsidRPr="003D4D7F"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  <w:t xml:space="preserve">Prerequisite </w:t>
      </w:r>
      <w:r w:rsidR="00125ED8"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  <w:t xml:space="preserve">Technical Skills &amp; </w:t>
      </w:r>
      <w:proofErr w:type="gramStart"/>
      <w:r w:rsidR="00125ED8"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  <w:t>Competencies(</w:t>
      </w:r>
      <w:proofErr w:type="gramEnd"/>
      <w:r w:rsidR="00125ED8"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  <w:t>TSC)</w:t>
      </w:r>
    </w:p>
    <w:p w:rsidR="00125ED8" w:rsidRPr="0046583D" w:rsidRDefault="00125ED8" w:rsidP="00191DE3">
      <w:pPr>
        <w:tabs>
          <w:tab w:val="left" w:pos="1548"/>
        </w:tabs>
        <w:ind w:left="284"/>
      </w:pPr>
    </w:p>
    <w:p w:rsidR="00125ED8" w:rsidRPr="0046583D" w:rsidRDefault="00125ED8" w:rsidP="00125ED8">
      <w:pPr>
        <w:spacing w:before="86"/>
        <w:ind w:left="567"/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</w:pPr>
      <w:r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  <w:t xml:space="preserve">Select </w:t>
      </w:r>
      <w:r w:rsidR="0046583D"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u w:val="single"/>
          <w:lang w:eastAsia="en-SG"/>
        </w:rPr>
        <w:t>a</w:t>
      </w:r>
      <w:r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u w:val="single"/>
          <w:lang w:eastAsia="en-SG"/>
        </w:rPr>
        <w:t xml:space="preserve">ny one </w:t>
      </w:r>
      <w:proofErr w:type="gramStart"/>
      <w:r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u w:val="single"/>
          <w:lang w:eastAsia="en-SG"/>
        </w:rPr>
        <w:t>module</w:t>
      </w:r>
      <w:r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  <w:t xml:space="preserve">  from</w:t>
      </w:r>
      <w:proofErr w:type="gramEnd"/>
      <w:r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  <w:t xml:space="preserve"> this group</w:t>
      </w:r>
    </w:p>
    <w:p w:rsidR="00125ED8" w:rsidRDefault="00125ED8" w:rsidP="00191DE3">
      <w:pPr>
        <w:tabs>
          <w:tab w:val="left" w:pos="1548"/>
        </w:tabs>
        <w:ind w:left="284"/>
      </w:pPr>
    </w:p>
    <w:p w:rsidR="00125ED8" w:rsidRPr="00125ED8" w:rsidRDefault="00125ED8" w:rsidP="00125ED8"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 w:rsidRPr="00125ED8">
        <w:rPr>
          <w:rFonts w:ascii="Arial" w:hAnsi="Arial" w:cs="Arial"/>
          <w:sz w:val="22"/>
          <w:szCs w:val="22"/>
        </w:rPr>
        <w:t>RET-ACE-3006-1.1</w:t>
      </w:r>
      <w:r w:rsidRPr="00125ED8">
        <w:rPr>
          <w:rFonts w:ascii="Arial" w:hAnsi="Arial" w:cs="Arial"/>
          <w:sz w:val="22"/>
          <w:szCs w:val="22"/>
        </w:rPr>
        <w:tab/>
        <w:t>Problem Identification</w:t>
      </w:r>
      <w:r>
        <w:rPr>
          <w:rFonts w:ascii="Arial" w:hAnsi="Arial" w:cs="Arial"/>
          <w:sz w:val="22"/>
          <w:szCs w:val="22"/>
        </w:rPr>
        <w:t xml:space="preserve"> (Eversafe</w:t>
      </w:r>
      <w:r w:rsidR="0046583D">
        <w:rPr>
          <w:rFonts w:ascii="Arial" w:hAnsi="Arial" w:cs="Arial"/>
          <w:sz w:val="22"/>
          <w:szCs w:val="22"/>
        </w:rPr>
        <w:t xml:space="preserve"> Academy </w:t>
      </w:r>
      <w:r>
        <w:rPr>
          <w:rFonts w:ascii="Arial" w:hAnsi="Arial" w:cs="Arial"/>
          <w:sz w:val="22"/>
          <w:szCs w:val="22"/>
        </w:rPr>
        <w:t>offering this module)</w:t>
      </w:r>
    </w:p>
    <w:p w:rsidR="00125ED8" w:rsidRPr="00125ED8" w:rsidRDefault="00125ED8" w:rsidP="00125ED8"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 w:rsidRPr="00125ED8">
        <w:rPr>
          <w:rFonts w:ascii="Arial" w:hAnsi="Arial" w:cs="Arial"/>
          <w:sz w:val="22"/>
          <w:szCs w:val="22"/>
        </w:rPr>
        <w:t>WPH-BIN-3067-1.1</w:t>
      </w:r>
      <w:r w:rsidRPr="00125ED8">
        <w:rPr>
          <w:rFonts w:ascii="Arial" w:hAnsi="Arial" w:cs="Arial"/>
          <w:sz w:val="22"/>
          <w:szCs w:val="22"/>
        </w:rPr>
        <w:tab/>
        <w:t>Innovation Management</w:t>
      </w:r>
    </w:p>
    <w:p w:rsidR="00125ED8" w:rsidRPr="00125ED8" w:rsidRDefault="00125ED8" w:rsidP="00125ED8"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 w:rsidRPr="00125ED8">
        <w:rPr>
          <w:rFonts w:ascii="Arial" w:hAnsi="Arial" w:cs="Arial"/>
          <w:sz w:val="22"/>
          <w:szCs w:val="22"/>
        </w:rPr>
        <w:t>BPM-GMT-4014-1.1</w:t>
      </w:r>
      <w:r w:rsidRPr="00125ED8">
        <w:rPr>
          <w:rFonts w:ascii="Arial" w:hAnsi="Arial" w:cs="Arial"/>
          <w:sz w:val="22"/>
          <w:szCs w:val="22"/>
        </w:rPr>
        <w:tab/>
        <w:t>Team Effectiveness Management</w:t>
      </w:r>
    </w:p>
    <w:p w:rsidR="00125ED8" w:rsidRDefault="00125ED8" w:rsidP="00191DE3">
      <w:pPr>
        <w:tabs>
          <w:tab w:val="left" w:pos="1548"/>
        </w:tabs>
        <w:ind w:left="284"/>
      </w:pPr>
    </w:p>
    <w:p w:rsidR="0046583D" w:rsidRDefault="0046583D" w:rsidP="00191DE3">
      <w:pPr>
        <w:tabs>
          <w:tab w:val="left" w:pos="1548"/>
        </w:tabs>
        <w:ind w:left="284"/>
      </w:pPr>
    </w:p>
    <w:p w:rsidR="0046583D" w:rsidRPr="0046583D" w:rsidRDefault="0046583D" w:rsidP="0046583D">
      <w:pPr>
        <w:tabs>
          <w:tab w:val="left" w:pos="1548"/>
        </w:tabs>
        <w:ind w:left="284"/>
        <w:rPr>
          <w:rFonts w:ascii="Arial" w:hAnsi="Arial" w:cs="Arial"/>
          <w:sz w:val="24"/>
          <w:szCs w:val="24"/>
        </w:rPr>
      </w:pPr>
      <w:r w:rsidRPr="0046583D">
        <w:rPr>
          <w:rFonts w:ascii="Arial" w:hAnsi="Arial" w:cs="Arial"/>
          <w:sz w:val="24"/>
          <w:szCs w:val="24"/>
        </w:rPr>
        <w:t xml:space="preserve">   </w:t>
      </w:r>
    </w:p>
    <w:p w:rsidR="003D4D7F" w:rsidRPr="0046583D" w:rsidRDefault="00F76354" w:rsidP="00F76354">
      <w:pPr>
        <w:spacing w:before="86"/>
        <w:ind w:left="567"/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</w:pPr>
      <w:r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  <w:t xml:space="preserve">Select </w:t>
      </w:r>
      <w:r w:rsidR="0046583D"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u w:val="single"/>
          <w:lang w:eastAsia="en-SG"/>
        </w:rPr>
        <w:t>a</w:t>
      </w:r>
      <w:r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u w:val="single"/>
          <w:lang w:eastAsia="en-SG"/>
        </w:rPr>
        <w:t xml:space="preserve">ny one </w:t>
      </w:r>
      <w:proofErr w:type="gramStart"/>
      <w:r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u w:val="single"/>
          <w:lang w:eastAsia="en-SG"/>
        </w:rPr>
        <w:t>course</w:t>
      </w:r>
      <w:r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  <w:t xml:space="preserve">  from</w:t>
      </w:r>
      <w:proofErr w:type="gramEnd"/>
      <w:r w:rsidRPr="0046583D">
        <w:rPr>
          <w:rFonts w:ascii="Arial" w:eastAsiaTheme="minorEastAsia" w:hAnsi="Arial" w:cstheme="minorBidi"/>
          <w:b/>
          <w:bCs/>
          <w:kern w:val="24"/>
          <w:sz w:val="22"/>
          <w:szCs w:val="22"/>
          <w:lang w:eastAsia="en-SG"/>
        </w:rPr>
        <w:t xml:space="preserve"> this group</w:t>
      </w:r>
    </w:p>
    <w:p w:rsidR="0046583D" w:rsidRPr="0046583D" w:rsidRDefault="0046583D" w:rsidP="0046583D">
      <w:pPr>
        <w:tabs>
          <w:tab w:val="left" w:pos="1548"/>
        </w:tabs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46583D">
        <w:rPr>
          <w:rFonts w:ascii="Arial" w:hAnsi="Arial" w:cs="Arial"/>
          <w:sz w:val="24"/>
          <w:szCs w:val="24"/>
        </w:rPr>
        <w:t>(You are assumed to have already completed any of the following course)</w:t>
      </w:r>
    </w:p>
    <w:p w:rsidR="00F76354" w:rsidRPr="00F76354" w:rsidRDefault="00F76354" w:rsidP="00A97E9D">
      <w:pPr>
        <w:spacing w:before="86"/>
        <w:rPr>
          <w:rFonts w:ascii="Arial" w:eastAsiaTheme="minorEastAsia" w:hAnsi="Arial" w:cstheme="minorBidi"/>
          <w:b/>
          <w:bCs/>
          <w:color w:val="FF0000"/>
          <w:kern w:val="24"/>
          <w:sz w:val="22"/>
          <w:szCs w:val="22"/>
          <w:u w:val="single"/>
          <w:lang w:eastAsia="en-SG"/>
        </w:rPr>
      </w:pPr>
    </w:p>
    <w:p w:rsidR="00F76354" w:rsidRPr="00F76354" w:rsidRDefault="00A97E9D" w:rsidP="00125ED8"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WPH-WSH-3081-1.1 </w:t>
      </w:r>
      <w:r w:rsidR="00125E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F76354" w:rsidRPr="00F76354">
        <w:rPr>
          <w:rFonts w:ascii="Arial" w:hAnsi="Arial" w:cs="Arial"/>
          <w:sz w:val="22"/>
          <w:szCs w:val="22"/>
        </w:rPr>
        <w:t xml:space="preserve">Workplace Safety and Health Management in Manufacturing Industry  </w:t>
      </w:r>
    </w:p>
    <w:p w:rsidR="00F76354" w:rsidRPr="00F76354" w:rsidRDefault="00A97E9D" w:rsidP="00125ED8">
      <w:pPr>
        <w:spacing w:line="360" w:lineRule="auto"/>
        <w:ind w:left="2835" w:hanging="22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WPH-WSH-3079-1.1 </w:t>
      </w:r>
      <w:r w:rsidR="00125E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F76354" w:rsidRPr="00F76354">
        <w:rPr>
          <w:rFonts w:ascii="Arial" w:hAnsi="Arial" w:cs="Arial"/>
          <w:sz w:val="22"/>
          <w:szCs w:val="22"/>
        </w:rPr>
        <w:t xml:space="preserve">Workplace Safety and Health Management in Chemical, Process, Pharmaceutical Industries and Laboratories </w:t>
      </w:r>
    </w:p>
    <w:p w:rsidR="00F76354" w:rsidRPr="00F76354" w:rsidRDefault="00A97E9D" w:rsidP="00125ED8"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WPH-WSH-3085-1.1 </w:t>
      </w:r>
      <w:r w:rsidR="00125E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F76354" w:rsidRPr="00F76354">
        <w:rPr>
          <w:rFonts w:ascii="Arial" w:hAnsi="Arial" w:cs="Arial"/>
          <w:sz w:val="22"/>
          <w:szCs w:val="22"/>
        </w:rPr>
        <w:t xml:space="preserve">Workplace Safety and Health Supervision in </w:t>
      </w:r>
      <w:proofErr w:type="spellStart"/>
      <w:r w:rsidR="00F76354" w:rsidRPr="00F76354">
        <w:rPr>
          <w:rFonts w:ascii="Arial" w:hAnsi="Arial" w:cs="Arial"/>
          <w:sz w:val="22"/>
          <w:szCs w:val="22"/>
        </w:rPr>
        <w:t>Tunnelling</w:t>
      </w:r>
      <w:proofErr w:type="spellEnd"/>
      <w:r w:rsidR="00F76354" w:rsidRPr="00F76354">
        <w:rPr>
          <w:rFonts w:ascii="Arial" w:hAnsi="Arial" w:cs="Arial"/>
          <w:sz w:val="22"/>
          <w:szCs w:val="22"/>
        </w:rPr>
        <w:t xml:space="preserve"> Construction </w:t>
      </w:r>
    </w:p>
    <w:p w:rsidR="00F76354" w:rsidRPr="00F76354" w:rsidRDefault="00A97E9D" w:rsidP="00125ED8"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WPH-WSH-3080-1.1  </w:t>
      </w:r>
      <w:r w:rsidR="00125ED8">
        <w:rPr>
          <w:rFonts w:ascii="Arial" w:hAnsi="Arial" w:cs="Arial"/>
          <w:sz w:val="22"/>
          <w:szCs w:val="22"/>
        </w:rPr>
        <w:t xml:space="preserve"> </w:t>
      </w:r>
      <w:r w:rsidR="00F76354" w:rsidRPr="00F76354">
        <w:rPr>
          <w:rFonts w:ascii="Arial" w:hAnsi="Arial" w:cs="Arial"/>
          <w:sz w:val="22"/>
          <w:szCs w:val="22"/>
        </w:rPr>
        <w:t xml:space="preserve">Workplace Safety and Health Management in Construction Industry </w:t>
      </w:r>
    </w:p>
    <w:p w:rsidR="00F76354" w:rsidRPr="00F76354" w:rsidRDefault="00A97E9D" w:rsidP="00125ED8"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WPH-WSH-3082-1.1  </w:t>
      </w:r>
      <w:r w:rsidR="00125ED8">
        <w:rPr>
          <w:rFonts w:ascii="Arial" w:hAnsi="Arial" w:cs="Arial"/>
          <w:sz w:val="22"/>
          <w:szCs w:val="22"/>
        </w:rPr>
        <w:t xml:space="preserve"> </w:t>
      </w:r>
      <w:r w:rsidR="00F76354" w:rsidRPr="00F76354">
        <w:rPr>
          <w:rFonts w:ascii="Arial" w:hAnsi="Arial" w:cs="Arial"/>
          <w:sz w:val="22"/>
          <w:szCs w:val="22"/>
        </w:rPr>
        <w:t xml:space="preserve">Workplace Safety and Health Management in Marine Industry </w:t>
      </w:r>
    </w:p>
    <w:p w:rsidR="003D4D7F" w:rsidRPr="00F76354" w:rsidRDefault="00A97E9D" w:rsidP="00125ED8"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WPH-WSH-3083-1.1  </w:t>
      </w:r>
      <w:r w:rsidR="00125ED8">
        <w:rPr>
          <w:rFonts w:ascii="Arial" w:hAnsi="Arial" w:cs="Arial"/>
          <w:sz w:val="22"/>
          <w:szCs w:val="22"/>
        </w:rPr>
        <w:t xml:space="preserve"> </w:t>
      </w:r>
      <w:r w:rsidR="00F76354" w:rsidRPr="00F76354">
        <w:rPr>
          <w:rFonts w:ascii="Arial" w:hAnsi="Arial" w:cs="Arial"/>
          <w:sz w:val="22"/>
          <w:szCs w:val="22"/>
        </w:rPr>
        <w:t>Workplace Safety and Health Management in Service Industry</w:t>
      </w:r>
    </w:p>
    <w:p w:rsidR="003D4D7F" w:rsidRDefault="003D4D7F" w:rsidP="00191DE3">
      <w:pPr>
        <w:tabs>
          <w:tab w:val="left" w:pos="1548"/>
        </w:tabs>
        <w:ind w:left="284"/>
      </w:pPr>
    </w:p>
    <w:p w:rsidR="00125ED8" w:rsidRDefault="00125ED8" w:rsidP="00191DE3">
      <w:pPr>
        <w:tabs>
          <w:tab w:val="left" w:pos="1548"/>
        </w:tabs>
        <w:ind w:left="284"/>
      </w:pPr>
    </w:p>
    <w:p w:rsidR="00125ED8" w:rsidRDefault="00125ED8" w:rsidP="00191DE3">
      <w:pPr>
        <w:tabs>
          <w:tab w:val="left" w:pos="1548"/>
        </w:tabs>
        <w:ind w:left="284"/>
      </w:pPr>
    </w:p>
    <w:p w:rsidR="00125ED8" w:rsidRPr="00CF6BBA" w:rsidRDefault="00C86CC4" w:rsidP="00125ED8">
      <w:pPr>
        <w:pStyle w:val="ListParagraph"/>
        <w:numPr>
          <w:ilvl w:val="0"/>
          <w:numId w:val="2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8EC1A" wp14:editId="06B6755E">
                <wp:simplePos x="0" y="0"/>
                <wp:positionH relativeFrom="column">
                  <wp:posOffset>1409700</wp:posOffset>
                </wp:positionH>
                <wp:positionV relativeFrom="paragraph">
                  <wp:posOffset>6985</wp:posOffset>
                </wp:positionV>
                <wp:extent cx="648072" cy="556260"/>
                <wp:effectExtent l="0" t="0" r="19050" b="15240"/>
                <wp:wrapNone/>
                <wp:docPr id="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7C41" w:rsidRDefault="00327C41" w:rsidP="00C86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23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8EC1A" id="_x0000_s1031" style="position:absolute;left:0;text-align:left;margin-left:111pt;margin-top:.55pt;width:51.05pt;height:43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" fillcolor="#4f81bd" strokecolor="#385d8a" strokeweight="2pt">
                <v:textbox>
                  <w:txbxContent>
                    <w:p w:rsidR="00327C41" w:rsidRDefault="00327C41" w:rsidP="00C86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125ED8">
        <w:rPr>
          <w:rFonts w:ascii="Arial" w:hAnsi="Arial" w:cs="Arial"/>
          <w:b/>
          <w:sz w:val="32"/>
          <w:szCs w:val="32"/>
        </w:rPr>
        <w:t>Module Aim</w:t>
      </w:r>
    </w:p>
    <w:p w:rsidR="001410C2" w:rsidRDefault="001410C2" w:rsidP="00191DE3">
      <w:pPr>
        <w:tabs>
          <w:tab w:val="left" w:pos="1548"/>
        </w:tabs>
        <w:ind w:left="284"/>
      </w:pPr>
    </w:p>
    <w:p w:rsidR="001410C2" w:rsidRPr="001410C2" w:rsidRDefault="001410C2" w:rsidP="001410C2">
      <w:pPr>
        <w:spacing w:line="360" w:lineRule="auto"/>
        <w:ind w:left="284" w:firstLine="720"/>
        <w:rPr>
          <w:rFonts w:ascii="Arial" w:hAnsi="Arial" w:cs="Arial"/>
          <w:bCs/>
          <w:color w:val="000000"/>
          <w:sz w:val="24"/>
          <w:szCs w:val="24"/>
          <w:lang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The “Problem Identification” is one of the Competency Unit in WSQ Advanced Certificate in Workplace Safety and Health course. </w:t>
      </w:r>
    </w:p>
    <w:p w:rsidR="001410C2" w:rsidRPr="001410C2" w:rsidRDefault="001410C2" w:rsidP="001410C2">
      <w:pPr>
        <w:tabs>
          <w:tab w:val="left" w:pos="1548"/>
        </w:tabs>
        <w:ind w:left="284"/>
      </w:pPr>
    </w:p>
    <w:p w:rsidR="001410C2" w:rsidRPr="001410C2" w:rsidRDefault="001410C2" w:rsidP="001410C2">
      <w:pPr>
        <w:spacing w:line="360" w:lineRule="auto"/>
        <w:ind w:left="284" w:firstLine="720"/>
        <w:rPr>
          <w:rFonts w:ascii="Arial" w:hAnsi="Arial" w:cs="Arial"/>
          <w:bCs/>
          <w:color w:val="000000"/>
          <w:sz w:val="24"/>
          <w:szCs w:val="24"/>
          <w:lang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On completion of this unit, the learner will acquire the skills to work with a team of subordinates in </w:t>
      </w:r>
      <w:proofErr w:type="spellStart"/>
      <w:r w:rsidRPr="001410C2">
        <w:rPr>
          <w:rFonts w:ascii="Arial" w:hAnsi="Arial" w:cs="Arial"/>
          <w:bCs/>
          <w:color w:val="000000"/>
          <w:sz w:val="24"/>
          <w:szCs w:val="24"/>
          <w:lang w:bidi="ta-IN"/>
        </w:rPr>
        <w:t>practising</w:t>
      </w:r>
      <w:proofErr w:type="spellEnd"/>
      <w:r w:rsidRPr="001410C2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problem-solving and decision-making, which includes anticipating and identifying potential problems, facilitating team’s effort to resolve the problem, making appropriate decisions and seeing implementation plans through.</w:t>
      </w:r>
    </w:p>
    <w:p w:rsidR="001410C2" w:rsidRDefault="001410C2" w:rsidP="00191DE3">
      <w:pPr>
        <w:tabs>
          <w:tab w:val="left" w:pos="1548"/>
        </w:tabs>
        <w:ind w:left="284"/>
      </w:pPr>
    </w:p>
    <w:p w:rsidR="001410C2" w:rsidRDefault="001410C2" w:rsidP="00191DE3">
      <w:pPr>
        <w:tabs>
          <w:tab w:val="left" w:pos="1548"/>
        </w:tabs>
        <w:ind w:left="284"/>
      </w:pPr>
    </w:p>
    <w:p w:rsidR="001410C2" w:rsidRDefault="00C86CC4" w:rsidP="00191DE3">
      <w:pPr>
        <w:tabs>
          <w:tab w:val="left" w:pos="1548"/>
        </w:tabs>
        <w:ind w:left="284"/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FBC2E" wp14:editId="7912FFC2">
                <wp:simplePos x="0" y="0"/>
                <wp:positionH relativeFrom="column">
                  <wp:posOffset>2133600</wp:posOffset>
                </wp:positionH>
                <wp:positionV relativeFrom="paragraph">
                  <wp:posOffset>100330</wp:posOffset>
                </wp:positionV>
                <wp:extent cx="648072" cy="556260"/>
                <wp:effectExtent l="0" t="0" r="19050" b="15240"/>
                <wp:wrapNone/>
                <wp:docPr id="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C86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24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FBC2E" id="_x0000_s1032" style="position:absolute;left:0;text-align:left;margin-left:168pt;margin-top:7.9pt;width:51.05pt;height:43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" fillcolor="#4f81bd [3204]" strokecolor="#243f60 [1604]" strokeweight="2pt">
                <v:textbox>
                  <w:txbxContent>
                    <w:p w:rsidR="00327C41" w:rsidRDefault="00327C41" w:rsidP="00C86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p w:rsidR="00271C59" w:rsidRPr="00CF6BBA" w:rsidRDefault="00271C59" w:rsidP="00191DE3">
      <w:pPr>
        <w:pStyle w:val="ListParagraph"/>
        <w:numPr>
          <w:ilvl w:val="0"/>
          <w:numId w:val="2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 w:rsidRPr="00CF6BBA">
        <w:rPr>
          <w:rFonts w:ascii="Arial" w:hAnsi="Arial" w:cs="Arial"/>
          <w:b/>
          <w:sz w:val="32"/>
          <w:szCs w:val="32"/>
        </w:rPr>
        <w:t>Learning Objectives</w:t>
      </w:r>
    </w:p>
    <w:p w:rsidR="00271C59" w:rsidRPr="00424BE0" w:rsidRDefault="00271C59" w:rsidP="00271C59">
      <w:pPr>
        <w:spacing w:line="360" w:lineRule="auto"/>
        <w:ind w:left="993"/>
        <w:rPr>
          <w:rFonts w:ascii="Arial" w:hAnsi="Arial" w:cs="Arial"/>
          <w:bCs/>
          <w:color w:val="000000"/>
          <w:sz w:val="16"/>
          <w:szCs w:val="16"/>
          <w:lang w:bidi="ta-IN"/>
        </w:rPr>
      </w:pPr>
    </w:p>
    <w:p w:rsidR="00424BE0" w:rsidRPr="00B74F7D" w:rsidRDefault="00271C59" w:rsidP="00191DE3">
      <w:pPr>
        <w:spacing w:line="360" w:lineRule="auto"/>
        <w:ind w:left="284"/>
        <w:rPr>
          <w:sz w:val="24"/>
          <w:szCs w:val="24"/>
        </w:rPr>
      </w:pPr>
      <w:r w:rsidRPr="005722E6">
        <w:rPr>
          <w:rFonts w:ascii="Arial" w:hAnsi="Arial" w:cs="Arial"/>
          <w:bCs/>
          <w:color w:val="000000"/>
          <w:sz w:val="24"/>
          <w:szCs w:val="24"/>
          <w:lang w:bidi="ta-IN"/>
        </w:rPr>
        <w:t>At the end of the course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>,</w:t>
      </w:r>
      <w:r w:rsidRPr="005722E6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the trainees are expected to understand and demonstrate the following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essential </w:t>
      </w:r>
      <w:r w:rsidR="009E3680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Abilities and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>Knowledge</w:t>
      </w:r>
      <w:r w:rsidR="009E3680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. </w:t>
      </w:r>
      <w:r w:rsidR="00424BE0" w:rsidRPr="00B74F7D">
        <w:rPr>
          <w:rFonts w:ascii="Arial" w:hAnsi="Arial" w:cs="Arial"/>
          <w:color w:val="000000"/>
          <w:sz w:val="24"/>
          <w:szCs w:val="24"/>
          <w:lang w:val="en-SG"/>
        </w:rPr>
        <w:t xml:space="preserve">These would be taught via a combination of </w:t>
      </w:r>
      <w:r w:rsidR="00424BE0" w:rsidRPr="00B74F7D"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lecture, </w:t>
      </w:r>
      <w:r w:rsidR="00B74F7D" w:rsidRPr="00B74F7D">
        <w:rPr>
          <w:rFonts w:ascii="Arial" w:hAnsi="Arial" w:cs="Arial"/>
          <w:bCs/>
          <w:color w:val="000000"/>
          <w:sz w:val="24"/>
          <w:szCs w:val="24"/>
          <w:lang w:val="en-SG"/>
        </w:rPr>
        <w:t>group discussions</w:t>
      </w:r>
      <w:r w:rsidR="00B74F7D"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, </w:t>
      </w:r>
      <w:proofErr w:type="gramStart"/>
      <w:r w:rsidR="00B74F7D">
        <w:rPr>
          <w:rFonts w:ascii="Arial" w:hAnsi="Arial" w:cs="Arial"/>
          <w:bCs/>
          <w:color w:val="000000"/>
          <w:sz w:val="24"/>
          <w:szCs w:val="24"/>
          <w:lang w:val="en-SG"/>
        </w:rPr>
        <w:t>presentations</w:t>
      </w:r>
      <w:proofErr w:type="gramEnd"/>
      <w:r w:rsidR="00B74F7D"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, </w:t>
      </w:r>
      <w:r w:rsidR="00900502"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learning activities, </w:t>
      </w:r>
      <w:r w:rsidR="00B74F7D"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case study </w:t>
      </w:r>
      <w:r w:rsidR="00424BE0" w:rsidRPr="00B74F7D">
        <w:rPr>
          <w:rFonts w:ascii="Arial" w:hAnsi="Arial" w:cs="Arial"/>
          <w:bCs/>
          <w:color w:val="000000"/>
          <w:sz w:val="24"/>
          <w:szCs w:val="24"/>
          <w:lang w:val="en-SG"/>
        </w:rPr>
        <w:t>and hands-on practice.</w:t>
      </w:r>
    </w:p>
    <w:p w:rsidR="00424BE0" w:rsidRPr="00EF734B" w:rsidRDefault="00424BE0" w:rsidP="00191DE3">
      <w:pPr>
        <w:ind w:left="284"/>
        <w:rPr>
          <w:sz w:val="10"/>
          <w:szCs w:val="10"/>
        </w:rPr>
      </w:pPr>
    </w:p>
    <w:p w:rsidR="000C0386" w:rsidRPr="000C0386" w:rsidRDefault="000C0386" w:rsidP="00191DE3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sz w:val="24"/>
          <w:szCs w:val="24"/>
          <w:lang w:val="en-SG" w:eastAsia="en-SG" w:bidi="ta-IN"/>
        </w:rPr>
      </w:pPr>
    </w:p>
    <w:p w:rsidR="000C0386" w:rsidRPr="000C0386" w:rsidRDefault="00B74F7D" w:rsidP="00191DE3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module </w:t>
      </w:r>
      <w:r w:rsidR="000C0386" w:rsidRPr="000C0386">
        <w:rPr>
          <w:rFonts w:ascii="Arial" w:hAnsi="Arial" w:cs="Arial"/>
          <w:sz w:val="24"/>
          <w:szCs w:val="24"/>
        </w:rPr>
        <w:t xml:space="preserve">covers the following </w:t>
      </w:r>
      <w:r>
        <w:rPr>
          <w:rFonts w:ascii="Arial" w:hAnsi="Arial" w:cs="Arial"/>
          <w:sz w:val="24"/>
          <w:szCs w:val="24"/>
        </w:rPr>
        <w:t>Abilities</w:t>
      </w:r>
      <w:r w:rsidR="00A53286">
        <w:rPr>
          <w:rFonts w:ascii="Arial" w:hAnsi="Arial" w:cs="Arial"/>
          <w:sz w:val="24"/>
          <w:szCs w:val="24"/>
        </w:rPr>
        <w:t xml:space="preserve"> (A) and enable the learners to</w:t>
      </w:r>
      <w:r w:rsidR="000C0386" w:rsidRPr="000C0386">
        <w:rPr>
          <w:rFonts w:ascii="Arial" w:hAnsi="Arial" w:cs="Arial"/>
          <w:sz w:val="24"/>
          <w:szCs w:val="24"/>
        </w:rPr>
        <w:t xml:space="preserve">: </w:t>
      </w:r>
    </w:p>
    <w:p w:rsidR="000C0386" w:rsidRDefault="000C0386" w:rsidP="00191DE3">
      <w:pPr>
        <w:autoSpaceDE w:val="0"/>
        <w:autoSpaceDN w:val="0"/>
        <w:adjustRightInd w:val="0"/>
        <w:ind w:left="284"/>
        <w:rPr>
          <w:rFonts w:ascii="Arial" w:hAnsi="Arial" w:cs="Arial"/>
          <w:b/>
          <w:bCs/>
          <w:color w:val="000000"/>
          <w:sz w:val="24"/>
          <w:szCs w:val="24"/>
          <w:lang w:val="en-SG" w:eastAsia="en-SG" w:bidi="ta-IN"/>
        </w:rPr>
      </w:pP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>A1. Identify symptoms that could lead to potential problem at the workplace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A2. Articulate problems in a clear and concise manner 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>A3. Provide recommendations to resolve the issues at hand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A4. Apply logical deduction to anticipate and detect problems at the workplace  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lastRenderedPageBreak/>
        <w:t>A5. Analyse relevant information surrounding the perceived problems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720" w:hanging="436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A6. Identify the exact problem using elimination process, objective reasoning or process questioning 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720" w:hanging="436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>A7. Analyse the root causes of the problems at the workplace using appropriate problem solving tools and techniques</w:t>
      </w:r>
    </w:p>
    <w:p w:rsidR="00D77F67" w:rsidRDefault="001410C2" w:rsidP="001410C2">
      <w:pPr>
        <w:autoSpaceDE w:val="0"/>
        <w:autoSpaceDN w:val="0"/>
        <w:adjustRightInd w:val="0"/>
        <w:spacing w:line="360" w:lineRule="auto"/>
        <w:ind w:left="720" w:hanging="436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>A8. Evaluate the effectiveness of implemented solutions and implementation plans by analysing feedback gathered from relevant sources</w:t>
      </w:r>
    </w:p>
    <w:p w:rsidR="001410C2" w:rsidRDefault="001410C2" w:rsidP="00191DE3">
      <w:pPr>
        <w:autoSpaceDE w:val="0"/>
        <w:autoSpaceDN w:val="0"/>
        <w:adjustRightInd w:val="0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</w:p>
    <w:p w:rsidR="009E3680" w:rsidRPr="000C0386" w:rsidRDefault="009E3680" w:rsidP="00EF734B">
      <w:pPr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module </w:t>
      </w:r>
      <w:r w:rsidRPr="000C0386">
        <w:rPr>
          <w:rFonts w:ascii="Arial" w:hAnsi="Arial" w:cs="Arial"/>
          <w:sz w:val="24"/>
          <w:szCs w:val="24"/>
        </w:rPr>
        <w:t xml:space="preserve">covers the following </w:t>
      </w:r>
      <w:r>
        <w:rPr>
          <w:rFonts w:ascii="Arial" w:hAnsi="Arial" w:cs="Arial"/>
          <w:sz w:val="24"/>
          <w:szCs w:val="24"/>
        </w:rPr>
        <w:t>Knowledge (K) elements</w:t>
      </w:r>
      <w:r w:rsidRPr="000C0386">
        <w:rPr>
          <w:rFonts w:ascii="Arial" w:hAnsi="Arial" w:cs="Arial"/>
          <w:sz w:val="24"/>
          <w:szCs w:val="24"/>
        </w:rPr>
        <w:t xml:space="preserve">: </w:t>
      </w:r>
    </w:p>
    <w:p w:rsidR="009E3680" w:rsidRDefault="009E3680" w:rsidP="00424BE0">
      <w:pPr>
        <w:autoSpaceDE w:val="0"/>
        <w:autoSpaceDN w:val="0"/>
        <w:adjustRightInd w:val="0"/>
        <w:spacing w:line="360" w:lineRule="auto"/>
        <w:ind w:left="426"/>
        <w:rPr>
          <w:rFonts w:ascii="Arial" w:hAnsi="Arial" w:cs="Arial"/>
          <w:bCs/>
          <w:szCs w:val="24"/>
        </w:rPr>
      </w:pP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K1. Sources from which symptoms of potential problems may be </w:t>
      </w:r>
      <w:proofErr w:type="gramStart"/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>Identified</w:t>
      </w:r>
      <w:proofErr w:type="gramEnd"/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K2. Possible sources of problem  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720" w:hanging="436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K3. Ways to identify impact of a problem on one’s job responsibilities and other parties involved  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K4. Procedure for evaluating selected ideas for problem-solving 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K5. Factors to consider in selecting suitable modes of communication  </w:t>
      </w:r>
    </w:p>
    <w:p w:rsidR="001410C2" w:rsidRPr="001410C2" w:rsidRDefault="001410C2" w:rsidP="00EF734B">
      <w:pPr>
        <w:autoSpaceDE w:val="0"/>
        <w:autoSpaceDN w:val="0"/>
        <w:adjustRightInd w:val="0"/>
        <w:ind w:left="720" w:hanging="436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K6. Methods to determine the strengths and limitations or constraints of each selected idea  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K7. Areas of impact from implementation of an action plan </w:t>
      </w:r>
    </w:p>
    <w:p w:rsidR="001410C2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K8. Types of corrective actions </w:t>
      </w:r>
    </w:p>
    <w:p w:rsidR="00B35060" w:rsidRPr="001410C2" w:rsidRDefault="001410C2" w:rsidP="001410C2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 w:rsidRPr="001410C2"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>K9. Reflective mechanisms for the entire problem solving process</w:t>
      </w:r>
    </w:p>
    <w:p w:rsidR="001410C2" w:rsidRDefault="00C86CC4" w:rsidP="00424BE0">
      <w:pPr>
        <w:autoSpaceDE w:val="0"/>
        <w:autoSpaceDN w:val="0"/>
        <w:adjustRightInd w:val="0"/>
        <w:spacing w:line="360" w:lineRule="auto"/>
        <w:ind w:left="426"/>
        <w:rPr>
          <w:rFonts w:ascii="Arial" w:hAnsi="Arial" w:cs="Arial"/>
          <w:bCs/>
          <w:szCs w:val="24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B1B4A" wp14:editId="75F2D0F4">
                <wp:simplePos x="0" y="0"/>
                <wp:positionH relativeFrom="column">
                  <wp:posOffset>1897380</wp:posOffset>
                </wp:positionH>
                <wp:positionV relativeFrom="paragraph">
                  <wp:posOffset>89535</wp:posOffset>
                </wp:positionV>
                <wp:extent cx="648072" cy="556260"/>
                <wp:effectExtent l="0" t="0" r="19050" b="15240"/>
                <wp:wrapNone/>
                <wp:docPr id="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C86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25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B1B4A" id="_x0000_s1033" style="position:absolute;left:0;text-align:left;margin-left:149.4pt;margin-top:7.05pt;width:51.05pt;height:4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" fillcolor="#4f81bd [3204]" strokecolor="#243f60 [1604]" strokeweight="2pt">
                <v:textbox>
                  <w:txbxContent>
                    <w:p w:rsidR="00327C41" w:rsidRDefault="00327C41" w:rsidP="00C86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271C59" w:rsidRDefault="00271C59" w:rsidP="003C3B05">
      <w:pPr>
        <w:pStyle w:val="ListParagraph"/>
        <w:numPr>
          <w:ilvl w:val="0"/>
          <w:numId w:val="2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 w:rsidRPr="00837CD6">
        <w:rPr>
          <w:rFonts w:ascii="Arial" w:hAnsi="Arial" w:cs="Arial"/>
          <w:b/>
          <w:sz w:val="32"/>
          <w:szCs w:val="32"/>
        </w:rPr>
        <w:t>Target Audience</w:t>
      </w:r>
    </w:p>
    <w:p w:rsidR="003C3B05" w:rsidRPr="003C3B05" w:rsidRDefault="003C3B05" w:rsidP="003C3B05">
      <w:pPr>
        <w:autoSpaceDE w:val="0"/>
        <w:adjustRightInd w:val="0"/>
        <w:ind w:left="456"/>
        <w:rPr>
          <w:rFonts w:ascii="Arial" w:hAnsi="Arial" w:cs="Arial"/>
          <w:sz w:val="24"/>
          <w:szCs w:val="24"/>
        </w:rPr>
      </w:pPr>
      <w:r w:rsidRPr="003C3B05">
        <w:rPr>
          <w:rFonts w:ascii="Arial" w:hAnsi="Arial" w:cs="Arial"/>
          <w:sz w:val="24"/>
          <w:szCs w:val="24"/>
        </w:rPr>
        <w:t>This following are the target groups and it would be relevant to include but not limited to:</w:t>
      </w:r>
    </w:p>
    <w:p w:rsidR="003C3B05" w:rsidRPr="003C3B05" w:rsidRDefault="003C3B05" w:rsidP="003C3B05">
      <w:pPr>
        <w:autoSpaceDE w:val="0"/>
        <w:adjustRightInd w:val="0"/>
        <w:ind w:left="456"/>
        <w:rPr>
          <w:rFonts w:ascii="Arial" w:hAnsi="Arial" w:cs="Arial"/>
          <w:sz w:val="24"/>
          <w:szCs w:val="24"/>
        </w:rPr>
      </w:pPr>
    </w:p>
    <w:p w:rsidR="003C3B05" w:rsidRPr="003C3B05" w:rsidRDefault="003C3B05" w:rsidP="006C0017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 w:rsidRPr="003C3B05">
        <w:rPr>
          <w:rFonts w:ascii="Arial" w:hAnsi="Arial" w:cs="Arial"/>
          <w:sz w:val="24"/>
          <w:szCs w:val="24"/>
        </w:rPr>
        <w:t>WSH Supervisor,</w:t>
      </w:r>
    </w:p>
    <w:p w:rsidR="003C3B05" w:rsidRPr="003C3B05" w:rsidRDefault="003C3B05" w:rsidP="006C0017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 w:rsidRPr="003C3B05">
        <w:rPr>
          <w:rFonts w:ascii="Arial" w:hAnsi="Arial" w:cs="Arial"/>
          <w:sz w:val="24"/>
          <w:szCs w:val="24"/>
        </w:rPr>
        <w:t xml:space="preserve">WSH Coordinator, </w:t>
      </w:r>
    </w:p>
    <w:p w:rsidR="003C3B05" w:rsidRPr="003C3B05" w:rsidRDefault="003C3B05" w:rsidP="006C0017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 w:rsidRPr="003C3B05">
        <w:rPr>
          <w:rFonts w:ascii="Arial" w:hAnsi="Arial" w:cs="Arial"/>
          <w:sz w:val="24"/>
          <w:szCs w:val="24"/>
        </w:rPr>
        <w:t xml:space="preserve">SHE Coordinator, </w:t>
      </w:r>
    </w:p>
    <w:p w:rsidR="003C3B05" w:rsidRPr="003C3B05" w:rsidRDefault="003C3B05" w:rsidP="006C0017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 w:rsidRPr="003C3B05">
        <w:rPr>
          <w:rFonts w:ascii="Arial" w:hAnsi="Arial" w:cs="Arial"/>
          <w:sz w:val="24"/>
          <w:szCs w:val="24"/>
        </w:rPr>
        <w:t>HSE Coordinator,</w:t>
      </w:r>
    </w:p>
    <w:p w:rsidR="003C3B05" w:rsidRPr="003C3B05" w:rsidRDefault="003C3B05" w:rsidP="006C0017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 w:rsidRPr="003C3B05">
        <w:rPr>
          <w:rFonts w:ascii="Arial" w:hAnsi="Arial" w:cs="Arial"/>
          <w:sz w:val="24"/>
          <w:szCs w:val="24"/>
        </w:rPr>
        <w:t xml:space="preserve"> EHS Coordinator,</w:t>
      </w:r>
    </w:p>
    <w:p w:rsidR="003C3B05" w:rsidRPr="006C0017" w:rsidRDefault="003C3B05" w:rsidP="0070257C">
      <w:pPr>
        <w:numPr>
          <w:ilvl w:val="0"/>
          <w:numId w:val="9"/>
        </w:numPr>
        <w:autoSpaceDE w:val="0"/>
        <w:autoSpaceDN w:val="0"/>
        <w:adjustRightInd w:val="0"/>
        <w:spacing w:after="200" w:line="360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 w:rsidRPr="006C0017">
        <w:rPr>
          <w:rFonts w:ascii="Arial" w:hAnsi="Arial" w:cs="Arial"/>
          <w:sz w:val="24"/>
          <w:szCs w:val="24"/>
        </w:rPr>
        <w:t xml:space="preserve">Safety </w:t>
      </w:r>
      <w:proofErr w:type="gramStart"/>
      <w:r w:rsidRPr="006C0017">
        <w:rPr>
          <w:rFonts w:ascii="Arial" w:hAnsi="Arial" w:cs="Arial"/>
          <w:sz w:val="24"/>
          <w:szCs w:val="24"/>
        </w:rPr>
        <w:t>Coordinator ,</w:t>
      </w:r>
      <w:proofErr w:type="gramEnd"/>
      <w:r w:rsidR="006C001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r w:rsidRPr="006C0017">
        <w:rPr>
          <w:rFonts w:ascii="Arial" w:hAnsi="Arial" w:cs="Arial"/>
          <w:sz w:val="24"/>
          <w:szCs w:val="24"/>
        </w:rPr>
        <w:t xml:space="preserve">personnel whose job responsibility involves supervising, coordinating WSH matters or implementing WSH </w:t>
      </w:r>
      <w:proofErr w:type="spellStart"/>
      <w:r w:rsidRPr="006C0017">
        <w:rPr>
          <w:rFonts w:ascii="Arial" w:hAnsi="Arial" w:cs="Arial"/>
          <w:sz w:val="24"/>
          <w:szCs w:val="24"/>
        </w:rPr>
        <w:t>programmes</w:t>
      </w:r>
      <w:proofErr w:type="spellEnd"/>
      <w:r w:rsidRPr="006C0017">
        <w:rPr>
          <w:rFonts w:ascii="Arial" w:hAnsi="Arial" w:cs="Arial"/>
          <w:sz w:val="24"/>
          <w:szCs w:val="24"/>
        </w:rPr>
        <w:t xml:space="preserve"> are to be eligible to attend this course.</w:t>
      </w:r>
    </w:p>
    <w:p w:rsidR="00271C59" w:rsidRDefault="00C86CC4" w:rsidP="003C3B05">
      <w:pPr>
        <w:pStyle w:val="ListParagraph"/>
        <w:numPr>
          <w:ilvl w:val="0"/>
          <w:numId w:val="2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D7F61" wp14:editId="7FFC87B9">
                <wp:simplePos x="0" y="0"/>
                <wp:positionH relativeFrom="column">
                  <wp:posOffset>3352800</wp:posOffset>
                </wp:positionH>
                <wp:positionV relativeFrom="paragraph">
                  <wp:posOffset>-182880</wp:posOffset>
                </wp:positionV>
                <wp:extent cx="648072" cy="556260"/>
                <wp:effectExtent l="0" t="0" r="19050" b="15240"/>
                <wp:wrapNone/>
                <wp:docPr id="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C86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26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D7F61" id="_x0000_s1034" style="position:absolute;left:0;text-align:left;margin-left:264pt;margin-top:-14.4pt;width:51.05pt;height:43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" fillcolor="#4f81bd [3204]" strokecolor="#243f60 [1604]" strokeweight="2pt">
                <v:textbox>
                  <w:txbxContent>
                    <w:p w:rsidR="00327C41" w:rsidRDefault="00327C41" w:rsidP="00C86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="00271C59" w:rsidRPr="003C3B05">
        <w:rPr>
          <w:rFonts w:ascii="Arial" w:hAnsi="Arial" w:cs="Arial"/>
          <w:b/>
          <w:sz w:val="32"/>
          <w:szCs w:val="32"/>
        </w:rPr>
        <w:t>A</w:t>
      </w:r>
      <w:r w:rsidR="00271C59" w:rsidRPr="00424BE0">
        <w:rPr>
          <w:rFonts w:ascii="Arial" w:hAnsi="Arial" w:cs="Arial"/>
          <w:b/>
          <w:sz w:val="32"/>
          <w:szCs w:val="32"/>
        </w:rPr>
        <w:t>ssumed Skills and Knowledge</w:t>
      </w:r>
    </w:p>
    <w:p w:rsidR="0033259E" w:rsidRPr="003C3B05" w:rsidRDefault="003C3B05" w:rsidP="003C3B05">
      <w:pPr>
        <w:spacing w:line="360" w:lineRule="auto"/>
        <w:rPr>
          <w:rFonts w:ascii="Arial" w:hAnsi="Arial" w:cs="Arial"/>
          <w:bCs/>
          <w:sz w:val="24"/>
          <w:szCs w:val="24"/>
          <w:lang w:bidi="ta-IN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r w:rsidR="00424BE0" w:rsidRPr="003C3B05">
        <w:rPr>
          <w:rFonts w:ascii="Arial" w:hAnsi="Arial" w:cs="Arial"/>
          <w:bCs/>
          <w:sz w:val="24"/>
          <w:szCs w:val="24"/>
          <w:lang w:bidi="ta-IN"/>
        </w:rPr>
        <w:t xml:space="preserve">Learners </w:t>
      </w:r>
      <w:r w:rsidR="0033259E" w:rsidRPr="003C3B05">
        <w:rPr>
          <w:rFonts w:ascii="Arial" w:hAnsi="Arial" w:cs="Arial"/>
          <w:bCs/>
          <w:sz w:val="24"/>
          <w:szCs w:val="24"/>
          <w:lang w:bidi="ta-IN"/>
        </w:rPr>
        <w:t xml:space="preserve">are assumed to: </w:t>
      </w:r>
    </w:p>
    <w:p w:rsidR="001D33B9" w:rsidRDefault="001D33B9" w:rsidP="00790F40">
      <w:pPr>
        <w:pStyle w:val="ListParagraph"/>
        <w:numPr>
          <w:ilvl w:val="0"/>
          <w:numId w:val="10"/>
        </w:numPr>
        <w:spacing w:after="160" w:line="259" w:lineRule="auto"/>
        <w:rPr>
          <w:rFonts w:ascii="Arial" w:eastAsiaTheme="minorEastAsia" w:hAnsi="Arial" w:cs="Arial"/>
          <w:kern w:val="24"/>
          <w:sz w:val="24"/>
          <w:szCs w:val="24"/>
          <w:lang w:eastAsia="en-SG"/>
        </w:rPr>
      </w:pPr>
      <w:r w:rsidRPr="001D33B9">
        <w:rPr>
          <w:rFonts w:ascii="Arial" w:eastAsiaTheme="minorEastAsia" w:hAnsi="Arial" w:cs="Arial"/>
          <w:kern w:val="24"/>
          <w:sz w:val="24"/>
          <w:szCs w:val="24"/>
          <w:lang w:eastAsia="en-SG"/>
        </w:rPr>
        <w:t>ES Workplace Literacy and Numeracy Level 5 or GCE “N” Level English grade 5 &amp; Mathematics grade 5; AND</w:t>
      </w:r>
    </w:p>
    <w:p w:rsidR="001D33B9" w:rsidRPr="001D33B9" w:rsidRDefault="001D33B9" w:rsidP="001D33B9">
      <w:pPr>
        <w:pStyle w:val="ListParagraph"/>
        <w:spacing w:after="160" w:line="259" w:lineRule="auto"/>
        <w:ind w:left="1854"/>
        <w:rPr>
          <w:rFonts w:ascii="Arial" w:eastAsiaTheme="minorEastAsia" w:hAnsi="Arial" w:cs="Arial"/>
          <w:kern w:val="24"/>
          <w:sz w:val="24"/>
          <w:szCs w:val="24"/>
          <w:lang w:eastAsia="en-SG"/>
        </w:rPr>
      </w:pPr>
    </w:p>
    <w:p w:rsidR="003C3B05" w:rsidRPr="001410C2" w:rsidRDefault="001D33B9" w:rsidP="00790F40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b/>
          <w:sz w:val="32"/>
          <w:szCs w:val="32"/>
        </w:rPr>
      </w:pPr>
      <w:r w:rsidRPr="001D33B9">
        <w:rPr>
          <w:rFonts w:ascii="Arial" w:eastAsiaTheme="minorEastAsia" w:hAnsi="Arial" w:cs="Arial"/>
          <w:kern w:val="24"/>
          <w:sz w:val="24"/>
          <w:szCs w:val="24"/>
          <w:lang w:eastAsia="en-SG"/>
        </w:rPr>
        <w:t>Possesses WSH skills and knowledge equivalent to that of Certificate in WSH with at least 1 year of WSH relevant working experience</w:t>
      </w:r>
    </w:p>
    <w:p w:rsidR="001410C2" w:rsidRPr="006C0017" w:rsidRDefault="00C86CC4" w:rsidP="001410C2">
      <w:pPr>
        <w:spacing w:after="160" w:line="259" w:lineRule="auto"/>
        <w:rPr>
          <w:rFonts w:ascii="Arial" w:hAnsi="Arial" w:cs="Arial"/>
          <w:b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0B8CE" wp14:editId="489EA222">
                <wp:simplePos x="0" y="0"/>
                <wp:positionH relativeFrom="column">
                  <wp:posOffset>1882140</wp:posOffset>
                </wp:positionH>
                <wp:positionV relativeFrom="paragraph">
                  <wp:posOffset>83185</wp:posOffset>
                </wp:positionV>
                <wp:extent cx="648072" cy="556260"/>
                <wp:effectExtent l="0" t="0" r="19050" b="15240"/>
                <wp:wrapNone/>
                <wp:docPr id="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C86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3b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0B8CE" id="_x0000_s1035" style="position:absolute;margin-left:148.2pt;margin-top:6.55pt;width:51.05pt;height:43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" fillcolor="#4f81bd [3204]" strokecolor="#243f60 [1604]" strokeweight="2pt">
                <v:textbox>
                  <w:txbxContent>
                    <w:p w:rsidR="00327C41" w:rsidRDefault="00327C41" w:rsidP="00C86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3b</w:t>
                      </w:r>
                    </w:p>
                  </w:txbxContent>
                </v:textbox>
              </v:oval>
            </w:pict>
          </mc:Fallback>
        </mc:AlternateContent>
      </w:r>
    </w:p>
    <w:p w:rsidR="00271C59" w:rsidRPr="00B80A88" w:rsidRDefault="003C3B05" w:rsidP="003C3B05">
      <w:pPr>
        <w:pStyle w:val="ListParagraph"/>
        <w:numPr>
          <w:ilvl w:val="0"/>
          <w:numId w:val="2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Module</w:t>
      </w:r>
      <w:r w:rsidR="00271C59" w:rsidRPr="00B80A88">
        <w:rPr>
          <w:rFonts w:ascii="Arial" w:hAnsi="Arial" w:cs="Arial"/>
          <w:b/>
          <w:sz w:val="32"/>
          <w:szCs w:val="32"/>
        </w:rPr>
        <w:t xml:space="preserve"> Duration</w:t>
      </w:r>
      <w:r w:rsidR="00C86CC4">
        <w:rPr>
          <w:rFonts w:ascii="Arial" w:hAnsi="Arial" w:cs="Arial"/>
          <w:b/>
          <w:sz w:val="32"/>
          <w:szCs w:val="32"/>
        </w:rPr>
        <w:t xml:space="preserve"> </w:t>
      </w:r>
    </w:p>
    <w:p w:rsidR="00271C59" w:rsidRPr="00B80A88" w:rsidRDefault="00271C59" w:rsidP="008D360F">
      <w:pPr>
        <w:spacing w:line="360" w:lineRule="auto"/>
        <w:ind w:left="1418" w:hanging="425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Total Learning Hours </w:t>
      </w:r>
      <w:r w:rsidR="0046583D">
        <w:rPr>
          <w:rFonts w:ascii="Arial" w:hAnsi="Arial" w:cs="Arial"/>
          <w:bCs/>
          <w:color w:val="000000"/>
          <w:sz w:val="24"/>
          <w:szCs w:val="24"/>
          <w:lang w:bidi="ta-IN"/>
        </w:rPr>
        <w:t>24</w:t>
      </w:r>
      <w:r w:rsidRPr="00B80A88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Hours = (Training Hours: </w:t>
      </w:r>
      <w:r w:rsidR="00597F49">
        <w:rPr>
          <w:rFonts w:ascii="Arial" w:hAnsi="Arial" w:cs="Arial"/>
          <w:bCs/>
          <w:color w:val="000000"/>
          <w:sz w:val="24"/>
          <w:szCs w:val="24"/>
          <w:lang w:bidi="ta-IN"/>
        </w:rPr>
        <w:t>18 Hours 45 Minutes</w:t>
      </w:r>
      <w:r w:rsidRPr="00B80A88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and Assessment Hours </w:t>
      </w:r>
      <w:r w:rsidR="00597F49">
        <w:rPr>
          <w:rFonts w:ascii="Arial" w:hAnsi="Arial" w:cs="Arial"/>
          <w:bCs/>
          <w:color w:val="000000"/>
          <w:sz w:val="24"/>
          <w:szCs w:val="24"/>
          <w:lang w:bidi="ta-IN"/>
        </w:rPr>
        <w:t>2</w:t>
      </w:r>
      <w:r w:rsidR="00424BE0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</w:t>
      </w:r>
      <w:proofErr w:type="gramStart"/>
      <w:r>
        <w:rPr>
          <w:rFonts w:ascii="Arial" w:hAnsi="Arial" w:cs="Arial"/>
          <w:bCs/>
          <w:color w:val="000000"/>
          <w:sz w:val="24"/>
          <w:szCs w:val="24"/>
          <w:lang w:bidi="ta-IN"/>
        </w:rPr>
        <w:t>Hours</w:t>
      </w:r>
      <w:r w:rsidR="00597F49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 15</w:t>
      </w:r>
      <w:proofErr w:type="gramEnd"/>
      <w:r w:rsidR="00597F49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Minutes</w:t>
      </w:r>
      <w:r w:rsidRPr="00B80A88">
        <w:rPr>
          <w:rFonts w:ascii="Arial" w:hAnsi="Arial" w:cs="Arial"/>
          <w:bCs/>
          <w:color w:val="000000"/>
          <w:sz w:val="24"/>
          <w:szCs w:val="24"/>
          <w:lang w:bidi="ta-IN"/>
        </w:rPr>
        <w:t>)</w:t>
      </w:r>
    </w:p>
    <w:p w:rsidR="00271C59" w:rsidRDefault="00271C59" w:rsidP="00271C59">
      <w:pPr>
        <w:autoSpaceDE w:val="0"/>
        <w:autoSpaceDN w:val="0"/>
        <w:adjustRightInd w:val="0"/>
        <w:rPr>
          <w:rFonts w:ascii="CIDFont+F2" w:hAnsi="CIDFont+F2" w:cs="CIDFont+F2"/>
          <w:szCs w:val="24"/>
          <w:lang w:val="en-SG" w:eastAsia="en-SG"/>
        </w:rPr>
      </w:pPr>
    </w:p>
    <w:p w:rsidR="00271C59" w:rsidRDefault="00C86CC4" w:rsidP="00271C59">
      <w:pPr>
        <w:autoSpaceDE w:val="0"/>
        <w:autoSpaceDN w:val="0"/>
        <w:adjustRightInd w:val="0"/>
        <w:rPr>
          <w:rFonts w:ascii="CIDFont+F2" w:hAnsi="CIDFont+F2" w:cs="CIDFont+F2"/>
          <w:szCs w:val="24"/>
          <w:lang w:val="en-SG" w:eastAsia="en-SG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1850B" wp14:editId="5FF9C43F">
                <wp:simplePos x="0" y="0"/>
                <wp:positionH relativeFrom="column">
                  <wp:posOffset>3558540</wp:posOffset>
                </wp:positionH>
                <wp:positionV relativeFrom="paragraph">
                  <wp:posOffset>8255</wp:posOffset>
                </wp:positionV>
                <wp:extent cx="648072" cy="556260"/>
                <wp:effectExtent l="0" t="0" r="19050" b="15240"/>
                <wp:wrapNone/>
                <wp:docPr id="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C86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27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1850B" id="_x0000_s1036" style="position:absolute;margin-left:280.2pt;margin-top:.65pt;width:51.05pt;height:4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" fillcolor="#4f81bd [3204]" strokecolor="#243f60 [1604]" strokeweight="2pt">
                <v:textbox>
                  <w:txbxContent>
                    <w:p w:rsidR="00327C41" w:rsidRDefault="00327C41" w:rsidP="00C86C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</w:p>
    <w:p w:rsidR="00271C59" w:rsidRDefault="00271C59" w:rsidP="0046583D">
      <w:pPr>
        <w:pStyle w:val="ListParagraph"/>
        <w:numPr>
          <w:ilvl w:val="0"/>
          <w:numId w:val="2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 w:rsidRPr="00837CD6">
        <w:rPr>
          <w:rFonts w:ascii="Arial" w:hAnsi="Arial" w:cs="Arial"/>
          <w:b/>
          <w:sz w:val="32"/>
          <w:szCs w:val="32"/>
        </w:rPr>
        <w:t>Class Size &amp; Trainer/Learner Ratio</w:t>
      </w:r>
    </w:p>
    <w:p w:rsidR="00271C59" w:rsidRDefault="00271C59" w:rsidP="00271C59">
      <w:pPr>
        <w:pStyle w:val="ListParagraph"/>
        <w:spacing w:after="160" w:line="259" w:lineRule="auto"/>
        <w:ind w:left="993"/>
        <w:rPr>
          <w:rFonts w:ascii="Arial" w:hAnsi="Arial" w:cs="Arial"/>
          <w:b/>
          <w:sz w:val="32"/>
          <w:szCs w:val="32"/>
        </w:rPr>
      </w:pPr>
    </w:p>
    <w:p w:rsidR="00271C59" w:rsidRPr="00B80A88" w:rsidRDefault="0046583D" w:rsidP="00D67B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Maximum </w:t>
      </w:r>
      <w:r w:rsidR="00271C59" w:rsidRPr="00B80A88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Class Size: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>25</w:t>
      </w:r>
    </w:p>
    <w:p w:rsidR="00271C59" w:rsidRPr="00B80A88" w:rsidRDefault="00271C59" w:rsidP="00D67B3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24"/>
          <w:szCs w:val="24"/>
          <w:lang w:bidi="ta-IN"/>
        </w:rPr>
      </w:pPr>
      <w:r w:rsidRPr="00B80A88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Trainer-Learner ratio: 1: </w:t>
      </w:r>
      <w:r w:rsidR="0046583D">
        <w:rPr>
          <w:rFonts w:ascii="Arial" w:hAnsi="Arial" w:cs="Arial"/>
          <w:bCs/>
          <w:color w:val="000000"/>
          <w:sz w:val="24"/>
          <w:szCs w:val="24"/>
          <w:lang w:bidi="ta-IN"/>
        </w:rPr>
        <w:t>25</w:t>
      </w:r>
    </w:p>
    <w:p w:rsidR="008D360F" w:rsidRDefault="00271C59" w:rsidP="0046583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  <w:sz w:val="24"/>
          <w:szCs w:val="24"/>
          <w:lang w:bidi="ta-IN"/>
        </w:rPr>
      </w:pPr>
      <w:r w:rsidRPr="00B80A88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Attendance Requirements: </w:t>
      </w:r>
      <w:r w:rsidR="0033259E" w:rsidRPr="0033259E"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75% </w:t>
      </w:r>
    </w:p>
    <w:p w:rsidR="0046583D" w:rsidRPr="006C0017" w:rsidRDefault="0046583D" w:rsidP="0046583D">
      <w:pPr>
        <w:pStyle w:val="ListParagraph"/>
        <w:spacing w:line="360" w:lineRule="auto"/>
        <w:ind w:left="2138"/>
        <w:rPr>
          <w:rFonts w:ascii="Arial" w:hAnsi="Arial" w:cs="Arial"/>
          <w:bCs/>
          <w:color w:val="000000"/>
          <w:sz w:val="16"/>
          <w:szCs w:val="16"/>
          <w:lang w:bidi="ta-IN"/>
        </w:rPr>
      </w:pPr>
    </w:p>
    <w:p w:rsidR="0046583D" w:rsidRPr="006C0017" w:rsidRDefault="00283D4E" w:rsidP="0046583D">
      <w:pPr>
        <w:pStyle w:val="ListParagraph"/>
        <w:spacing w:line="360" w:lineRule="auto"/>
        <w:ind w:left="2138"/>
        <w:rPr>
          <w:rFonts w:ascii="Arial" w:hAnsi="Arial" w:cs="Arial"/>
          <w:bCs/>
          <w:color w:val="000000"/>
          <w:sz w:val="16"/>
          <w:szCs w:val="16"/>
          <w:lang w:bidi="ta-IN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E13DAD" wp14:editId="2B07CD5F">
                <wp:simplePos x="0" y="0"/>
                <wp:positionH relativeFrom="column">
                  <wp:posOffset>3750945</wp:posOffset>
                </wp:positionH>
                <wp:positionV relativeFrom="paragraph">
                  <wp:posOffset>8890</wp:posOffset>
                </wp:positionV>
                <wp:extent cx="647700" cy="556260"/>
                <wp:effectExtent l="0" t="0" r="19050" b="15240"/>
                <wp:wrapNone/>
                <wp:docPr id="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283D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3c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13DAD" id="_x0000_s1037" style="position:absolute;left:0;text-align:left;margin-left:295.35pt;margin-top:.7pt;width:51pt;height:4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" fillcolor="#4f81bd [3204]" strokecolor="#243f60 [1604]" strokeweight="2pt">
                <v:textbox>
                  <w:txbxContent>
                    <w:p w:rsidR="00327C41" w:rsidRDefault="00327C41" w:rsidP="00283D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3c</w:t>
                      </w:r>
                    </w:p>
                  </w:txbxContent>
                </v:textbox>
              </v:oval>
            </w:pict>
          </mc:Fallback>
        </mc:AlternateContent>
      </w: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E7FD7" wp14:editId="755B3C22">
                <wp:simplePos x="0" y="0"/>
                <wp:positionH relativeFrom="column">
                  <wp:posOffset>2598420</wp:posOffset>
                </wp:positionH>
                <wp:positionV relativeFrom="paragraph">
                  <wp:posOffset>6985</wp:posOffset>
                </wp:positionV>
                <wp:extent cx="647700" cy="556260"/>
                <wp:effectExtent l="0" t="0" r="19050" b="15240"/>
                <wp:wrapNone/>
                <wp:docPr id="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283D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3a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E7FD7" id="_x0000_s1038" style="position:absolute;left:0;text-align:left;margin-left:204.6pt;margin-top:.55pt;width:51pt;height:43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" fillcolor="#4f81bd [3204]" strokecolor="#243f60 [1604]" strokeweight="2pt">
                <v:textbox>
                  <w:txbxContent>
                    <w:p w:rsidR="00327C41" w:rsidRDefault="00327C41" w:rsidP="00283D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3a</w:t>
                      </w:r>
                    </w:p>
                  </w:txbxContent>
                </v:textbox>
              </v:oval>
            </w:pict>
          </mc:Fallback>
        </mc:AlternateContent>
      </w:r>
    </w:p>
    <w:p w:rsidR="00F80926" w:rsidRDefault="00271C59" w:rsidP="0046583D">
      <w:pPr>
        <w:pStyle w:val="ListParagraph"/>
        <w:numPr>
          <w:ilvl w:val="0"/>
          <w:numId w:val="2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 w:rsidRPr="00F80926">
        <w:rPr>
          <w:rFonts w:ascii="Arial" w:hAnsi="Arial" w:cs="Arial"/>
          <w:b/>
          <w:sz w:val="32"/>
          <w:szCs w:val="32"/>
        </w:rPr>
        <w:t>Assessment Information</w:t>
      </w:r>
      <w:r w:rsidR="00327C41">
        <w:rPr>
          <w:rFonts w:ascii="Arial" w:hAnsi="Arial" w:cs="Arial"/>
          <w:b/>
          <w:sz w:val="32"/>
          <w:szCs w:val="32"/>
        </w:rPr>
        <w:t xml:space="preserve">              and</w:t>
      </w:r>
      <w:bookmarkStart w:id="0" w:name="_GoBack"/>
      <w:bookmarkEnd w:id="0"/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5"/>
        <w:gridCol w:w="2252"/>
        <w:gridCol w:w="2709"/>
      </w:tblGrid>
      <w:tr w:rsidR="000F138A" w:rsidRPr="000F138A" w:rsidTr="0046583D">
        <w:trPr>
          <w:trHeight w:val="729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C24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583D" w:rsidRPr="000F138A" w:rsidRDefault="0046583D" w:rsidP="0046583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SG" w:eastAsia="en-SG"/>
              </w:rPr>
            </w:pPr>
            <w:r w:rsidRPr="000F138A">
              <w:rPr>
                <w:rFonts w:ascii="Arial" w:hAnsi="Arial" w:cs="Arial"/>
                <w:b/>
                <w:bCs/>
                <w:color w:val="FF0000"/>
                <w:kern w:val="24"/>
                <w:sz w:val="24"/>
                <w:szCs w:val="24"/>
                <w:lang w:eastAsia="en-SG"/>
              </w:rPr>
              <w:t>Assessment Tools</w:t>
            </w:r>
          </w:p>
        </w:tc>
        <w:tc>
          <w:tcPr>
            <w:tcW w:w="2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C24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583D" w:rsidRPr="000F138A" w:rsidRDefault="0046583D" w:rsidP="0046583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SG" w:eastAsia="en-SG"/>
              </w:rPr>
            </w:pPr>
            <w:r w:rsidRPr="000F138A">
              <w:rPr>
                <w:rFonts w:ascii="Arial" w:hAnsi="Arial" w:cs="Arial"/>
                <w:b/>
                <w:bCs/>
                <w:color w:val="FF0000"/>
                <w:kern w:val="24"/>
                <w:sz w:val="24"/>
                <w:szCs w:val="24"/>
                <w:lang w:eastAsia="en-SG"/>
              </w:rPr>
              <w:t>Ratio of Assessor to Candidate</w:t>
            </w:r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C24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583D" w:rsidRPr="000F138A" w:rsidRDefault="0046583D" w:rsidP="0046583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SG" w:eastAsia="en-SG"/>
              </w:rPr>
            </w:pPr>
            <w:r w:rsidRPr="000F138A">
              <w:rPr>
                <w:rFonts w:ascii="Arial" w:hAnsi="Arial" w:cs="Arial"/>
                <w:b/>
                <w:bCs/>
                <w:color w:val="FF0000"/>
                <w:kern w:val="24"/>
                <w:sz w:val="24"/>
                <w:szCs w:val="24"/>
                <w:lang w:eastAsia="en-SG"/>
              </w:rPr>
              <w:t>Duration</w:t>
            </w:r>
          </w:p>
        </w:tc>
      </w:tr>
      <w:tr w:rsidR="0046583D" w:rsidRPr="0046583D" w:rsidTr="0046583D">
        <w:trPr>
          <w:trHeight w:val="710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583D" w:rsidRPr="0046583D" w:rsidRDefault="0046583D" w:rsidP="0046583D">
            <w:pPr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46583D">
              <w:rPr>
                <w:rFonts w:ascii="Arial" w:hAnsi="Arial" w:cs="Arial"/>
                <w:kern w:val="24"/>
                <w:sz w:val="24"/>
                <w:szCs w:val="24"/>
                <w:lang w:eastAsia="en-SG"/>
              </w:rPr>
              <w:t xml:space="preserve">Written Test </w:t>
            </w:r>
          </w:p>
          <w:p w:rsidR="0046583D" w:rsidRPr="0046583D" w:rsidRDefault="0046583D" w:rsidP="007E683D">
            <w:pPr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 w:rsidRPr="0046583D">
              <w:rPr>
                <w:rFonts w:ascii="Arial" w:hAnsi="Arial" w:cs="Arial"/>
                <w:kern w:val="24"/>
                <w:sz w:val="24"/>
                <w:szCs w:val="24"/>
                <w:lang w:eastAsia="en-SG"/>
              </w:rPr>
              <w:t>(</w:t>
            </w:r>
            <w:r w:rsidR="007E683D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eastAsia="en-SG"/>
              </w:rPr>
              <w:t>Open</w:t>
            </w:r>
            <w:r w:rsidRPr="0046583D"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eastAsia="en-SG"/>
              </w:rPr>
              <w:t xml:space="preserve"> Book, Individual</w:t>
            </w:r>
            <w:r w:rsidRPr="0046583D">
              <w:rPr>
                <w:rFonts w:ascii="Arial" w:hAnsi="Arial" w:cs="Arial"/>
                <w:kern w:val="24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2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583D" w:rsidRPr="0046583D" w:rsidRDefault="007E683D" w:rsidP="007E683D">
            <w:pPr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kern w:val="24"/>
                <w:sz w:val="24"/>
                <w:szCs w:val="24"/>
                <w:lang w:eastAsia="en-SG"/>
              </w:rPr>
              <w:t xml:space="preserve">1 to 25 </w:t>
            </w:r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583D" w:rsidRPr="0046583D" w:rsidRDefault="007E683D" w:rsidP="0046583D">
            <w:pPr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eastAsia="en-SG"/>
              </w:rPr>
              <w:t>1</w:t>
            </w:r>
            <w:r w:rsidR="0046583D" w:rsidRPr="0046583D">
              <w:rPr>
                <w:rFonts w:ascii="Arial" w:eastAsiaTheme="minorEastAsia" w:hAnsi="Arial" w:cs="Arial"/>
                <w:kern w:val="24"/>
                <w:sz w:val="24"/>
                <w:szCs w:val="24"/>
                <w:lang w:eastAsia="en-SG"/>
              </w:rPr>
              <w:t xml:space="preserve"> Hours 30 Minutes</w:t>
            </w:r>
          </w:p>
        </w:tc>
      </w:tr>
      <w:tr w:rsidR="0046583D" w:rsidRPr="0046583D" w:rsidTr="0046583D">
        <w:trPr>
          <w:trHeight w:val="710"/>
        </w:trPr>
        <w:tc>
          <w:tcPr>
            <w:tcW w:w="43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9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6583D" w:rsidRPr="0046583D" w:rsidRDefault="007E683D" w:rsidP="00900502">
            <w:pPr>
              <w:jc w:val="center"/>
              <w:rPr>
                <w:rFonts w:ascii="Arial" w:eastAsiaTheme="minorEastAsia" w:hAnsi="Arial" w:cs="Arial"/>
                <w:kern w:val="24"/>
                <w:sz w:val="24"/>
                <w:szCs w:val="24"/>
                <w:lang w:val="en-GB" w:eastAsia="en-SG"/>
              </w:rPr>
            </w:pPr>
            <w:r w:rsidRPr="007E683D">
              <w:rPr>
                <w:rFonts w:ascii="Arial" w:eastAsiaTheme="minorEastAsia" w:hAnsi="Arial" w:cs="Arial"/>
                <w:kern w:val="24"/>
                <w:sz w:val="24"/>
                <w:szCs w:val="24"/>
                <w:lang w:val="en-GB" w:eastAsia="en-SG"/>
              </w:rPr>
              <w:t>Case-</w:t>
            </w: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val="en-GB" w:eastAsia="en-SG"/>
              </w:rPr>
              <w:t>S</w:t>
            </w:r>
            <w:r w:rsidRPr="007E683D">
              <w:rPr>
                <w:rFonts w:ascii="Arial" w:eastAsiaTheme="minorEastAsia" w:hAnsi="Arial" w:cs="Arial"/>
                <w:kern w:val="24"/>
                <w:sz w:val="24"/>
                <w:szCs w:val="24"/>
                <w:lang w:val="en-GB" w:eastAsia="en-SG"/>
              </w:rPr>
              <w:t xml:space="preserve">tudy Assessment                         </w:t>
            </w:r>
            <w:r w:rsidRPr="007E683D">
              <w:rPr>
                <w:rFonts w:ascii="Arial" w:hAnsi="Arial" w:cs="Arial"/>
                <w:b/>
                <w:kern w:val="24"/>
                <w:sz w:val="24"/>
                <w:szCs w:val="24"/>
                <w:lang w:eastAsia="en-SG"/>
              </w:rPr>
              <w:t>(Open Book, Individual)</w:t>
            </w:r>
          </w:p>
        </w:tc>
        <w:tc>
          <w:tcPr>
            <w:tcW w:w="22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9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6583D" w:rsidRPr="0046583D" w:rsidRDefault="007E683D" w:rsidP="0046583D">
            <w:pPr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kern w:val="24"/>
                <w:sz w:val="24"/>
                <w:szCs w:val="24"/>
                <w:lang w:eastAsia="en-SG"/>
              </w:rPr>
              <w:t>1 to 25</w:t>
            </w:r>
          </w:p>
        </w:tc>
        <w:tc>
          <w:tcPr>
            <w:tcW w:w="2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9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6583D" w:rsidRPr="0046583D" w:rsidRDefault="007E683D" w:rsidP="0046583D">
            <w:pPr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eastAsiaTheme="minorEastAsia" w:hAnsi="Arial" w:cs="Arial"/>
                <w:kern w:val="24"/>
                <w:sz w:val="24"/>
                <w:szCs w:val="24"/>
                <w:lang w:eastAsia="en-SG"/>
              </w:rPr>
              <w:t>45</w:t>
            </w:r>
            <w:r w:rsidR="0046583D" w:rsidRPr="0046583D">
              <w:rPr>
                <w:rFonts w:ascii="Arial" w:eastAsiaTheme="minorEastAsia" w:hAnsi="Arial" w:cs="Arial"/>
                <w:kern w:val="24"/>
                <w:sz w:val="24"/>
                <w:szCs w:val="24"/>
                <w:lang w:eastAsia="en-SG"/>
              </w:rPr>
              <w:t xml:space="preserve"> Minutes</w:t>
            </w:r>
          </w:p>
        </w:tc>
      </w:tr>
      <w:tr w:rsidR="0046583D" w:rsidRPr="0046583D" w:rsidTr="0046583D">
        <w:trPr>
          <w:trHeight w:val="425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9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583D" w:rsidRPr="0046583D" w:rsidRDefault="0046583D" w:rsidP="0046583D">
            <w:pPr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</w:p>
        </w:tc>
        <w:tc>
          <w:tcPr>
            <w:tcW w:w="2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9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583D" w:rsidRPr="0046583D" w:rsidRDefault="0046583D" w:rsidP="0046583D">
            <w:pPr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9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583D" w:rsidRPr="0046583D" w:rsidRDefault="007E683D" w:rsidP="0046583D">
            <w:pPr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b/>
                <w:bCs/>
                <w:kern w:val="24"/>
                <w:sz w:val="24"/>
                <w:szCs w:val="24"/>
                <w:u w:val="single"/>
                <w:lang w:eastAsia="en-SG"/>
              </w:rPr>
              <w:t>2</w:t>
            </w:r>
            <w:r w:rsidR="0046583D" w:rsidRPr="0046583D">
              <w:rPr>
                <w:rFonts w:ascii="Arial" w:hAnsi="Arial" w:cs="Arial"/>
                <w:b/>
                <w:bCs/>
                <w:kern w:val="24"/>
                <w:sz w:val="24"/>
                <w:szCs w:val="24"/>
                <w:u w:val="single"/>
                <w:lang w:eastAsia="en-SG"/>
              </w:rPr>
              <w:t xml:space="preserve"> hours</w:t>
            </w:r>
            <w:r>
              <w:rPr>
                <w:rFonts w:ascii="Arial" w:hAnsi="Arial" w:cs="Arial"/>
                <w:b/>
                <w:bCs/>
                <w:kern w:val="24"/>
                <w:sz w:val="24"/>
                <w:szCs w:val="24"/>
                <w:u w:val="single"/>
                <w:lang w:eastAsia="en-SG"/>
              </w:rPr>
              <w:t xml:space="preserve"> 15 minutes</w:t>
            </w:r>
          </w:p>
        </w:tc>
      </w:tr>
    </w:tbl>
    <w:p w:rsidR="00F80926" w:rsidRDefault="00F80926" w:rsidP="00ED659D">
      <w:pPr>
        <w:autoSpaceDE w:val="0"/>
        <w:autoSpaceDN w:val="0"/>
        <w:adjustRightInd w:val="0"/>
        <w:spacing w:line="360" w:lineRule="auto"/>
        <w:ind w:left="142"/>
        <w:rPr>
          <w:rFonts w:ascii="Helvetica-Bold" w:hAnsi="Helvetica-Bold" w:cs="Helvetica-Bold"/>
          <w:b/>
          <w:bCs/>
          <w:sz w:val="23"/>
          <w:szCs w:val="23"/>
          <w:lang w:val="en-SG" w:eastAsia="en-SG"/>
        </w:rPr>
      </w:pPr>
      <w:r>
        <w:rPr>
          <w:rFonts w:ascii="Helvetica" w:hAnsi="Helvetica" w:cs="Helvetica"/>
          <w:sz w:val="23"/>
          <w:szCs w:val="23"/>
          <w:lang w:val="en-SG" w:eastAsia="en-SG"/>
        </w:rPr>
        <w:t xml:space="preserve">The trainee </w:t>
      </w:r>
      <w:r w:rsidR="00C92226">
        <w:rPr>
          <w:rFonts w:ascii="Helvetica" w:hAnsi="Helvetica" w:cs="Helvetica"/>
          <w:sz w:val="23"/>
          <w:szCs w:val="23"/>
          <w:lang w:val="en-SG" w:eastAsia="en-SG"/>
        </w:rPr>
        <w:t>needs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 to pass both </w:t>
      </w:r>
      <w:r w:rsidRPr="00911390">
        <w:rPr>
          <w:rFonts w:ascii="Arial" w:hAnsi="Arial" w:cs="Arial"/>
          <w:b/>
          <w:bCs/>
          <w:sz w:val="23"/>
          <w:szCs w:val="23"/>
          <w:lang w:val="en-SG" w:eastAsia="en-SG"/>
        </w:rPr>
        <w:t>Written Assessment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 and the </w:t>
      </w:r>
      <w:r w:rsidR="007E683D" w:rsidRPr="007E683D">
        <w:rPr>
          <w:rFonts w:ascii="Helvetica-Bold" w:hAnsi="Helvetica-Bold" w:cs="Helvetica-Bold"/>
          <w:b/>
          <w:bCs/>
          <w:sz w:val="23"/>
          <w:szCs w:val="23"/>
          <w:lang w:val="en-SG" w:eastAsia="en-SG"/>
        </w:rPr>
        <w:t>Case-Study Ass</w:t>
      </w:r>
      <w:r w:rsidR="00597F49">
        <w:rPr>
          <w:rFonts w:ascii="Helvetica-Bold" w:hAnsi="Helvetica-Bold" w:cs="Helvetica-Bold"/>
          <w:b/>
          <w:bCs/>
          <w:sz w:val="23"/>
          <w:szCs w:val="23"/>
          <w:lang w:val="en-SG" w:eastAsia="en-SG"/>
        </w:rPr>
        <w:t xml:space="preserve">essment </w:t>
      </w:r>
      <w:r w:rsidR="00ED659D" w:rsidRPr="00ED659D">
        <w:rPr>
          <w:rFonts w:ascii="Helvetica-Bold" w:hAnsi="Helvetica-Bold" w:cs="Helvetica-Bold"/>
          <w:bCs/>
          <w:sz w:val="23"/>
          <w:szCs w:val="23"/>
          <w:lang w:val="en-SG" w:eastAsia="en-SG"/>
        </w:rPr>
        <w:t xml:space="preserve">in order to be </w:t>
      </w:r>
      <w:r w:rsidR="007E683D">
        <w:rPr>
          <w:rFonts w:ascii="Helvetica-Bold" w:hAnsi="Helvetica-Bold" w:cs="Helvetica-Bold"/>
          <w:bCs/>
          <w:sz w:val="23"/>
          <w:szCs w:val="23"/>
          <w:lang w:val="en-SG" w:eastAsia="en-SG"/>
        </w:rPr>
        <w:t xml:space="preserve">issued with the certificate of </w:t>
      </w:r>
      <w:r w:rsidR="00ED659D" w:rsidRPr="00ED659D">
        <w:rPr>
          <w:rFonts w:ascii="Helvetica-Bold" w:hAnsi="Helvetica-Bold" w:cs="Helvetica-Bold"/>
          <w:bCs/>
          <w:sz w:val="23"/>
          <w:szCs w:val="23"/>
          <w:lang w:val="en-SG" w:eastAsia="en-SG"/>
        </w:rPr>
        <w:t>successful completion.</w:t>
      </w:r>
    </w:p>
    <w:p w:rsidR="00F80926" w:rsidRDefault="00F80926" w:rsidP="00ED659D">
      <w:pPr>
        <w:autoSpaceDE w:val="0"/>
        <w:autoSpaceDN w:val="0"/>
        <w:adjustRightInd w:val="0"/>
        <w:ind w:left="142"/>
        <w:rPr>
          <w:rFonts w:ascii="Helvetica-Bold" w:hAnsi="Helvetica-Bold" w:cs="Helvetica-Bold"/>
          <w:b/>
          <w:bCs/>
          <w:sz w:val="23"/>
          <w:szCs w:val="23"/>
          <w:lang w:val="en-SG" w:eastAsia="en-SG"/>
        </w:rPr>
      </w:pPr>
    </w:p>
    <w:p w:rsidR="00F80926" w:rsidRDefault="00F80926" w:rsidP="00ED659D">
      <w:pPr>
        <w:autoSpaceDE w:val="0"/>
        <w:autoSpaceDN w:val="0"/>
        <w:adjustRightInd w:val="0"/>
        <w:spacing w:line="360" w:lineRule="auto"/>
        <w:ind w:left="142"/>
        <w:rPr>
          <w:rFonts w:ascii="Helvetica" w:hAnsi="Helvetica" w:cs="Helvetica"/>
          <w:sz w:val="23"/>
          <w:szCs w:val="23"/>
          <w:lang w:val="en-SG" w:eastAsia="en-SG"/>
        </w:rPr>
      </w:pPr>
      <w:r>
        <w:rPr>
          <w:rFonts w:ascii="Helvetica" w:hAnsi="Helvetica" w:cs="Helvetica"/>
          <w:sz w:val="23"/>
          <w:szCs w:val="23"/>
          <w:lang w:val="en-SG" w:eastAsia="en-SG"/>
        </w:rPr>
        <w:t xml:space="preserve">The candidate </w:t>
      </w:r>
      <w:r w:rsidR="00ED659D">
        <w:rPr>
          <w:rFonts w:ascii="Helvetica" w:hAnsi="Helvetica" w:cs="Helvetica"/>
          <w:sz w:val="23"/>
          <w:szCs w:val="23"/>
          <w:lang w:val="en-SG" w:eastAsia="en-SG"/>
        </w:rPr>
        <w:t>will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 be assessed as to whether he</w:t>
      </w:r>
      <w:r w:rsidR="00ED659D">
        <w:rPr>
          <w:rFonts w:ascii="Helvetica" w:hAnsi="Helvetica" w:cs="Helvetica"/>
          <w:sz w:val="23"/>
          <w:szCs w:val="23"/>
          <w:lang w:val="en-SG" w:eastAsia="en-SG"/>
        </w:rPr>
        <w:t>/she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 is “Competent” (“C”) or “Not</w:t>
      </w:r>
    </w:p>
    <w:p w:rsidR="00F80926" w:rsidRDefault="00F80926" w:rsidP="00ED659D">
      <w:pPr>
        <w:autoSpaceDE w:val="0"/>
        <w:autoSpaceDN w:val="0"/>
        <w:adjustRightInd w:val="0"/>
        <w:spacing w:line="360" w:lineRule="auto"/>
        <w:ind w:left="142"/>
        <w:rPr>
          <w:rFonts w:ascii="Arial" w:hAnsi="Arial" w:cs="Arial"/>
          <w:bCs/>
          <w:szCs w:val="24"/>
        </w:rPr>
      </w:pPr>
      <w:r>
        <w:rPr>
          <w:rFonts w:ascii="Helvetica" w:hAnsi="Helvetica" w:cs="Helvetica"/>
          <w:sz w:val="23"/>
          <w:szCs w:val="23"/>
          <w:lang w:val="en-SG" w:eastAsia="en-SG"/>
        </w:rPr>
        <w:t xml:space="preserve">Yet Competent” (“NYC”) through </w:t>
      </w:r>
      <w:r w:rsidR="00ED659D">
        <w:rPr>
          <w:rFonts w:ascii="Helvetica" w:hAnsi="Helvetica" w:cs="Helvetica"/>
          <w:sz w:val="23"/>
          <w:szCs w:val="23"/>
          <w:lang w:val="en-SG" w:eastAsia="en-SG"/>
        </w:rPr>
        <w:t xml:space="preserve">the assessment 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of all the </w:t>
      </w:r>
      <w:r w:rsidR="00ED659D">
        <w:rPr>
          <w:rFonts w:ascii="Helvetica" w:hAnsi="Helvetica" w:cs="Helvetica"/>
          <w:sz w:val="23"/>
          <w:szCs w:val="23"/>
          <w:lang w:val="en-SG" w:eastAsia="en-SG"/>
        </w:rPr>
        <w:t xml:space="preserve">Ability and Knowledge </w:t>
      </w:r>
      <w:r>
        <w:rPr>
          <w:rFonts w:ascii="Helvetica" w:hAnsi="Helvetica" w:cs="Helvetica"/>
          <w:sz w:val="23"/>
          <w:szCs w:val="23"/>
          <w:lang w:val="en-SG" w:eastAsia="en-SG"/>
        </w:rPr>
        <w:t>competency</w:t>
      </w:r>
      <w:r w:rsidR="00ED659D">
        <w:rPr>
          <w:rFonts w:ascii="Helvetica" w:hAnsi="Helvetica" w:cs="Helvetica"/>
          <w:sz w:val="23"/>
          <w:szCs w:val="23"/>
          <w:lang w:val="en-SG" w:eastAsia="en-SG"/>
        </w:rPr>
        <w:t xml:space="preserve"> </w:t>
      </w:r>
      <w:r>
        <w:rPr>
          <w:rFonts w:ascii="Helvetica" w:hAnsi="Helvetica" w:cs="Helvetica"/>
          <w:sz w:val="23"/>
          <w:szCs w:val="23"/>
          <w:lang w:val="en-SG" w:eastAsia="en-SG"/>
        </w:rPr>
        <w:t>elements.</w:t>
      </w:r>
    </w:p>
    <w:p w:rsidR="00A57922" w:rsidRPr="0046583D" w:rsidRDefault="004D4B75" w:rsidP="0046583D">
      <w:pPr>
        <w:pStyle w:val="ListParagraph"/>
        <w:numPr>
          <w:ilvl w:val="0"/>
          <w:numId w:val="2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9FC8B" wp14:editId="4FCA6139">
                <wp:simplePos x="0" y="0"/>
                <wp:positionH relativeFrom="column">
                  <wp:posOffset>1447800</wp:posOffset>
                </wp:positionH>
                <wp:positionV relativeFrom="paragraph">
                  <wp:posOffset>-129540</wp:posOffset>
                </wp:positionV>
                <wp:extent cx="647700" cy="556260"/>
                <wp:effectExtent l="0" t="0" r="19050" b="15240"/>
                <wp:wrapNone/>
                <wp:docPr id="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4D4B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28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9FC8B" id="_x0000_s1039" style="position:absolute;left:0;text-align:left;margin-left:114pt;margin-top:-10.2pt;width:51pt;height:43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" fillcolor="#4f81bd [3204]" strokecolor="#243f60 [1604]" strokeweight="2pt">
                <v:textbox>
                  <w:txbxContent>
                    <w:p w:rsidR="00327C41" w:rsidRDefault="00327C41" w:rsidP="004D4B7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 w:rsidR="00271C59" w:rsidRPr="00C92226">
        <w:rPr>
          <w:rFonts w:ascii="Arial" w:hAnsi="Arial" w:cs="Arial"/>
          <w:b/>
          <w:sz w:val="32"/>
          <w:szCs w:val="32"/>
        </w:rPr>
        <w:t>Lesson Plan</w:t>
      </w:r>
    </w:p>
    <w:p w:rsidR="00C92226" w:rsidRDefault="00C92226" w:rsidP="00A57922">
      <w:pPr>
        <w:rPr>
          <w:rFonts w:ascii="Arial" w:hAnsi="Arial" w:cs="Arial"/>
          <w:b/>
          <w:u w:val="single"/>
          <w:lang w:val="en-GB"/>
        </w:rPr>
      </w:pPr>
    </w:p>
    <w:tbl>
      <w:tblPr>
        <w:tblW w:w="5371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6"/>
      </w:tblGrid>
      <w:tr w:rsidR="000C0AD8" w:rsidRPr="000C0AD8" w:rsidTr="00705921">
        <w:trPr>
          <w:trHeight w:val="17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BE0"/>
            <w:hideMark/>
          </w:tcPr>
          <w:p w:rsidR="000C0AD8" w:rsidRPr="000C0AD8" w:rsidRDefault="000C0AD8" w:rsidP="000C0AD8">
            <w:pPr>
              <w:spacing w:before="49"/>
              <w:ind w:left="100"/>
              <w:jc w:val="both"/>
              <w:rPr>
                <w:rFonts w:ascii="Arial" w:eastAsia="Arial" w:hAnsi="Arial" w:cs="Arial"/>
                <w:sz w:val="18"/>
                <w:szCs w:val="18"/>
                <w:lang w:val="en-GB"/>
              </w:rPr>
            </w:pPr>
            <w:r w:rsidRPr="000C0AD8">
              <w:rPr>
                <w:rFonts w:ascii="Arial" w:eastAsia="Arial" w:hAnsi="Arial" w:cs="Arial"/>
                <w:b/>
                <w:spacing w:val="4"/>
                <w:sz w:val="18"/>
                <w:szCs w:val="18"/>
                <w:lang w:val="en-GB"/>
              </w:rPr>
              <w:t>Problem Identification (PI)</w:t>
            </w:r>
          </w:p>
        </w:tc>
      </w:tr>
      <w:tr w:rsidR="000C0AD8" w:rsidRPr="000C0AD8" w:rsidTr="00705921">
        <w:trPr>
          <w:trHeight w:val="6021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0C0AD8" w:rsidRPr="000C0AD8" w:rsidRDefault="000C0AD8" w:rsidP="000C0AD8">
            <w:pPr>
              <w:spacing w:before="120" w:after="120"/>
              <w:jc w:val="center"/>
              <w:rPr>
                <w:rFonts w:ascii="Arial" w:hAnsi="Arial" w:cs="Arial"/>
                <w:b/>
                <w:sz w:val="21"/>
                <w:szCs w:val="21"/>
                <w:lang w:val="en-GB"/>
              </w:rPr>
            </w:pPr>
          </w:p>
          <w:p w:rsidR="000C0AD8" w:rsidRPr="000C0AD8" w:rsidRDefault="000C0AD8" w:rsidP="000C0AD8">
            <w:pPr>
              <w:spacing w:before="120" w:after="120"/>
              <w:jc w:val="center"/>
              <w:rPr>
                <w:rFonts w:ascii="Arial" w:hAnsi="Arial" w:cs="Arial"/>
                <w:b/>
                <w:sz w:val="21"/>
                <w:szCs w:val="21"/>
                <w:lang w:val="en-GB"/>
              </w:rPr>
            </w:pPr>
            <w:r w:rsidRPr="000C0AD8">
              <w:rPr>
                <w:rFonts w:ascii="Arial" w:hAnsi="Arial" w:cs="Arial"/>
                <w:b/>
                <w:sz w:val="21"/>
                <w:szCs w:val="21"/>
                <w:lang w:val="en-GB"/>
              </w:rPr>
              <w:t>Total Delivery Hours: 24 Hours including 2 Hours 15mins of assessment</w:t>
            </w:r>
          </w:p>
          <w:p w:rsidR="000C0AD8" w:rsidRPr="000C0AD8" w:rsidRDefault="004D4B75" w:rsidP="000C0AD8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 w:val="21"/>
                <w:szCs w:val="21"/>
                <w:lang w:val="en-GB"/>
              </w:rPr>
            </w:pPr>
            <w:r w:rsidRPr="0030232C">
              <w:rPr>
                <w:rFonts w:ascii="Arial" w:eastAsia="Arial" w:hAnsi="Arial" w:cs="Arial"/>
                <w:noProof/>
                <w:sz w:val="48"/>
                <w:szCs w:val="48"/>
                <w:lang w:val="en-IN" w:eastAsia="zh-CN" w:bidi="b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29BD062" wp14:editId="6E961265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74930</wp:posOffset>
                      </wp:positionV>
                      <wp:extent cx="647700" cy="556260"/>
                      <wp:effectExtent l="0" t="0" r="19050" b="15240"/>
                      <wp:wrapNone/>
                      <wp:docPr id="21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556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7C41" w:rsidRDefault="00327C41" w:rsidP="004D4B7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:lang w:val="en-SG"/>
                                    </w:rPr>
                                    <w:t>3b</w:t>
                                  </w:r>
                                </w:p>
                              </w:txbxContent>
                            </wps:txbx>
                            <wps:bodyPr rtlCol="0" anchor="ctr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9BD062" id="_x0000_s1040" style="position:absolute;left:0;text-align:left;margin-left:248.15pt;margin-top:5.9pt;width:51pt;height:43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" fillcolor="#4f81bd [3204]" strokecolor="#243f60 [1604]" strokeweight="2pt">
                      <v:textbox>
                        <w:txbxContent>
                          <w:p w:rsidR="00327C41" w:rsidRDefault="00327C41" w:rsidP="004D4B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3b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C0AD8" w:rsidRPr="000C0AD8" w:rsidRDefault="000C0AD8" w:rsidP="000C0AD8">
            <w:pPr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 w:rsidRPr="000C0AD8">
              <w:rPr>
                <w:rFonts w:ascii="Arial" w:hAnsi="Arial" w:cs="Arial"/>
                <w:lang w:val="en-GB"/>
              </w:rPr>
              <w:t xml:space="preserve">Total Delivery Hours        :     </w:t>
            </w:r>
            <w:r w:rsidRPr="000C0AD8">
              <w:rPr>
                <w:rFonts w:ascii="Arial" w:hAnsi="Arial" w:cs="Arial"/>
                <w:sz w:val="36"/>
                <w:szCs w:val="36"/>
                <w:lang w:val="en-GB"/>
              </w:rPr>
              <w:t>24 Hours</w:t>
            </w:r>
            <w:r w:rsidRPr="000C0AD8">
              <w:rPr>
                <w:rFonts w:ascii="Arial" w:hAnsi="Arial" w:cs="Arial"/>
                <w:color w:val="0000CC"/>
                <w:sz w:val="36"/>
                <w:szCs w:val="36"/>
                <w:lang w:val="en-GB"/>
              </w:rPr>
              <w:t xml:space="preserve"> </w:t>
            </w:r>
          </w:p>
          <w:p w:rsidR="000C0AD8" w:rsidRPr="000C0AD8" w:rsidRDefault="000C0AD8" w:rsidP="000C0AD8">
            <w:pPr>
              <w:spacing w:before="120" w:after="120"/>
              <w:ind w:left="720"/>
              <w:jc w:val="both"/>
              <w:rPr>
                <w:rFonts w:ascii="Arial" w:hAnsi="Arial" w:cs="Arial"/>
                <w:lang w:val="en-GB"/>
              </w:rPr>
            </w:pPr>
          </w:p>
          <w:p w:rsidR="000C0AD8" w:rsidRPr="000C0AD8" w:rsidRDefault="000C0AD8" w:rsidP="000C0AD8">
            <w:pPr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 w:cs="Arial"/>
                <w:color w:val="FF0000"/>
                <w:lang w:val="en-GB"/>
              </w:rPr>
            </w:pPr>
            <w:r w:rsidRPr="000C0AD8">
              <w:rPr>
                <w:rFonts w:ascii="Arial" w:hAnsi="Arial" w:cs="Arial"/>
                <w:lang w:val="en-GB"/>
              </w:rPr>
              <w:t>Training Hours</w:t>
            </w:r>
            <w:r w:rsidRPr="000C0AD8">
              <w:rPr>
                <w:rFonts w:ascii="Arial" w:hAnsi="Arial" w:cs="Arial"/>
                <w:color w:val="FF0000"/>
                <w:lang w:val="en-GB"/>
              </w:rPr>
              <w:t xml:space="preserve">                                                          </w:t>
            </w:r>
            <w:r w:rsidRPr="000C0AD8">
              <w:rPr>
                <w:rFonts w:ascii="Arial" w:hAnsi="Arial" w:cs="Arial"/>
                <w:color w:val="000000"/>
                <w:lang w:val="en-GB"/>
              </w:rPr>
              <w:t xml:space="preserve">:   </w:t>
            </w:r>
            <w:r w:rsidRPr="000C0AD8">
              <w:rPr>
                <w:rFonts w:ascii="Arial" w:hAnsi="Arial" w:cs="Arial"/>
                <w:b/>
                <w:color w:val="000000"/>
                <w:sz w:val="28"/>
                <w:szCs w:val="28"/>
                <w:lang w:val="en-GB"/>
              </w:rPr>
              <w:t>21 Hours 45 Minutes</w:t>
            </w:r>
          </w:p>
          <w:p w:rsidR="000C0AD8" w:rsidRPr="000C0AD8" w:rsidRDefault="000C0AD8" w:rsidP="000C0AD8">
            <w:pPr>
              <w:ind w:left="1288"/>
              <w:jc w:val="both"/>
              <w:rPr>
                <w:rFonts w:ascii="Arial" w:hAnsi="Arial" w:cs="Arial"/>
                <w:b/>
                <w:lang w:val="en-GB"/>
              </w:rPr>
            </w:pPr>
            <w:r w:rsidRPr="000C0AD8">
              <w:rPr>
                <w:rFonts w:ascii="Arial" w:hAnsi="Arial" w:cs="Arial"/>
                <w:lang w:val="en-GB"/>
              </w:rPr>
              <w:t xml:space="preserve">2a.Class room Theory                                    :        </w:t>
            </w:r>
            <w:r w:rsidRPr="000C0AD8">
              <w:rPr>
                <w:rFonts w:ascii="Arial" w:hAnsi="Arial" w:cs="Arial"/>
                <w:b/>
                <w:lang w:val="en-GB"/>
              </w:rPr>
              <w:t>17 Hours 55 Minutes</w:t>
            </w:r>
          </w:p>
          <w:p w:rsidR="000C0AD8" w:rsidRPr="000C0AD8" w:rsidRDefault="000C0AD8" w:rsidP="000C0AD8">
            <w:pPr>
              <w:spacing w:before="120" w:after="120"/>
              <w:ind w:left="1288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r w:rsidRPr="000C0AD8">
              <w:rPr>
                <w:rFonts w:ascii="Arial" w:hAnsi="Arial" w:cs="Arial"/>
                <w:lang w:val="en-GB"/>
              </w:rPr>
              <w:t>2b. Classroom Blended Learning</w:t>
            </w:r>
            <w:r w:rsidRPr="000C0AD8">
              <w:rPr>
                <w:rFonts w:ascii="Arial" w:hAnsi="Arial" w:cs="Arial"/>
                <w:color w:val="FF0000"/>
                <w:lang w:val="en-GB"/>
              </w:rPr>
              <w:t xml:space="preserve"> </w:t>
            </w:r>
            <w:r w:rsidRPr="000C0AD8">
              <w:rPr>
                <w:rFonts w:ascii="Arial" w:hAnsi="Arial" w:cs="Arial"/>
                <w:color w:val="000000"/>
                <w:sz w:val="32"/>
                <w:szCs w:val="32"/>
                <w:lang w:val="en-GB" w:eastAsia="zh-CN"/>
              </w:rPr>
              <w:t>*</w:t>
            </w:r>
            <w:r w:rsidRPr="000C0AD8"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en-GB" w:eastAsia="zh-CN"/>
              </w:rPr>
              <w:t>1</w:t>
            </w:r>
            <w:r w:rsidRPr="000C0AD8">
              <w:rPr>
                <w:rFonts w:ascii="Arial" w:hAnsi="Arial" w:cs="Arial"/>
                <w:color w:val="FF0000"/>
                <w:lang w:val="en-GB"/>
              </w:rPr>
              <w:t xml:space="preserve">              :          </w:t>
            </w:r>
            <w:r w:rsidRPr="000C0AD8">
              <w:rPr>
                <w:rFonts w:ascii="Arial" w:hAnsi="Arial" w:cs="Arial"/>
                <w:b/>
                <w:color w:val="000000"/>
                <w:lang w:val="en-GB"/>
              </w:rPr>
              <w:t>50 Minutes</w:t>
            </w:r>
          </w:p>
          <w:p w:rsidR="000C0AD8" w:rsidRPr="000C0AD8" w:rsidRDefault="000C0AD8" w:rsidP="000C0AD8">
            <w:pPr>
              <w:spacing w:before="120" w:after="120"/>
              <w:ind w:left="1288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r w:rsidRPr="000C0AD8">
              <w:rPr>
                <w:rFonts w:ascii="Arial" w:hAnsi="Arial" w:cs="Arial"/>
                <w:color w:val="000000"/>
                <w:lang w:val="en-GB"/>
              </w:rPr>
              <w:t>2C. E-Learning</w:t>
            </w:r>
            <w:r w:rsidRPr="000C0AD8">
              <w:rPr>
                <w:rFonts w:ascii="Arial" w:hAnsi="Arial" w:cs="Arial"/>
                <w:b/>
                <w:color w:val="000000"/>
                <w:lang w:val="en-GB"/>
              </w:rPr>
              <w:t xml:space="preserve">                                               </w:t>
            </w:r>
            <w:r w:rsidRPr="000C0AD8">
              <w:rPr>
                <w:rFonts w:ascii="Arial" w:hAnsi="Arial" w:cs="Arial"/>
                <w:color w:val="000000"/>
                <w:lang w:val="en-GB"/>
              </w:rPr>
              <w:t xml:space="preserve">:   </w:t>
            </w:r>
            <w:r w:rsidRPr="000C0AD8">
              <w:rPr>
                <w:rFonts w:ascii="Arial" w:hAnsi="Arial" w:cs="Arial"/>
                <w:b/>
                <w:color w:val="000000"/>
                <w:lang w:val="en-GB"/>
              </w:rPr>
              <w:t xml:space="preserve">       3 Hours</w:t>
            </w:r>
          </w:p>
          <w:p w:rsidR="000C0AD8" w:rsidRPr="000C0AD8" w:rsidRDefault="004D4B75" w:rsidP="000C0AD8">
            <w:pPr>
              <w:spacing w:before="120" w:after="120"/>
              <w:ind w:left="1288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r w:rsidRPr="0030232C">
              <w:rPr>
                <w:rFonts w:ascii="Arial" w:eastAsia="Arial" w:hAnsi="Arial" w:cs="Arial"/>
                <w:noProof/>
                <w:sz w:val="48"/>
                <w:szCs w:val="48"/>
                <w:lang w:val="en-IN" w:eastAsia="zh-CN" w:bidi="b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3F5D0D" wp14:editId="5DE17604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64770</wp:posOffset>
                      </wp:positionV>
                      <wp:extent cx="647700" cy="556260"/>
                      <wp:effectExtent l="0" t="0" r="19050" b="15240"/>
                      <wp:wrapNone/>
                      <wp:docPr id="2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556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7C41" w:rsidRDefault="00327C41" w:rsidP="004D4B7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:lang w:val="en-SG"/>
                                    </w:rPr>
                                    <w:t>3c</w:t>
                                  </w:r>
                                </w:p>
                              </w:txbxContent>
                            </wps:txbx>
                            <wps:bodyPr rtlCol="0" anchor="ctr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3F5D0D" id="_x0000_s1041" style="position:absolute;left:0;text-align:left;margin-left:128.15pt;margin-top:5.1pt;width:51pt;height:43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" fillcolor="#4f81bd [3204]" strokecolor="#243f60 [1604]" strokeweight="2pt">
                      <v:textbox>
                        <w:txbxContent>
                          <w:p w:rsidR="00327C41" w:rsidRDefault="00327C41" w:rsidP="004D4B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3c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C0AD8" w:rsidRPr="000C0AD8" w:rsidRDefault="000C0AD8" w:rsidP="000C0AD8">
            <w:pPr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 w:rsidRPr="000C0AD8">
              <w:rPr>
                <w:rFonts w:ascii="Arial" w:hAnsi="Arial" w:cs="Arial"/>
                <w:lang w:val="en-GB"/>
              </w:rPr>
              <w:t xml:space="preserve">Assessment </w:t>
            </w:r>
            <w:r w:rsidRPr="000C0AD8">
              <w:rPr>
                <w:rFonts w:ascii="Arial" w:hAnsi="Arial" w:cs="Arial"/>
                <w:color w:val="000000"/>
                <w:lang w:val="en-GB"/>
              </w:rPr>
              <w:t xml:space="preserve">Hours                                                    : </w:t>
            </w:r>
            <w:r w:rsidRPr="000C0AD8">
              <w:rPr>
                <w:rFonts w:ascii="Arial" w:hAnsi="Arial" w:cs="Arial"/>
                <w:b/>
                <w:color w:val="000000"/>
                <w:sz w:val="28"/>
                <w:szCs w:val="28"/>
                <w:lang w:val="en-GB"/>
              </w:rPr>
              <w:t xml:space="preserve">2 Hours 15 Minutes </w:t>
            </w:r>
            <w:r w:rsidRPr="000C0AD8">
              <w:rPr>
                <w:rFonts w:ascii="Arial" w:hAnsi="Arial" w:cs="Arial"/>
                <w:color w:val="000000"/>
                <w:lang w:val="en-GB" w:eastAsia="zh-CN"/>
              </w:rPr>
              <w:t>(3a+3b)</w:t>
            </w:r>
          </w:p>
          <w:p w:rsidR="000C0AD8" w:rsidRPr="000C0AD8" w:rsidRDefault="000C0AD8" w:rsidP="000C0AD8">
            <w:pPr>
              <w:spacing w:before="120" w:after="120"/>
              <w:ind w:left="720"/>
              <w:jc w:val="both"/>
              <w:rPr>
                <w:rFonts w:ascii="Arial" w:hAnsi="Arial" w:cs="Arial"/>
                <w:color w:val="FF0000"/>
                <w:sz w:val="8"/>
                <w:szCs w:val="8"/>
                <w:lang w:val="en-GB"/>
              </w:rPr>
            </w:pPr>
            <w:r w:rsidRPr="000C0AD8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                  </w:t>
            </w:r>
            <w:r w:rsidRPr="000C0AD8">
              <w:rPr>
                <w:rFonts w:ascii="Arial" w:hAnsi="Arial" w:cs="Arial"/>
                <w:color w:val="FF0000"/>
                <w:sz w:val="8"/>
                <w:szCs w:val="8"/>
                <w:lang w:val="en-GB"/>
              </w:rPr>
              <w:t xml:space="preserve">                          </w:t>
            </w:r>
          </w:p>
          <w:p w:rsidR="000C0AD8" w:rsidRPr="000C0AD8" w:rsidRDefault="000C0AD8" w:rsidP="000C0AD8">
            <w:pPr>
              <w:spacing w:before="120" w:after="120"/>
              <w:ind w:left="1288"/>
              <w:jc w:val="both"/>
              <w:rPr>
                <w:rFonts w:ascii="Arial" w:hAnsi="Arial" w:cs="Arial"/>
                <w:lang w:val="en-GB"/>
              </w:rPr>
            </w:pPr>
            <w:r w:rsidRPr="000C0AD8">
              <w:rPr>
                <w:rFonts w:ascii="Arial" w:hAnsi="Arial" w:cs="Arial"/>
                <w:lang w:val="en-GB"/>
              </w:rPr>
              <w:t>3a.Written Assessment                                   :           1 Hour 30 Minutes</w:t>
            </w:r>
          </w:p>
          <w:p w:rsidR="000C0AD8" w:rsidRPr="000C0AD8" w:rsidRDefault="000C0AD8" w:rsidP="000C0AD8">
            <w:pPr>
              <w:spacing w:before="120" w:after="120"/>
              <w:ind w:left="1288"/>
              <w:jc w:val="both"/>
              <w:rPr>
                <w:rFonts w:ascii="Arial" w:hAnsi="Arial" w:cs="Arial"/>
                <w:lang w:val="en-GB"/>
              </w:rPr>
            </w:pPr>
            <w:r w:rsidRPr="000C0AD8">
              <w:rPr>
                <w:rFonts w:ascii="Arial" w:hAnsi="Arial" w:cs="Arial"/>
                <w:lang w:val="en-GB"/>
              </w:rPr>
              <w:t xml:space="preserve">3b. Case Study Assessment                           :           45  Minutes                                                                   </w:t>
            </w:r>
          </w:p>
          <w:p w:rsidR="000C0AD8" w:rsidRPr="000C0AD8" w:rsidRDefault="000C0AD8" w:rsidP="000C0AD8">
            <w:pPr>
              <w:spacing w:before="120" w:after="12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0C0AD8" w:rsidRPr="000C0AD8" w:rsidTr="00705921">
        <w:trPr>
          <w:trHeight w:val="17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AD8" w:rsidRPr="000C0AD8" w:rsidRDefault="000C0AD8" w:rsidP="000C0AD8">
            <w:pPr>
              <w:ind w:left="100"/>
              <w:jc w:val="both"/>
              <w:rPr>
                <w:rFonts w:ascii="Arial" w:eastAsia="Arial" w:hAnsi="Arial" w:cs="Arial"/>
                <w:sz w:val="18"/>
                <w:szCs w:val="18"/>
                <w:lang w:val="en-GB"/>
              </w:rPr>
            </w:pPr>
          </w:p>
        </w:tc>
      </w:tr>
    </w:tbl>
    <w:p w:rsidR="000C0AD8" w:rsidRPr="000C0AD8" w:rsidRDefault="000C0AD8" w:rsidP="000C0AD8">
      <w:pPr>
        <w:rPr>
          <w:rFonts w:ascii="Arial" w:hAnsi="Arial" w:cs="Arial"/>
          <w:b/>
          <w:sz w:val="14"/>
          <w:szCs w:val="14"/>
          <w:u w:val="single"/>
          <w:lang w:val="en-GB"/>
        </w:rPr>
      </w:pPr>
    </w:p>
    <w:p w:rsidR="000C0AD8" w:rsidRPr="000C0AD8" w:rsidRDefault="000C0AD8" w:rsidP="000C0AD8">
      <w:pPr>
        <w:rPr>
          <w:rFonts w:ascii="Arial" w:hAnsi="Arial" w:cs="Arial"/>
          <w:b/>
          <w:u w:val="single"/>
          <w:lang w:val="en-GB"/>
        </w:rPr>
      </w:pPr>
    </w:p>
    <w:p w:rsidR="000C0AD8" w:rsidRPr="000C0AD8" w:rsidRDefault="000C0AD8" w:rsidP="000C0AD8">
      <w:pPr>
        <w:rPr>
          <w:rFonts w:ascii="Arial" w:hAnsi="Arial" w:cs="Arial"/>
          <w:b/>
          <w:u w:val="single"/>
          <w:lang w:val="en-GB"/>
        </w:rPr>
      </w:pPr>
    </w:p>
    <w:p w:rsidR="000C0AD8" w:rsidRPr="000C0AD8" w:rsidRDefault="000C0AD8" w:rsidP="000C0AD8">
      <w:pPr>
        <w:spacing w:after="120"/>
        <w:rPr>
          <w:rFonts w:ascii="Arial" w:eastAsia="SimSun" w:hAnsi="Arial" w:cs="Arial"/>
          <w:b/>
          <w:iCs/>
          <w:sz w:val="24"/>
          <w:szCs w:val="24"/>
          <w:lang w:eastAsia="zh-CN"/>
        </w:rPr>
      </w:pPr>
      <w:r w:rsidRPr="000C0AD8">
        <w:rPr>
          <w:rFonts w:ascii="Arial" w:eastAsia="SimSun" w:hAnsi="Arial" w:cs="Arial"/>
          <w:b/>
          <w:iCs/>
          <w:sz w:val="24"/>
          <w:szCs w:val="24"/>
          <w:lang w:eastAsia="zh-CN"/>
        </w:rPr>
        <w:t xml:space="preserve">Day </w:t>
      </w:r>
      <w:proofErr w:type="gramStart"/>
      <w:r w:rsidRPr="000C0AD8">
        <w:rPr>
          <w:rFonts w:ascii="Arial" w:eastAsia="SimSun" w:hAnsi="Arial" w:cs="Arial"/>
          <w:b/>
          <w:iCs/>
          <w:sz w:val="24"/>
          <w:szCs w:val="24"/>
          <w:lang w:eastAsia="zh-CN"/>
        </w:rPr>
        <w:t>1 :</w:t>
      </w:r>
      <w:proofErr w:type="gramEnd"/>
      <w:r w:rsidRPr="000C0AD8">
        <w:rPr>
          <w:rFonts w:ascii="Arial" w:eastAsia="SimSun" w:hAnsi="Arial" w:cs="Arial"/>
          <w:b/>
          <w:iCs/>
          <w:sz w:val="24"/>
          <w:szCs w:val="24"/>
          <w:lang w:eastAsia="zh-CN"/>
        </w:rPr>
        <w:t xml:space="preserve"> 8.00 AM to 7.00 PM (9 Hours  30 Minutes)</w:t>
      </w:r>
    </w:p>
    <w:p w:rsidR="000C0AD8" w:rsidRPr="000C0AD8" w:rsidRDefault="000C0AD8" w:rsidP="000C0AD8">
      <w:pPr>
        <w:spacing w:after="120"/>
        <w:rPr>
          <w:rFonts w:ascii="Arial" w:eastAsia="SimSun" w:hAnsi="Arial" w:cs="Arial"/>
          <w:b/>
          <w:iCs/>
          <w:sz w:val="24"/>
          <w:szCs w:val="24"/>
          <w:lang w:eastAsia="zh-CN"/>
        </w:rPr>
      </w:pPr>
      <w:r w:rsidRPr="000C0AD8">
        <w:rPr>
          <w:rFonts w:ascii="Arial" w:eastAsia="SimSun" w:hAnsi="Arial" w:cs="Arial"/>
          <w:b/>
          <w:iCs/>
          <w:sz w:val="24"/>
          <w:szCs w:val="24"/>
          <w:lang w:eastAsia="zh-CN"/>
        </w:rPr>
        <w:t xml:space="preserve">Day </w:t>
      </w:r>
      <w:proofErr w:type="gramStart"/>
      <w:r w:rsidRPr="000C0AD8">
        <w:rPr>
          <w:rFonts w:ascii="Arial" w:eastAsia="SimSun" w:hAnsi="Arial" w:cs="Arial"/>
          <w:b/>
          <w:iCs/>
          <w:sz w:val="24"/>
          <w:szCs w:val="24"/>
          <w:lang w:eastAsia="zh-CN"/>
        </w:rPr>
        <w:t>2 :</w:t>
      </w:r>
      <w:proofErr w:type="gramEnd"/>
      <w:r w:rsidRPr="000C0AD8">
        <w:rPr>
          <w:rFonts w:ascii="Arial" w:eastAsia="SimSun" w:hAnsi="Arial" w:cs="Arial"/>
          <w:b/>
          <w:iCs/>
          <w:sz w:val="24"/>
          <w:szCs w:val="24"/>
          <w:lang w:eastAsia="zh-CN"/>
        </w:rPr>
        <w:t xml:space="preserve"> 8.00 AM to 6.45 PM (9 Hours  15 Minutes)</w:t>
      </w:r>
    </w:p>
    <w:p w:rsidR="000C0AD8" w:rsidRPr="000C0AD8" w:rsidRDefault="000C0AD8" w:rsidP="000C0AD8">
      <w:pPr>
        <w:spacing w:after="120"/>
        <w:rPr>
          <w:rFonts w:ascii="Arial" w:eastAsia="SimSun" w:hAnsi="Arial" w:cs="Arial"/>
          <w:b/>
          <w:iCs/>
          <w:sz w:val="24"/>
          <w:szCs w:val="24"/>
          <w:lang w:eastAsia="zh-CN"/>
        </w:rPr>
      </w:pPr>
      <w:r w:rsidRPr="000C0AD8">
        <w:rPr>
          <w:rFonts w:ascii="Arial" w:eastAsia="SimSun" w:hAnsi="Arial" w:cs="Arial"/>
          <w:b/>
          <w:iCs/>
          <w:sz w:val="24"/>
          <w:szCs w:val="24"/>
          <w:lang w:eastAsia="zh-CN"/>
        </w:rPr>
        <w:t xml:space="preserve">Day 3: 8.00 AM to 10.15 AM (2 Hours 15 Minutes) Examination) </w:t>
      </w:r>
    </w:p>
    <w:p w:rsidR="000C0AD8" w:rsidRPr="000C0AD8" w:rsidRDefault="000C0AD8" w:rsidP="000C0AD8">
      <w:pPr>
        <w:spacing w:after="120"/>
        <w:rPr>
          <w:rFonts w:ascii="Arial" w:eastAsia="SimSun" w:hAnsi="Arial" w:cs="Arial"/>
          <w:b/>
          <w:iCs/>
          <w:sz w:val="24"/>
          <w:szCs w:val="24"/>
          <w:lang w:eastAsia="zh-CN"/>
        </w:rPr>
      </w:pPr>
      <w:r w:rsidRPr="000C0AD8">
        <w:rPr>
          <w:rFonts w:ascii="Arial" w:eastAsia="SimSun" w:hAnsi="Arial" w:cs="Arial"/>
          <w:b/>
          <w:iCs/>
          <w:sz w:val="24"/>
          <w:szCs w:val="24"/>
          <w:lang w:eastAsia="zh-CN"/>
        </w:rPr>
        <w:t xml:space="preserve">            </w:t>
      </w:r>
    </w:p>
    <w:p w:rsidR="000C0AD8" w:rsidRDefault="000C0AD8" w:rsidP="000C0AD8">
      <w:pPr>
        <w:rPr>
          <w:rFonts w:ascii="Arial" w:hAnsi="Arial" w:cs="Arial"/>
          <w:b/>
          <w:u w:val="single"/>
          <w:lang w:val="en-GB"/>
        </w:rPr>
      </w:pPr>
    </w:p>
    <w:p w:rsidR="000C0AD8" w:rsidRPr="000C0AD8" w:rsidRDefault="000C0AD8" w:rsidP="000C0AD8">
      <w:pPr>
        <w:spacing w:after="120"/>
        <w:ind w:left="-426"/>
        <w:jc w:val="right"/>
        <w:rPr>
          <w:rFonts w:ascii="Arial" w:hAnsi="Arial" w:cs="Arial"/>
          <w:sz w:val="22"/>
          <w:szCs w:val="22"/>
          <w:lang w:val="en-GB" w:eastAsia="zh-CN"/>
        </w:rPr>
      </w:pPr>
    </w:p>
    <w:p w:rsidR="000C0AD8" w:rsidRPr="000C0AD8" w:rsidRDefault="000C0AD8" w:rsidP="000C0AD8">
      <w:pPr>
        <w:spacing w:after="120"/>
        <w:ind w:left="-426"/>
        <w:rPr>
          <w:rFonts w:ascii="Arial" w:hAnsi="Arial" w:cs="Arial"/>
          <w:b/>
          <w:sz w:val="28"/>
          <w:szCs w:val="28"/>
          <w:lang w:val="en-GB" w:eastAsia="zh-CN"/>
        </w:rPr>
      </w:pPr>
      <w:r w:rsidRPr="000C0AD8">
        <w:rPr>
          <w:rFonts w:ascii="Arial" w:hAnsi="Arial" w:cs="Arial"/>
          <w:b/>
          <w:sz w:val="28"/>
          <w:szCs w:val="28"/>
          <w:lang w:val="en-GB" w:eastAsia="zh-CN"/>
        </w:rPr>
        <w:t>*</w:t>
      </w:r>
      <w:r w:rsidRPr="000C0AD8">
        <w:rPr>
          <w:rFonts w:ascii="Arial" w:hAnsi="Arial" w:cs="Arial"/>
          <w:b/>
          <w:sz w:val="28"/>
          <w:szCs w:val="28"/>
          <w:vertAlign w:val="superscript"/>
          <w:lang w:val="en-GB" w:eastAsia="zh-CN"/>
        </w:rPr>
        <w:t>1</w:t>
      </w:r>
      <w:r w:rsidRPr="000C0AD8">
        <w:rPr>
          <w:rFonts w:ascii="Arial" w:hAnsi="Arial" w:cs="Arial"/>
          <w:b/>
          <w:sz w:val="28"/>
          <w:szCs w:val="28"/>
          <w:lang w:val="en-GB" w:eastAsia="zh-CN"/>
        </w:rPr>
        <w:t xml:space="preserve"> Classroom Blended Learning (Total 50 Minutes)</w:t>
      </w:r>
    </w:p>
    <w:p w:rsidR="000C0AD8" w:rsidRPr="000C0AD8" w:rsidRDefault="000C0AD8" w:rsidP="000C0AD8">
      <w:pPr>
        <w:ind w:left="142" w:right="-766"/>
        <w:jc w:val="both"/>
        <w:rPr>
          <w:rFonts w:ascii="Arial" w:eastAsia="SimSun" w:hAnsi="Arial"/>
          <w:color w:val="0000CC"/>
          <w:sz w:val="22"/>
          <w:szCs w:val="24"/>
          <w:lang w:val="en-GB"/>
        </w:rPr>
      </w:pPr>
    </w:p>
    <w:p w:rsidR="000C0AD8" w:rsidRPr="000C0AD8" w:rsidRDefault="000C0AD8" w:rsidP="000C0AD8">
      <w:pPr>
        <w:keepNext/>
        <w:numPr>
          <w:ilvl w:val="0"/>
          <w:numId w:val="19"/>
        </w:numPr>
        <w:spacing w:after="240" w:line="276" w:lineRule="auto"/>
        <w:ind w:left="0" w:right="-625"/>
        <w:jc w:val="both"/>
        <w:outlineLvl w:val="0"/>
        <w:rPr>
          <w:rFonts w:ascii="Arial" w:eastAsia="SimSun" w:hAnsi="Arial" w:cs="Arial"/>
          <w:iCs/>
          <w:color w:val="0000CC"/>
          <w:sz w:val="22"/>
          <w:szCs w:val="22"/>
          <w:lang w:eastAsia="zh-CN"/>
        </w:rPr>
      </w:pPr>
      <w:r w:rsidRPr="000C0AD8">
        <w:rPr>
          <w:rFonts w:ascii="Arial" w:eastAsia="SimSun" w:hAnsi="Arial"/>
          <w:color w:val="0000CC"/>
          <w:sz w:val="22"/>
          <w:szCs w:val="24"/>
          <w:lang w:val="en-GB"/>
        </w:rPr>
        <w:t>BL -</w:t>
      </w:r>
      <w:r w:rsidRPr="000C0AD8">
        <w:rPr>
          <w:rFonts w:ascii="Arial" w:eastAsia="SimSun" w:hAnsi="Arial" w:cs="Arial"/>
          <w:iCs/>
          <w:color w:val="0000CC"/>
          <w:sz w:val="22"/>
          <w:szCs w:val="22"/>
          <w:lang w:eastAsia="zh-CN"/>
        </w:rPr>
        <w:t xml:space="preserve">  Instant Performance Reflection ( 4 Topics)                                  - 20 Minutes </w:t>
      </w:r>
    </w:p>
    <w:p w:rsidR="000C0AD8" w:rsidRPr="000C0AD8" w:rsidRDefault="000C0AD8" w:rsidP="000C0AD8">
      <w:pPr>
        <w:numPr>
          <w:ilvl w:val="0"/>
          <w:numId w:val="11"/>
        </w:numPr>
        <w:spacing w:after="120" w:line="276" w:lineRule="auto"/>
        <w:ind w:left="0" w:right="-625"/>
        <w:jc w:val="both"/>
        <w:rPr>
          <w:rFonts w:ascii="Arial" w:eastAsia="SimSun" w:hAnsi="Arial" w:cs="Arial"/>
          <w:iCs/>
          <w:color w:val="0000CC"/>
          <w:sz w:val="22"/>
          <w:szCs w:val="22"/>
          <w:lang w:eastAsia="zh-CN"/>
        </w:rPr>
      </w:pPr>
      <w:r w:rsidRPr="000C0AD8">
        <w:rPr>
          <w:rFonts w:ascii="Arial" w:eastAsia="SimSun" w:hAnsi="Arial" w:cs="Arial"/>
          <w:iCs/>
          <w:color w:val="0000CC"/>
          <w:sz w:val="22"/>
          <w:szCs w:val="22"/>
          <w:lang w:eastAsia="zh-CN"/>
        </w:rPr>
        <w:t xml:space="preserve">BL  - Micro Learning  Using the QR Code                                             - 30 Minutes </w:t>
      </w:r>
    </w:p>
    <w:p w:rsidR="000C0AD8" w:rsidRPr="000C0AD8" w:rsidRDefault="000C0AD8" w:rsidP="000C0AD8">
      <w:pPr>
        <w:spacing w:after="120" w:line="360" w:lineRule="auto"/>
        <w:ind w:right="-625"/>
        <w:rPr>
          <w:rFonts w:ascii="Arial" w:eastAsia="SimSun" w:hAnsi="Arial" w:cs="Arial"/>
          <w:iCs/>
          <w:color w:val="0000CC"/>
          <w:sz w:val="22"/>
          <w:szCs w:val="22"/>
          <w:lang w:eastAsia="zh-CN"/>
        </w:rPr>
      </w:pPr>
    </w:p>
    <w:p w:rsidR="000C0AD8" w:rsidRPr="000C0AD8" w:rsidRDefault="000C0AD8" w:rsidP="000C0AD8">
      <w:pPr>
        <w:spacing w:after="120"/>
        <w:ind w:left="-426"/>
        <w:rPr>
          <w:rFonts w:ascii="Arial" w:hAnsi="Arial" w:cs="Arial"/>
          <w:b/>
          <w:sz w:val="28"/>
          <w:szCs w:val="28"/>
          <w:lang w:val="en-GB" w:eastAsia="zh-CN"/>
        </w:rPr>
      </w:pPr>
      <w:r w:rsidRPr="000C0AD8">
        <w:rPr>
          <w:rFonts w:ascii="Arial" w:hAnsi="Arial" w:cs="Arial"/>
          <w:b/>
          <w:sz w:val="28"/>
          <w:szCs w:val="28"/>
          <w:lang w:val="en-GB" w:eastAsia="zh-CN"/>
        </w:rPr>
        <w:t xml:space="preserve">Flexible Home Based Blended </w:t>
      </w:r>
      <w:proofErr w:type="gramStart"/>
      <w:r w:rsidRPr="000C0AD8">
        <w:rPr>
          <w:rFonts w:ascii="Arial" w:hAnsi="Arial" w:cs="Arial"/>
          <w:b/>
          <w:sz w:val="28"/>
          <w:szCs w:val="28"/>
          <w:lang w:val="en-GB" w:eastAsia="zh-CN"/>
        </w:rPr>
        <w:t>Learning  (</w:t>
      </w:r>
      <w:proofErr w:type="gramEnd"/>
      <w:r w:rsidRPr="000C0AD8">
        <w:rPr>
          <w:rFonts w:ascii="Arial" w:hAnsi="Arial" w:cs="Arial"/>
          <w:b/>
          <w:sz w:val="28"/>
          <w:szCs w:val="28"/>
          <w:lang w:val="en-GB" w:eastAsia="zh-CN"/>
        </w:rPr>
        <w:t>Outside the Lesson Plan Hours)</w:t>
      </w:r>
    </w:p>
    <w:p w:rsidR="000C0AD8" w:rsidRPr="000C0AD8" w:rsidRDefault="000C0AD8" w:rsidP="000C0AD8">
      <w:pPr>
        <w:ind w:right="-766"/>
        <w:jc w:val="both"/>
        <w:rPr>
          <w:rFonts w:ascii="Arial" w:eastAsia="SimSun" w:hAnsi="Arial"/>
          <w:color w:val="000000"/>
          <w:sz w:val="10"/>
          <w:szCs w:val="10"/>
          <w:lang w:val="en-GB"/>
        </w:rPr>
      </w:pPr>
    </w:p>
    <w:p w:rsidR="000C0AD8" w:rsidRPr="000C0AD8" w:rsidRDefault="000C0AD8" w:rsidP="000C0AD8">
      <w:pPr>
        <w:numPr>
          <w:ilvl w:val="0"/>
          <w:numId w:val="11"/>
        </w:numPr>
        <w:spacing w:after="240"/>
        <w:ind w:left="0" w:right="-766"/>
        <w:jc w:val="both"/>
        <w:rPr>
          <w:rFonts w:ascii="Arial" w:eastAsia="SimSun" w:hAnsi="Arial"/>
          <w:color w:val="000000"/>
          <w:sz w:val="22"/>
          <w:szCs w:val="24"/>
          <w:lang w:val="en-GB"/>
        </w:rPr>
      </w:pPr>
      <w:r w:rsidRPr="000C0AD8">
        <w:rPr>
          <w:rFonts w:ascii="Arial" w:eastAsia="SimSun" w:hAnsi="Arial"/>
          <w:color w:val="000000"/>
          <w:sz w:val="22"/>
          <w:szCs w:val="24"/>
          <w:lang w:val="en-GB"/>
        </w:rPr>
        <w:t xml:space="preserve">Blended Learning Activity - </w:t>
      </w:r>
      <w:proofErr w:type="spellStart"/>
      <w:r w:rsidRPr="000C0AD8">
        <w:rPr>
          <w:rFonts w:ascii="Arial" w:eastAsia="SimSun" w:hAnsi="Arial"/>
          <w:color w:val="000000"/>
          <w:sz w:val="22"/>
          <w:szCs w:val="24"/>
          <w:lang w:val="en-GB"/>
        </w:rPr>
        <w:t>EAbot</w:t>
      </w:r>
      <w:proofErr w:type="spellEnd"/>
      <w:r w:rsidRPr="000C0AD8">
        <w:rPr>
          <w:rFonts w:ascii="Arial" w:eastAsia="SimSun" w:hAnsi="Arial"/>
          <w:color w:val="000000"/>
          <w:sz w:val="22"/>
          <w:szCs w:val="24"/>
          <w:lang w:val="en-GB"/>
        </w:rPr>
        <w:t xml:space="preserve">                                                   - 30 Minutes       </w:t>
      </w:r>
    </w:p>
    <w:p w:rsidR="000C0AD8" w:rsidRPr="000C0AD8" w:rsidRDefault="000C0AD8" w:rsidP="000C0AD8">
      <w:pPr>
        <w:rPr>
          <w:rFonts w:ascii="Arial" w:hAnsi="Arial" w:cs="Arial"/>
          <w:b/>
          <w:u w:val="single"/>
          <w:lang w:val="en-GB"/>
        </w:rPr>
      </w:pPr>
    </w:p>
    <w:p w:rsidR="000C0AD8" w:rsidRPr="000C0AD8" w:rsidRDefault="000C0AD8" w:rsidP="000C0AD8">
      <w:pPr>
        <w:rPr>
          <w:rFonts w:ascii="Arial" w:hAnsi="Arial" w:cs="Arial"/>
          <w:b/>
          <w:u w:val="single"/>
          <w:lang w:val="en-GB"/>
        </w:rPr>
      </w:pPr>
    </w:p>
    <w:p w:rsidR="000C0AD8" w:rsidRPr="000C0AD8" w:rsidRDefault="000C0AD8" w:rsidP="000C0AD8">
      <w:pPr>
        <w:rPr>
          <w:rFonts w:ascii="Arial" w:hAnsi="Arial" w:cs="Arial"/>
          <w:b/>
          <w:u w:val="single"/>
          <w:lang w:val="en-GB"/>
        </w:rPr>
      </w:pPr>
    </w:p>
    <w:p w:rsidR="000C0AD8" w:rsidRPr="00B324AA" w:rsidRDefault="000C0AD8" w:rsidP="000C0AD8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 w:rsidRPr="00B324AA">
        <w:rPr>
          <w:rFonts w:ascii="Arial" w:hAnsi="Arial" w:cs="Arial"/>
          <w:b/>
          <w:sz w:val="22"/>
          <w:szCs w:val="22"/>
          <w:lang w:val="en-GB"/>
        </w:rPr>
        <w:t>2c) E-learning - 3 hours</w:t>
      </w:r>
    </w:p>
    <w:p w:rsidR="000C0AD8" w:rsidRPr="00B324AA" w:rsidRDefault="000C0AD8" w:rsidP="000C0AD8">
      <w:pPr>
        <w:spacing w:line="360" w:lineRule="auto"/>
        <w:rPr>
          <w:rFonts w:ascii="Arial" w:eastAsia="MS PGothic" w:hAnsi="Arial" w:cs="Arial"/>
          <w:color w:val="000000"/>
          <w:sz w:val="22"/>
          <w:szCs w:val="22"/>
          <w:lang w:val="en-GB"/>
        </w:rPr>
      </w:pPr>
      <w:r w:rsidRPr="00B324AA">
        <w:rPr>
          <w:rFonts w:ascii="Arial" w:eastAsia="MS PGothic" w:hAnsi="Arial" w:cs="Arial"/>
          <w:color w:val="000000"/>
          <w:sz w:val="22"/>
          <w:szCs w:val="22"/>
          <w:lang w:val="en-GB"/>
        </w:rPr>
        <w:t>Ability 1. Identify symptoms that could lead to potential problem at the workplace</w:t>
      </w:r>
    </w:p>
    <w:p w:rsidR="000C0AD8" w:rsidRPr="00B324AA" w:rsidRDefault="000C0AD8" w:rsidP="000C0AD8">
      <w:pPr>
        <w:spacing w:line="360" w:lineRule="auto"/>
        <w:rPr>
          <w:rFonts w:ascii="Arial" w:eastAsia="MS PGothic" w:hAnsi="Arial" w:cs="Arial"/>
          <w:color w:val="000000"/>
          <w:sz w:val="22"/>
          <w:szCs w:val="22"/>
          <w:lang w:val="en-GB"/>
        </w:rPr>
      </w:pPr>
      <w:r w:rsidRPr="00B324AA">
        <w:rPr>
          <w:rFonts w:ascii="Arial" w:eastAsia="MS PGothic" w:hAnsi="Arial" w:cs="Arial"/>
          <w:color w:val="000000"/>
          <w:sz w:val="22"/>
          <w:szCs w:val="22"/>
          <w:lang w:val="en-GB"/>
        </w:rPr>
        <w:t xml:space="preserve">Ability 2. Articulate problems in a clear and concise manner </w:t>
      </w:r>
    </w:p>
    <w:p w:rsidR="000C0AD8" w:rsidRPr="00B324AA" w:rsidRDefault="000C0AD8" w:rsidP="000C0AD8">
      <w:pPr>
        <w:spacing w:line="360" w:lineRule="auto"/>
        <w:rPr>
          <w:rFonts w:ascii="Arial" w:eastAsia="MS PGothic" w:hAnsi="Arial" w:cs="Arial"/>
          <w:color w:val="000000"/>
          <w:sz w:val="22"/>
          <w:szCs w:val="22"/>
          <w:lang w:val="en-GB"/>
        </w:rPr>
      </w:pPr>
      <w:r w:rsidRPr="00B324AA">
        <w:rPr>
          <w:rFonts w:ascii="Arial" w:eastAsia="MS PGothic" w:hAnsi="Arial" w:cs="Arial"/>
          <w:color w:val="000000"/>
          <w:sz w:val="22"/>
          <w:szCs w:val="22"/>
          <w:lang w:val="en-GB"/>
        </w:rPr>
        <w:t>Ability 3. Provide recommendations to resolve the issues at hand</w:t>
      </w:r>
    </w:p>
    <w:p w:rsidR="000C0AD8" w:rsidRPr="00B324AA" w:rsidRDefault="000C0AD8" w:rsidP="000C0AD8">
      <w:pPr>
        <w:spacing w:line="360" w:lineRule="auto"/>
        <w:rPr>
          <w:rFonts w:ascii="Arial" w:eastAsia="MS PGothic" w:hAnsi="Arial" w:cs="Arial"/>
          <w:color w:val="000000"/>
          <w:sz w:val="22"/>
          <w:szCs w:val="22"/>
          <w:lang w:val="en-GB"/>
        </w:rPr>
      </w:pPr>
      <w:r w:rsidRPr="00B324AA">
        <w:rPr>
          <w:rFonts w:ascii="Arial" w:eastAsia="MS PGothic" w:hAnsi="Arial" w:cs="Arial"/>
          <w:color w:val="000000"/>
          <w:sz w:val="22"/>
          <w:szCs w:val="22"/>
          <w:lang w:val="en-GB"/>
        </w:rPr>
        <w:t>Ability 5. Analyse relevant information surrounding the perceived problems</w:t>
      </w:r>
    </w:p>
    <w:p w:rsidR="000C0AD8" w:rsidRPr="00B324AA" w:rsidRDefault="000C0AD8" w:rsidP="000C0AD8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 w:rsidRPr="00B324AA">
        <w:rPr>
          <w:rFonts w:ascii="Arial" w:eastAsia="MS PGothic" w:hAnsi="Arial" w:cs="Arial"/>
          <w:color w:val="000000"/>
          <w:sz w:val="22"/>
          <w:szCs w:val="22"/>
          <w:lang w:val="en-GB"/>
        </w:rPr>
        <w:t>Ability 7. Analyse the root causes of the problems at the workplace using appropriate problem solving tools and techniques</w:t>
      </w:r>
    </w:p>
    <w:p w:rsidR="000C0AD8" w:rsidRPr="00B324AA" w:rsidRDefault="000C0AD8" w:rsidP="000C0AD8">
      <w:pPr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0C0AD8" w:rsidRPr="00B324AA" w:rsidRDefault="000C0AD8" w:rsidP="000C0AD8">
      <w:pPr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B324AA">
        <w:rPr>
          <w:rFonts w:ascii="Arial" w:hAnsi="Arial" w:cs="Arial"/>
          <w:b/>
          <w:sz w:val="22"/>
          <w:szCs w:val="22"/>
          <w:u w:val="single"/>
          <w:lang w:val="en-GB"/>
        </w:rPr>
        <w:t>Explanation</w:t>
      </w:r>
    </w:p>
    <w:p w:rsidR="000C0AD8" w:rsidRPr="00B324AA" w:rsidRDefault="000C0AD8" w:rsidP="000C0AD8">
      <w:pPr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0C0AD8" w:rsidRPr="00B324AA" w:rsidRDefault="000C0AD8" w:rsidP="000C0AD8">
      <w:pPr>
        <w:jc w:val="both"/>
        <w:rPr>
          <w:rFonts w:ascii="Arial" w:hAnsi="Arial" w:cs="Arial"/>
          <w:sz w:val="22"/>
          <w:szCs w:val="22"/>
          <w:lang w:val="en-GB"/>
        </w:rPr>
      </w:pPr>
      <w:r w:rsidRPr="00B324AA">
        <w:rPr>
          <w:rFonts w:ascii="Arial" w:hAnsi="Arial" w:cs="Arial"/>
          <w:sz w:val="22"/>
          <w:szCs w:val="22"/>
          <w:lang w:val="en-GB"/>
        </w:rPr>
        <w:t xml:space="preserve">Learners are required to complete all the e-learning modules after attending each day classroom facilitated training. This is to ensure that they have reasonable knowledge of the topics covered. </w:t>
      </w:r>
    </w:p>
    <w:p w:rsidR="000C0AD8" w:rsidRPr="00B324AA" w:rsidRDefault="000C0AD8" w:rsidP="000C0AD8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0C0AD8" w:rsidRPr="00B324AA" w:rsidRDefault="000C0AD8" w:rsidP="000C0AD8">
      <w:pPr>
        <w:jc w:val="both"/>
        <w:rPr>
          <w:rFonts w:ascii="Arial" w:hAnsi="Arial" w:cs="Arial"/>
          <w:sz w:val="22"/>
          <w:szCs w:val="22"/>
          <w:lang w:val="en-GB"/>
        </w:rPr>
      </w:pPr>
      <w:r w:rsidRPr="00B324AA">
        <w:rPr>
          <w:rFonts w:ascii="Arial" w:hAnsi="Arial" w:cs="Arial"/>
          <w:sz w:val="22"/>
          <w:szCs w:val="22"/>
          <w:lang w:val="en-GB"/>
        </w:rPr>
        <w:t xml:space="preserve">Learners will be given ample opportunity to share their thoughts and inputs with their trainers off-line via email, </w:t>
      </w:r>
      <w:proofErr w:type="spellStart"/>
      <w:r w:rsidRPr="00B324AA">
        <w:rPr>
          <w:rFonts w:ascii="Arial" w:hAnsi="Arial" w:cs="Arial"/>
          <w:sz w:val="22"/>
          <w:szCs w:val="22"/>
          <w:lang w:val="en-GB"/>
        </w:rPr>
        <w:t>echat</w:t>
      </w:r>
      <w:proofErr w:type="spellEnd"/>
      <w:r w:rsidRPr="00B324AA">
        <w:rPr>
          <w:rFonts w:ascii="Arial" w:hAnsi="Arial" w:cs="Arial"/>
          <w:sz w:val="22"/>
          <w:szCs w:val="22"/>
          <w:lang w:val="en-GB"/>
        </w:rPr>
        <w:t>, phone, etc. They can contact their trainers at any time during the respective module 24/7.</w:t>
      </w:r>
    </w:p>
    <w:p w:rsidR="000C0AD8" w:rsidRPr="00B324AA" w:rsidRDefault="000C0AD8" w:rsidP="000C0AD8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0C0AD8" w:rsidRPr="00B324AA" w:rsidRDefault="000C0AD8" w:rsidP="000C0AD8">
      <w:pPr>
        <w:jc w:val="both"/>
        <w:rPr>
          <w:rFonts w:ascii="Arial" w:hAnsi="Arial"/>
          <w:sz w:val="22"/>
          <w:szCs w:val="22"/>
          <w:lang w:val="en-GB"/>
        </w:rPr>
      </w:pPr>
      <w:r w:rsidRPr="00B324AA">
        <w:rPr>
          <w:rFonts w:ascii="Arial" w:hAnsi="Arial" w:cs="Arial"/>
          <w:sz w:val="22"/>
          <w:szCs w:val="22"/>
          <w:lang w:val="en-GB"/>
        </w:rPr>
        <w:t>Additional time are allotted during classroom facilitated training for Q&amp;A. Trainer will conduct quick revision but ensure that all trainees have proper understanding of the topics. Trainer may share the self-assessment questions and answers with the trainees as a form of revision.</w:t>
      </w:r>
    </w:p>
    <w:p w:rsidR="000C0AD8" w:rsidRPr="00B324AA" w:rsidRDefault="000C0AD8" w:rsidP="000C0AD8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0C0AD8" w:rsidRPr="00B324AA" w:rsidRDefault="000C0AD8" w:rsidP="000C0AD8">
      <w:pPr>
        <w:jc w:val="both"/>
        <w:rPr>
          <w:rFonts w:ascii="Arial" w:hAnsi="Arial" w:cs="Arial"/>
          <w:sz w:val="22"/>
          <w:szCs w:val="22"/>
          <w:lang w:val="en-GB"/>
        </w:rPr>
      </w:pPr>
      <w:r w:rsidRPr="00B324AA">
        <w:rPr>
          <w:rFonts w:ascii="Arial" w:hAnsi="Arial" w:cs="Arial"/>
          <w:sz w:val="22"/>
          <w:szCs w:val="22"/>
          <w:lang w:val="en-GB"/>
        </w:rPr>
        <w:t xml:space="preserve">Trainees will be encouraged to give feedback. Survey forms will be issued to these trainees to obtain feedback on their e-learning experiences. These feedback will be taken into consideration to continually improve the e-learning process. </w:t>
      </w:r>
    </w:p>
    <w:p w:rsidR="000C0AD8" w:rsidRPr="00B324AA" w:rsidRDefault="000C0AD8" w:rsidP="000C0AD8">
      <w:pPr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0C0AD8" w:rsidRPr="000C0AD8" w:rsidRDefault="000C0AD8" w:rsidP="000C0AD8">
      <w:pPr>
        <w:rPr>
          <w:rFonts w:ascii="Arial" w:hAnsi="Arial" w:cs="Arial"/>
          <w:b/>
          <w:u w:val="single"/>
          <w:lang w:val="en-GB"/>
        </w:rPr>
      </w:pPr>
    </w:p>
    <w:p w:rsidR="000C0AD8" w:rsidRPr="000C0AD8" w:rsidRDefault="000C0AD8" w:rsidP="000C0AD8">
      <w:pPr>
        <w:rPr>
          <w:rFonts w:ascii="Arial" w:hAnsi="Arial" w:cs="Arial"/>
          <w:b/>
          <w:u w:val="single"/>
          <w:lang w:val="en-GB"/>
        </w:rPr>
      </w:pPr>
    </w:p>
    <w:p w:rsidR="000C0AD8" w:rsidRPr="000C0AD8" w:rsidRDefault="000C0AD8" w:rsidP="000C0AD8">
      <w:pPr>
        <w:rPr>
          <w:rFonts w:ascii="Arial" w:hAnsi="Arial" w:cs="Arial"/>
          <w:b/>
          <w:u w:val="single"/>
          <w:lang w:val="en-GB"/>
        </w:rPr>
        <w:sectPr w:rsidR="000C0AD8" w:rsidRPr="000C0AD8" w:rsidSect="00705921"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440" w:right="1560" w:bottom="1440" w:left="1797" w:header="567" w:footer="709" w:gutter="0"/>
          <w:cols w:space="708"/>
          <w:docGrid w:linePitch="360"/>
        </w:sectPr>
      </w:pPr>
    </w:p>
    <w:p w:rsidR="000C0AD8" w:rsidRPr="000C0AD8" w:rsidRDefault="000C0AD8" w:rsidP="000C0AD8">
      <w:pPr>
        <w:rPr>
          <w:rFonts w:ascii="Arial" w:hAnsi="Arial" w:cs="Arial"/>
          <w:b/>
          <w:u w:val="single"/>
          <w:lang w:val="en-GB"/>
        </w:rPr>
      </w:pPr>
    </w:p>
    <w:p w:rsidR="006C0017" w:rsidRPr="006C0017" w:rsidRDefault="006C0017" w:rsidP="006C0017">
      <w:pPr>
        <w:spacing w:after="240"/>
        <w:ind w:left="993" w:hanging="284"/>
        <w:jc w:val="both"/>
        <w:rPr>
          <w:rFonts w:ascii="Arial" w:hAnsi="Arial"/>
          <w:b/>
          <w:sz w:val="48"/>
          <w:szCs w:val="48"/>
          <w:lang w:val="en-GB"/>
        </w:rPr>
      </w:pPr>
      <w:r w:rsidRPr="006C0017">
        <w:rPr>
          <w:rFonts w:ascii="Arial" w:hAnsi="Arial"/>
          <w:b/>
          <w:sz w:val="48"/>
          <w:szCs w:val="48"/>
          <w:lang w:val="en-GB"/>
        </w:rPr>
        <w:t>Lesson Plan</w:t>
      </w:r>
    </w:p>
    <w:p w:rsidR="006C0017" w:rsidRDefault="006C0017" w:rsidP="006C0017"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  <w:r w:rsidRPr="006C0017">
        <w:rPr>
          <w:rFonts w:ascii="Arial" w:hAnsi="Arial"/>
          <w:b/>
          <w:color w:val="0000FF"/>
          <w:sz w:val="36"/>
          <w:szCs w:val="36"/>
          <w:lang w:val="en-GB"/>
        </w:rPr>
        <w:t xml:space="preserve">(Day-1) 8.00am to 7.00PM (9 </w:t>
      </w:r>
      <w:proofErr w:type="gramStart"/>
      <w:r w:rsidRPr="006C0017">
        <w:rPr>
          <w:rFonts w:ascii="Arial" w:hAnsi="Arial"/>
          <w:b/>
          <w:color w:val="0000FF"/>
          <w:sz w:val="36"/>
          <w:szCs w:val="36"/>
          <w:lang w:val="en-GB"/>
        </w:rPr>
        <w:t>Hours  30</w:t>
      </w:r>
      <w:proofErr w:type="gramEnd"/>
      <w:r w:rsidRPr="006C0017">
        <w:rPr>
          <w:rFonts w:ascii="Arial" w:hAnsi="Arial"/>
          <w:b/>
          <w:color w:val="0000FF"/>
          <w:sz w:val="36"/>
          <w:szCs w:val="36"/>
          <w:lang w:val="en-GB"/>
        </w:rPr>
        <w:t xml:space="preserve"> Minutes)</w:t>
      </w:r>
    </w:p>
    <w:tbl>
      <w:tblPr>
        <w:tblW w:w="1050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797"/>
        <w:gridCol w:w="4564"/>
        <w:gridCol w:w="1106"/>
        <w:gridCol w:w="967"/>
        <w:gridCol w:w="832"/>
      </w:tblGrid>
      <w:tr w:rsidR="006C0017" w:rsidRPr="006C0017" w:rsidTr="0085524B">
        <w:trPr>
          <w:trHeight w:val="261"/>
        </w:trPr>
        <w:tc>
          <w:tcPr>
            <w:tcW w:w="1243" w:type="dxa"/>
            <w:vMerge w:val="restart"/>
            <w:shd w:val="clear" w:color="auto" w:fill="BDD6EE"/>
          </w:tcPr>
          <w:p w:rsidR="006C0017" w:rsidRPr="006C0017" w:rsidRDefault="006C0017" w:rsidP="0085524B">
            <w:pPr>
              <w:spacing w:after="120"/>
              <w:ind w:left="-81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Time / Duration</w:t>
            </w:r>
          </w:p>
        </w:tc>
        <w:tc>
          <w:tcPr>
            <w:tcW w:w="6361" w:type="dxa"/>
            <w:gridSpan w:val="2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sz w:val="28"/>
                <w:szCs w:val="28"/>
                <w:lang w:val="en-SG" w:eastAsia="en-SG"/>
              </w:rPr>
              <w:t>Contents</w:t>
            </w:r>
          </w:p>
        </w:tc>
        <w:tc>
          <w:tcPr>
            <w:tcW w:w="1106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proofErr w:type="spellStart"/>
            <w:r w:rsidRPr="006C0017">
              <w:rPr>
                <w:rFonts w:ascii="Arial" w:hAnsi="Arial" w:cs="Arial"/>
                <w:b/>
                <w:lang w:val="en-SG" w:eastAsia="en-SG"/>
              </w:rPr>
              <w:t>Instruc-tional</w:t>
            </w:r>
            <w:proofErr w:type="spellEnd"/>
            <w:r w:rsidRPr="006C0017">
              <w:rPr>
                <w:rFonts w:ascii="Arial" w:hAnsi="Arial" w:cs="Arial"/>
                <w:b/>
                <w:lang w:val="en-SG" w:eastAsia="en-SG"/>
              </w:rPr>
              <w:t xml:space="preserve">  </w:t>
            </w:r>
          </w:p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 xml:space="preserve">Mode / </w:t>
            </w:r>
            <w:r w:rsidRPr="006C0017">
              <w:rPr>
                <w:rFonts w:ascii="Arial" w:hAnsi="Arial" w:cs="Arial"/>
                <w:b/>
                <w:sz w:val="18"/>
                <w:szCs w:val="18"/>
                <w:lang w:val="en-SG" w:eastAsia="en-SG"/>
              </w:rPr>
              <w:t>Technique</w:t>
            </w:r>
          </w:p>
        </w:tc>
        <w:tc>
          <w:tcPr>
            <w:tcW w:w="967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spacing w:before="49"/>
              <w:ind w:right="-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pacing w:val="3"/>
                <w:w w:val="99"/>
                <w:sz w:val="18"/>
                <w:szCs w:val="18"/>
              </w:rPr>
              <w:t>T</w:t>
            </w:r>
            <w:r w:rsidRPr="006C0017">
              <w:rPr>
                <w:rFonts w:ascii="Arial" w:eastAsia="Arial" w:hAnsi="Arial" w:cs="Arial"/>
                <w:b/>
                <w:spacing w:val="-1"/>
                <w:w w:val="99"/>
                <w:sz w:val="18"/>
                <w:szCs w:val="18"/>
              </w:rPr>
              <w:t>r</w:t>
            </w:r>
            <w:r w:rsidRPr="006C0017"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aining</w:t>
            </w:r>
          </w:p>
          <w:p w:rsidR="006C0017" w:rsidRPr="006C0017" w:rsidRDefault="006C0017" w:rsidP="006C0017">
            <w:pPr>
              <w:ind w:right="-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pacing w:val="-5"/>
                <w:w w:val="99"/>
                <w:sz w:val="18"/>
                <w:szCs w:val="18"/>
              </w:rPr>
              <w:t>A</w:t>
            </w:r>
            <w:r w:rsidRPr="006C0017">
              <w:rPr>
                <w:rFonts w:ascii="Arial" w:eastAsia="Arial" w:hAnsi="Arial" w:cs="Arial"/>
                <w:b/>
                <w:spacing w:val="2"/>
                <w:w w:val="99"/>
                <w:sz w:val="18"/>
                <w:szCs w:val="18"/>
              </w:rPr>
              <w:t>i</w:t>
            </w:r>
            <w:r w:rsidRPr="006C0017">
              <w:rPr>
                <w:rFonts w:ascii="Arial" w:eastAsia="Arial" w:hAnsi="Arial" w:cs="Arial"/>
                <w:b/>
                <w:spacing w:val="3"/>
                <w:w w:val="99"/>
                <w:sz w:val="18"/>
                <w:szCs w:val="18"/>
              </w:rPr>
              <w:t>d</w:t>
            </w:r>
            <w:r w:rsidRPr="006C0017"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s</w:t>
            </w:r>
          </w:p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(</w:t>
            </w:r>
            <w:r w:rsidRPr="006C0017">
              <w:rPr>
                <w:rFonts w:ascii="Arial" w:eastAsia="Arial" w:hAnsi="Arial" w:cs="Arial"/>
                <w:b/>
                <w:sz w:val="18"/>
                <w:szCs w:val="18"/>
              </w:rPr>
              <w:t>T</w:t>
            </w:r>
            <w:r w:rsidRPr="006C0017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G</w:t>
            </w:r>
            <w:r w:rsidRPr="006C0017">
              <w:rPr>
                <w:rFonts w:ascii="Arial" w:eastAsia="Arial" w:hAnsi="Arial" w:cs="Arial"/>
                <w:b/>
                <w:sz w:val="18"/>
                <w:szCs w:val="18"/>
              </w:rPr>
              <w:t>,</w:t>
            </w:r>
            <w:r w:rsidRPr="006C0017">
              <w:rPr>
                <w:rFonts w:ascii="Arial" w:eastAsia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6C0017"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L</w:t>
            </w:r>
            <w:r w:rsidRPr="006C0017">
              <w:rPr>
                <w:rFonts w:ascii="Arial" w:eastAsia="Arial" w:hAnsi="Arial" w:cs="Arial"/>
                <w:b/>
                <w:spacing w:val="2"/>
                <w:w w:val="99"/>
                <w:sz w:val="18"/>
                <w:szCs w:val="18"/>
              </w:rPr>
              <w:t>G</w:t>
            </w:r>
            <w:r w:rsidRPr="006C0017"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,PPT)</w:t>
            </w:r>
          </w:p>
        </w:tc>
        <w:tc>
          <w:tcPr>
            <w:tcW w:w="832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Slide</w:t>
            </w:r>
          </w:p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No</w:t>
            </w:r>
          </w:p>
        </w:tc>
      </w:tr>
      <w:tr w:rsidR="006C0017" w:rsidRPr="006C0017" w:rsidTr="0085524B">
        <w:trPr>
          <w:trHeight w:val="261"/>
        </w:trPr>
        <w:tc>
          <w:tcPr>
            <w:tcW w:w="1243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1797" w:type="dxa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Performance Statements / Underpinning Knowledge / Topics</w:t>
            </w:r>
          </w:p>
        </w:tc>
        <w:tc>
          <w:tcPr>
            <w:tcW w:w="4564" w:type="dxa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Sub Topics</w:t>
            </w:r>
          </w:p>
        </w:tc>
        <w:tc>
          <w:tcPr>
            <w:tcW w:w="1106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967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832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</w:tr>
      <w:tr w:rsidR="006C0017" w:rsidRPr="006C0017" w:rsidTr="0085524B">
        <w:trPr>
          <w:trHeight w:val="2506"/>
        </w:trPr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20" w:lineRule="exact"/>
              <w:rPr>
                <w:sz w:val="18"/>
                <w:szCs w:val="18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8.00 AM – 8.30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C0017">
              <w:rPr>
                <w:rFonts w:ascii="Arial" w:hAnsi="Arial" w:cs="Arial"/>
                <w:b/>
                <w:bCs/>
                <w:sz w:val="22"/>
                <w:szCs w:val="22"/>
                <w:lang w:val="en-SG" w:eastAsia="en-SG"/>
              </w:rPr>
              <w:t>(30 Minutes)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E82E67" w:rsidP="006C0017">
            <w:pPr>
              <w:rPr>
                <w:rFonts w:ascii="Arial" w:hAnsi="Arial" w:cs="Arial"/>
                <w:sz w:val="22"/>
                <w:szCs w:val="22"/>
              </w:rPr>
            </w:pPr>
            <w:r w:rsidRPr="0030232C">
              <w:rPr>
                <w:rFonts w:ascii="Arial" w:eastAsia="Arial" w:hAnsi="Arial" w:cs="Arial"/>
                <w:noProof/>
                <w:sz w:val="48"/>
                <w:szCs w:val="48"/>
                <w:lang w:val="en-IN" w:eastAsia="zh-CN" w:bidi="b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714C421" wp14:editId="42B4E441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1248410</wp:posOffset>
                      </wp:positionV>
                      <wp:extent cx="647700" cy="556260"/>
                      <wp:effectExtent l="0" t="0" r="19050" b="15240"/>
                      <wp:wrapNone/>
                      <wp:docPr id="23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5562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27C41" w:rsidRDefault="00327C41" w:rsidP="00E82E6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:lang w:val="en-SG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tlCol="0" anchor="ctr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14C421" id="_x0000_s1042" style="position:absolute;margin-left:33.3pt;margin-top:98.3pt;width:51pt;height:43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" fillcolor="#4f81bd" strokecolor="#385d8a" strokeweight="2pt">
                      <v:textbox>
                        <w:txbxContent>
                          <w:p w:rsidR="00327C41" w:rsidRDefault="00327C41" w:rsidP="00E82E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tabs>
                <w:tab w:val="left" w:pos="2772"/>
              </w:tabs>
              <w:spacing w:before="60" w:after="60"/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  <w:lang w:val="en-SG" w:eastAsia="en-SG"/>
              </w:rPr>
              <w:t xml:space="preserve">Introduction </w:t>
            </w:r>
          </w:p>
          <w:p w:rsidR="006C0017" w:rsidRPr="006C0017" w:rsidRDefault="006C0017" w:rsidP="006C0017">
            <w:pPr>
              <w:numPr>
                <w:ilvl w:val="0"/>
                <w:numId w:val="48"/>
              </w:numPr>
              <w:tabs>
                <w:tab w:val="left" w:pos="2772"/>
              </w:tabs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hAnsi="Arial" w:cs="Arial"/>
                <w:bCs/>
                <w:color w:val="000000"/>
                <w:sz w:val="22"/>
                <w:szCs w:val="22"/>
                <w:lang w:val="en-SG" w:eastAsia="en-SG"/>
              </w:rPr>
              <w:t>Self-introduction and getting to know participants</w:t>
            </w:r>
          </w:p>
          <w:p w:rsidR="006C0017" w:rsidRPr="006C0017" w:rsidRDefault="006C0017" w:rsidP="006C0017">
            <w:pPr>
              <w:numPr>
                <w:ilvl w:val="0"/>
                <w:numId w:val="48"/>
              </w:numPr>
              <w:tabs>
                <w:tab w:val="left" w:pos="2772"/>
              </w:tabs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hAnsi="Arial" w:cs="Arial"/>
                <w:bCs/>
                <w:color w:val="000000"/>
                <w:sz w:val="22"/>
                <w:szCs w:val="22"/>
                <w:lang w:val="en-SG" w:eastAsia="en-SG"/>
              </w:rPr>
              <w:t>Safety and evacuation procedures</w:t>
            </w:r>
          </w:p>
          <w:p w:rsidR="006C0017" w:rsidRPr="006C0017" w:rsidRDefault="006C0017" w:rsidP="006C0017">
            <w:pPr>
              <w:numPr>
                <w:ilvl w:val="0"/>
                <w:numId w:val="48"/>
              </w:num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C0017">
              <w:rPr>
                <w:rFonts w:ascii="Arial" w:eastAsia="SimSun" w:hAnsi="Arial" w:cs="Arial"/>
                <w:color w:val="000000"/>
                <w:sz w:val="22"/>
                <w:szCs w:val="22"/>
                <w:lang w:val="en-SG" w:eastAsia="zh-CN"/>
              </w:rPr>
              <w:t>Overview of Competency Unit</w:t>
            </w:r>
          </w:p>
          <w:p w:rsidR="006C0017" w:rsidRPr="006C0017" w:rsidRDefault="006C0017" w:rsidP="006C0017">
            <w:pPr>
              <w:numPr>
                <w:ilvl w:val="0"/>
                <w:numId w:val="48"/>
              </w:num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C0017">
              <w:rPr>
                <w:rFonts w:ascii="Arial" w:eastAsia="SimSun" w:hAnsi="Arial" w:cs="Arial"/>
                <w:color w:val="000000"/>
                <w:sz w:val="22"/>
                <w:szCs w:val="22"/>
                <w:lang w:val="en-SG" w:eastAsia="zh-CN"/>
              </w:rPr>
              <w:t>Training Delivery</w:t>
            </w:r>
          </w:p>
          <w:p w:rsidR="006C0017" w:rsidRPr="006C0017" w:rsidRDefault="006C0017" w:rsidP="006C0017">
            <w:pPr>
              <w:numPr>
                <w:ilvl w:val="0"/>
                <w:numId w:val="48"/>
              </w:num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C0017">
              <w:rPr>
                <w:rFonts w:ascii="Arial" w:eastAsia="SimSun" w:hAnsi="Arial" w:cs="Arial"/>
                <w:color w:val="000000"/>
                <w:sz w:val="22"/>
                <w:szCs w:val="22"/>
                <w:lang w:val="en-SG" w:eastAsia="zh-CN"/>
              </w:rPr>
              <w:t>Assessment Requirements</w:t>
            </w:r>
          </w:p>
          <w:p w:rsidR="006C0017" w:rsidRPr="006C0017" w:rsidRDefault="006C0017" w:rsidP="006C0017">
            <w:pPr>
              <w:numPr>
                <w:ilvl w:val="0"/>
                <w:numId w:val="48"/>
              </w:numPr>
              <w:tabs>
                <w:tab w:val="left" w:pos="360"/>
              </w:tabs>
              <w:spacing w:before="60" w:after="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SimSun" w:hAnsi="Arial" w:cs="Arial"/>
                <w:color w:val="000000"/>
                <w:sz w:val="22"/>
                <w:szCs w:val="22"/>
                <w:lang w:val="en-SG" w:eastAsia="zh-CN"/>
              </w:rPr>
              <w:t>Explanation on e-learning modules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>ture</w:t>
            </w: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sc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>u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ss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>on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 w:cs="Arial"/>
                <w:sz w:val="22"/>
                <w:szCs w:val="22"/>
                <w:lang w:val="en-GB"/>
              </w:rPr>
              <w:t>1 -13</w:t>
            </w:r>
          </w:p>
        </w:tc>
      </w:tr>
      <w:tr w:rsidR="006C0017" w:rsidRPr="006C0017" w:rsidTr="0085524B">
        <w:trPr>
          <w:trHeight w:val="2482"/>
        </w:trPr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8.30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 –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10.00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(1 Hour 30 Minutes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  <w:t xml:space="preserve">A1.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  <w:t>Identify symptoms that could lead to potential problem at the workplace</w:t>
            </w:r>
          </w:p>
        </w:tc>
        <w:tc>
          <w:tcPr>
            <w:tcW w:w="4564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4"/>
                <w:szCs w:val="24"/>
                <w:lang w:val="en-SG"/>
              </w:rPr>
            </w:pPr>
            <w:r w:rsidRPr="006C0017">
              <w:rPr>
                <w:rFonts w:ascii="Calibri" w:eastAsia="Calibri" w:hAnsi="Calibri"/>
                <w:sz w:val="22"/>
                <w:szCs w:val="22"/>
                <w:lang w:val="en-SG"/>
              </w:rPr>
              <w:t xml:space="preserve"> </w:t>
            </w:r>
            <w:r w:rsidRPr="006C0017">
              <w:rPr>
                <w:rFonts w:ascii="Arial" w:eastAsia="Calibri" w:hAnsi="Arial" w:cs="Arial"/>
                <w:sz w:val="24"/>
                <w:szCs w:val="24"/>
                <w:lang w:val="en-SG"/>
              </w:rPr>
              <w:t>K1. Sources from which symptoms of potential problems may be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4"/>
                <w:szCs w:val="24"/>
                <w:lang w:val="en-SG"/>
              </w:rPr>
            </w:pPr>
            <w:r w:rsidRPr="006C0017">
              <w:rPr>
                <w:rFonts w:ascii="Arial" w:eastAsia="Calibri" w:hAnsi="Arial" w:cs="Arial"/>
                <w:sz w:val="24"/>
                <w:szCs w:val="24"/>
                <w:lang w:val="en-SG"/>
              </w:rPr>
              <w:t xml:space="preserve">Identified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4"/>
                <w:szCs w:val="24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Calibri" w:eastAsia="Calibri" w:hAnsi="Calibri"/>
                <w:sz w:val="22"/>
                <w:szCs w:val="22"/>
                <w:lang w:val="en-SG"/>
              </w:rPr>
            </w:pPr>
            <w:r w:rsidRPr="006C0017">
              <w:rPr>
                <w:rFonts w:ascii="Arial" w:eastAsia="CIDFont+F5" w:hAnsi="Arial" w:cs="Arial"/>
                <w:color w:val="FF0000"/>
                <w:u w:val="single"/>
                <w:lang w:val="en-SG" w:eastAsia="en-SG"/>
              </w:rPr>
              <w:t>E-Learning Revision 5 Minutes (Part 1)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Q &amp; A</w:t>
            </w:r>
          </w:p>
        </w:tc>
        <w:tc>
          <w:tcPr>
            <w:tcW w:w="967" w:type="dxa"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832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 w:cs="Arial"/>
                <w:sz w:val="22"/>
                <w:szCs w:val="22"/>
                <w:lang w:val="en-GB"/>
              </w:rPr>
              <w:t>14- 27</w:t>
            </w:r>
          </w:p>
        </w:tc>
      </w:tr>
      <w:tr w:rsidR="006C0017" w:rsidRPr="006C0017" w:rsidTr="0085524B">
        <w:trPr>
          <w:trHeight w:val="563"/>
        </w:trPr>
        <w:tc>
          <w:tcPr>
            <w:tcW w:w="10509" w:type="dxa"/>
            <w:gridSpan w:val="6"/>
            <w:shd w:val="clear" w:color="auto" w:fill="C5E0B3"/>
          </w:tcPr>
          <w:p w:rsidR="006C0017" w:rsidRPr="006C0017" w:rsidRDefault="006C0017" w:rsidP="006C0017">
            <w:pPr>
              <w:keepNext/>
              <w:ind w:left="432"/>
              <w:jc w:val="center"/>
              <w:outlineLvl w:val="0"/>
              <w:rPr>
                <w:rFonts w:ascii="Arial" w:eastAsia="SimSun" w:hAnsi="Arial" w:cs="Arial"/>
                <w:b/>
                <w:bCs/>
                <w:sz w:val="24"/>
                <w:szCs w:val="24"/>
              </w:rPr>
            </w:pPr>
            <w:r w:rsidRPr="006C0017">
              <w:rPr>
                <w:rFonts w:ascii="Arial" w:eastAsia="SimSun" w:hAnsi="Arial" w:cs="Arial"/>
                <w:b/>
                <w:bCs/>
                <w:sz w:val="24"/>
                <w:szCs w:val="24"/>
              </w:rPr>
              <w:t>Tea Break</w:t>
            </w:r>
          </w:p>
          <w:p w:rsidR="006C0017" w:rsidRPr="006C0017" w:rsidRDefault="006C0017" w:rsidP="006C0017">
            <w:pPr>
              <w:keepNext/>
              <w:ind w:left="432"/>
              <w:jc w:val="center"/>
              <w:outlineLvl w:val="0"/>
              <w:rPr>
                <w:rFonts w:eastAsia="SimSun"/>
                <w:bCs/>
                <w:color w:val="3333FF"/>
                <w:sz w:val="36"/>
                <w:szCs w:val="36"/>
              </w:rPr>
            </w:pPr>
            <w:r w:rsidRPr="006C0017">
              <w:rPr>
                <w:rFonts w:ascii="Arial" w:eastAsia="SimSun" w:hAnsi="Arial" w:cs="Arial"/>
                <w:b/>
                <w:bCs/>
                <w:sz w:val="24"/>
                <w:szCs w:val="24"/>
              </w:rPr>
              <w:t>10.00 AM to 10.15 AM</w:t>
            </w:r>
          </w:p>
        </w:tc>
      </w:tr>
      <w:tr w:rsidR="006C0017" w:rsidRPr="006C0017" w:rsidTr="0085524B">
        <w:trPr>
          <w:trHeight w:val="2446"/>
        </w:trPr>
        <w:tc>
          <w:tcPr>
            <w:tcW w:w="12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10.15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 –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11.30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(1 hour    15 Minutes )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11.30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 –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12.10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(40 Minutes)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7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gramStart"/>
            <w:r w:rsidRPr="006C0017">
              <w:rPr>
                <w:rFonts w:ascii="Arial" w:hAnsi="Arial" w:cs="Arial"/>
                <w:b/>
                <w:color w:val="0000CC"/>
                <w:sz w:val="22"/>
                <w:szCs w:val="22"/>
              </w:rPr>
              <w:lastRenderedPageBreak/>
              <w:t>( Continued</w:t>
            </w:r>
            <w:proofErr w:type="gramEnd"/>
            <w:r w:rsidRPr="006C0017">
              <w:rPr>
                <w:rFonts w:ascii="Arial" w:hAnsi="Arial" w:cs="Arial"/>
                <w:b/>
                <w:color w:val="0000CC"/>
                <w:sz w:val="22"/>
                <w:szCs w:val="22"/>
              </w:rPr>
              <w:t>….)</w:t>
            </w:r>
          </w:p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</w:rPr>
              <w:t>A1.</w:t>
            </w:r>
          </w:p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</w:rPr>
              <w:t xml:space="preserve"> Identify symptoms that could lead to </w:t>
            </w:r>
            <w:r w:rsidRPr="006C0017">
              <w:rPr>
                <w:rFonts w:ascii="Arial" w:hAnsi="Arial" w:cs="Arial"/>
                <w:b/>
                <w:sz w:val="24"/>
                <w:szCs w:val="24"/>
              </w:rPr>
              <w:lastRenderedPageBreak/>
              <w:t>potential problem at the workplace</w:t>
            </w:r>
          </w:p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64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4"/>
                <w:szCs w:val="24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4"/>
                <w:szCs w:val="24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SimSun" w:hAnsi="Arial" w:cs="Arial"/>
                <w:color w:val="000000"/>
                <w:sz w:val="22"/>
                <w:szCs w:val="22"/>
                <w:lang w:val="en-SG" w:eastAsia="en-SG"/>
              </w:rPr>
            </w:pPr>
            <w:r w:rsidRPr="006C0017">
              <w:rPr>
                <w:rFonts w:ascii="Arial" w:eastAsia="Calibri" w:hAnsi="Arial" w:cs="Arial"/>
                <w:sz w:val="24"/>
                <w:szCs w:val="24"/>
                <w:lang w:val="en-SG"/>
              </w:rPr>
              <w:t>K2. Possible sources of problem</w:t>
            </w:r>
            <w:r w:rsidRPr="006C0017">
              <w:rPr>
                <w:rFonts w:ascii="Calibri" w:eastAsia="Calibri" w:hAnsi="Calibri"/>
                <w:sz w:val="22"/>
                <w:szCs w:val="22"/>
                <w:lang w:val="en-SG"/>
              </w:rPr>
              <w:t xml:space="preserve"> 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/>
              <w:rPr>
                <w:rFonts w:ascii="Arial" w:eastAsia="SimSu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/>
              <w:rPr>
                <w:rFonts w:ascii="Arial" w:eastAsia="SimSun" w:hAnsi="Arial" w:cs="Arial"/>
                <w:color w:val="000000"/>
                <w:sz w:val="22"/>
                <w:szCs w:val="22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  <w:r w:rsidRPr="006C0017">
              <w:rPr>
                <w:rFonts w:ascii="Arial" w:eastAsia="CIDFont+F5" w:hAnsi="Arial" w:cs="Arial"/>
                <w:color w:val="FF0000"/>
                <w:u w:val="single"/>
                <w:lang w:val="en-SG" w:eastAsia="en-SG"/>
              </w:rPr>
              <w:t>E-Learning Revision 5  Minutes (Part 2)</w:t>
            </w:r>
          </w:p>
        </w:tc>
        <w:tc>
          <w:tcPr>
            <w:tcW w:w="110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Q &amp; A</w:t>
            </w: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Group Discussion</w:t>
            </w:r>
          </w:p>
          <w:p w:rsidR="006C0017" w:rsidRPr="006C0017" w:rsidRDefault="006C0017" w:rsidP="006C0017">
            <w:pPr>
              <w:spacing w:before="7" w:line="220" w:lineRule="exact"/>
              <w:rPr>
                <w:sz w:val="22"/>
                <w:szCs w:val="22"/>
              </w:rPr>
            </w:pPr>
          </w:p>
        </w:tc>
        <w:tc>
          <w:tcPr>
            <w:tcW w:w="967" w:type="dxa"/>
            <w:vMerge w:val="restart"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lastRenderedPageBreak/>
              <w:t>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work sheet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eastAsia="CIDFont+F5" w:hAnsi="Arial" w:cs="Arial"/>
                <w:lang w:val="en-SG" w:eastAsia="en-SG"/>
              </w:rPr>
            </w:pPr>
          </w:p>
        </w:tc>
        <w:tc>
          <w:tcPr>
            <w:tcW w:w="832" w:type="dxa"/>
            <w:vMerge w:val="restart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lastRenderedPageBreak/>
              <w:t>28 -36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37</w:t>
            </w:r>
          </w:p>
        </w:tc>
      </w:tr>
      <w:tr w:rsidR="006C0017" w:rsidRPr="006C0017" w:rsidTr="0085524B">
        <w:trPr>
          <w:trHeight w:val="2446"/>
        </w:trPr>
        <w:tc>
          <w:tcPr>
            <w:tcW w:w="12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79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4564" w:type="dxa"/>
            <w:shd w:val="clear" w:color="auto" w:fill="FFFFCC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6C001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Learning Activity 1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color w:val="0000CC"/>
                <w:sz w:val="22"/>
                <w:szCs w:val="22"/>
              </w:rPr>
              <w:t>Duration: 40 Minutes (Group 3 to 5)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Participants will be given a copy of verdict of the court case.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      1) Key contributory factors that resulted in the accident.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       2) What is stated in the section 12(1) of the WSH Act?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       3) List the key Learning points noted the court verdict. (Heading Only)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4) The safety briefing done by company was found to be ineffective.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proofErr w:type="gramStart"/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5)List</w:t>
            </w:r>
            <w:proofErr w:type="gramEnd"/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any four ideas for the effective risk assessment briefing to the workers instead of conducting just a paper exercise.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 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Participants are required to find the following: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   Trainer will </w:t>
            </w:r>
            <w:proofErr w:type="spellStart"/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summarise</w:t>
            </w:r>
            <w:proofErr w:type="spellEnd"/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the learning points.</w:t>
            </w:r>
          </w:p>
        </w:tc>
        <w:tc>
          <w:tcPr>
            <w:tcW w:w="110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67" w:type="dxa"/>
            <w:vMerge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</w:p>
        </w:tc>
        <w:tc>
          <w:tcPr>
            <w:tcW w:w="832" w:type="dxa"/>
            <w:vMerge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1255"/>
        </w:trPr>
        <w:tc>
          <w:tcPr>
            <w:tcW w:w="12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12.10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 –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12.15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(5 Minutes)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Instant Performance Reflection- 1 (IPR 1)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(5 </w:t>
            </w:r>
            <w:proofErr w:type="spellStart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mins</w:t>
            </w:r>
            <w:proofErr w:type="spellEnd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   </w:t>
            </w:r>
          </w:p>
          <w:p w:rsidR="006C0017" w:rsidRPr="006C0017" w:rsidRDefault="006C0017" w:rsidP="006C0017">
            <w:pPr>
              <w:ind w:left="72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  <w:t>Blended Learning Activity 1- IPR 1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Instant Performance Reflection (IPR 1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(5 </w:t>
            </w:r>
            <w:proofErr w:type="spellStart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mins</w:t>
            </w:r>
            <w:proofErr w:type="spellEnd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   </w:t>
            </w:r>
          </w:p>
          <w:p w:rsidR="006C0017" w:rsidRPr="006C0017" w:rsidRDefault="006C0017" w:rsidP="006C0017">
            <w:pPr>
              <w:numPr>
                <w:ilvl w:val="0"/>
                <w:numId w:val="7"/>
              </w:numPr>
              <w:spacing w:after="240"/>
              <w:contextualSpacing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  <w:t>Learning Objectives:</w:t>
            </w:r>
          </w:p>
          <w:p w:rsidR="006C0017" w:rsidRPr="006C0017" w:rsidRDefault="006C0017" w:rsidP="006C0017">
            <w:pPr>
              <w:ind w:left="36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6C0017" w:rsidRPr="006C0017" w:rsidRDefault="006C0017" w:rsidP="006C0017">
            <w:pPr>
              <w:ind w:left="36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Facilitator to launch the IPR 1 from the SSTM</w:t>
            </w:r>
          </w:p>
        </w:tc>
        <w:tc>
          <w:tcPr>
            <w:tcW w:w="967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eastAsia="CIDFont+F5" w:hAnsi="Arial" w:cs="Arial"/>
                <w:color w:val="000000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color w:val="000000"/>
                <w:lang w:val="en-SG" w:eastAsia="en-SG"/>
              </w:rPr>
              <w:t xml:space="preserve">SSTM </w:t>
            </w:r>
          </w:p>
        </w:tc>
        <w:tc>
          <w:tcPr>
            <w:tcW w:w="832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38</w:t>
            </w:r>
          </w:p>
        </w:tc>
      </w:tr>
      <w:tr w:rsidR="006C0017" w:rsidRPr="006C0017" w:rsidTr="0085524B">
        <w:trPr>
          <w:trHeight w:val="52"/>
        </w:trPr>
        <w:tc>
          <w:tcPr>
            <w:tcW w:w="10509" w:type="dxa"/>
            <w:gridSpan w:val="6"/>
            <w:tcBorders>
              <w:top w:val="single" w:sz="6" w:space="0" w:color="000000"/>
              <w:left w:val="single" w:sz="6" w:space="0" w:color="000000"/>
            </w:tcBorders>
            <w:shd w:val="clear" w:color="auto" w:fill="C5E0B3"/>
          </w:tcPr>
          <w:p w:rsidR="006C0017" w:rsidRPr="006C0017" w:rsidRDefault="006C0017" w:rsidP="006C0017">
            <w:pPr>
              <w:keepNext/>
              <w:ind w:left="432"/>
              <w:jc w:val="center"/>
              <w:outlineLvl w:val="0"/>
              <w:rPr>
                <w:rFonts w:ascii="Arial" w:eastAsia="SimSun" w:hAnsi="Arial" w:cs="Arial"/>
                <w:b/>
                <w:bCs/>
                <w:sz w:val="24"/>
                <w:szCs w:val="24"/>
              </w:rPr>
            </w:pPr>
            <w:r w:rsidRPr="006C0017">
              <w:rPr>
                <w:rFonts w:ascii="Arial" w:eastAsia="SimSun" w:hAnsi="Arial" w:cs="Arial"/>
                <w:b/>
                <w:bCs/>
                <w:sz w:val="24"/>
                <w:szCs w:val="24"/>
              </w:rPr>
              <w:t>Lunch Break</w:t>
            </w:r>
          </w:p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  <w:lang w:val="en-GB"/>
              </w:rPr>
              <w:t>12.15 PM to 1.15 PM</w:t>
            </w:r>
          </w:p>
        </w:tc>
      </w:tr>
      <w:tr w:rsidR="006C0017" w:rsidRPr="006C0017" w:rsidTr="0085524B">
        <w:trPr>
          <w:trHeight w:val="1332"/>
        </w:trPr>
        <w:tc>
          <w:tcPr>
            <w:tcW w:w="12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1.15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2.15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(1 hour)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2.15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3.00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(45 Minutes)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A2. </w:t>
            </w:r>
          </w:p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</w:rPr>
              <w:t>Articulate problems in a clear and concise manner</w:t>
            </w:r>
          </w:p>
        </w:tc>
        <w:tc>
          <w:tcPr>
            <w:tcW w:w="4564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  <w:r w:rsidRPr="006C0017"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  <w:t xml:space="preserve">2.1 Reasons to articulate problems in a clear and concise manner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  <w:r w:rsidRPr="006C0017">
              <w:rPr>
                <w:rFonts w:ascii="Arial" w:eastAsia="CIDFont+F5" w:hAnsi="Arial" w:cs="Arial"/>
                <w:color w:val="FF0000"/>
                <w:u w:val="single"/>
                <w:lang w:val="en-SG" w:eastAsia="en-SG"/>
              </w:rPr>
              <w:t>E-Learning Revision 5  Minutes (Part 3)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</w:p>
        </w:tc>
        <w:tc>
          <w:tcPr>
            <w:tcW w:w="110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90" w:right="495"/>
              <w:jc w:val="center"/>
              <w:rPr>
                <w:rFonts w:ascii="Arial" w:eastAsia="Arial" w:hAnsi="Arial" w:cs="Arial"/>
                <w:spacing w:val="1"/>
                <w:w w:val="99"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Q &amp; A</w:t>
            </w: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Group Discussion</w:t>
            </w: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67" w:type="dxa"/>
            <w:vMerge w:val="restart"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lastRenderedPageBreak/>
              <w:t>PPT</w:t>
            </w:r>
          </w:p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Video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work sheet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832" w:type="dxa"/>
            <w:vMerge w:val="restart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lastRenderedPageBreak/>
              <w:t>39 – 46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47 - 48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1942"/>
        </w:trPr>
        <w:tc>
          <w:tcPr>
            <w:tcW w:w="12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79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64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</w:tc>
        <w:tc>
          <w:tcPr>
            <w:tcW w:w="110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90" w:right="495"/>
              <w:jc w:val="center"/>
              <w:rPr>
                <w:rFonts w:ascii="Arial" w:eastAsia="Arial" w:hAnsi="Arial" w:cs="Arial"/>
                <w:spacing w:val="1"/>
                <w:w w:val="99"/>
                <w:sz w:val="22"/>
                <w:szCs w:val="22"/>
              </w:rPr>
            </w:pPr>
          </w:p>
        </w:tc>
        <w:tc>
          <w:tcPr>
            <w:tcW w:w="967" w:type="dxa"/>
            <w:vMerge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</w:p>
        </w:tc>
        <w:tc>
          <w:tcPr>
            <w:tcW w:w="832" w:type="dxa"/>
            <w:vMerge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7879"/>
        </w:trPr>
        <w:tc>
          <w:tcPr>
            <w:tcW w:w="12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79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64" w:type="dxa"/>
            <w:shd w:val="clear" w:color="auto" w:fill="FFFFCC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6C001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Learning Activity 2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Duration: 45 Minutes (Group 3 to 5)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38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The officers from Ministry of Manpower visited your workplace </w:t>
            </w:r>
            <w:proofErr w:type="gramStart"/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( Construction</w:t>
            </w:r>
            <w:proofErr w:type="gramEnd"/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Site / or Ship yard / or a manufacturing Factory) and issued full Stop Work Order (SWO).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38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The management asked to solve this problem as soon as possible so that the SWO can be lifted and operation can start again.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440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  <w:p w:rsidR="006C0017" w:rsidRPr="006C0017" w:rsidRDefault="006C0017" w:rsidP="006C0017">
            <w:pPr>
              <w:numPr>
                <w:ilvl w:val="1"/>
                <w:numId w:val="20"/>
              </w:numPr>
              <w:tabs>
                <w:tab w:val="num" w:pos="605"/>
              </w:tabs>
              <w:autoSpaceDE w:val="0"/>
              <w:autoSpaceDN w:val="0"/>
              <w:adjustRightInd w:val="0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What is the problem?</w:t>
            </w:r>
          </w:p>
          <w:p w:rsidR="006C0017" w:rsidRPr="006C0017" w:rsidRDefault="006C0017" w:rsidP="006C0017">
            <w:pPr>
              <w:numPr>
                <w:ilvl w:val="1"/>
                <w:numId w:val="20"/>
              </w:numPr>
              <w:tabs>
                <w:tab w:val="num" w:pos="605"/>
              </w:tabs>
              <w:autoSpaceDE w:val="0"/>
              <w:autoSpaceDN w:val="0"/>
              <w:adjustRightInd w:val="0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What is the immediate next step to take?</w:t>
            </w:r>
          </w:p>
          <w:p w:rsidR="006C0017" w:rsidRPr="006C0017" w:rsidRDefault="006C0017" w:rsidP="006C0017">
            <w:pPr>
              <w:numPr>
                <w:ilvl w:val="1"/>
                <w:numId w:val="20"/>
              </w:numPr>
              <w:tabs>
                <w:tab w:val="num" w:pos="605"/>
              </w:tabs>
              <w:autoSpaceDE w:val="0"/>
              <w:autoSpaceDN w:val="0"/>
              <w:adjustRightInd w:val="0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What are the steps to take after the immediate actions?</w:t>
            </w:r>
          </w:p>
          <w:p w:rsidR="006C0017" w:rsidRPr="006C0017" w:rsidRDefault="006C0017" w:rsidP="006C0017">
            <w:pPr>
              <w:numPr>
                <w:ilvl w:val="1"/>
                <w:numId w:val="20"/>
              </w:numPr>
              <w:tabs>
                <w:tab w:val="num" w:pos="605"/>
              </w:tabs>
              <w:autoSpaceDE w:val="0"/>
              <w:autoSpaceDN w:val="0"/>
              <w:adjustRightInd w:val="0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How you going to convince the MOM officers to lift the SWO.</w:t>
            </w:r>
          </w:p>
          <w:p w:rsidR="006C0017" w:rsidRPr="006C0017" w:rsidRDefault="006C0017" w:rsidP="006C0017">
            <w:pPr>
              <w:numPr>
                <w:ilvl w:val="1"/>
                <w:numId w:val="20"/>
              </w:numPr>
              <w:tabs>
                <w:tab w:val="num" w:pos="605"/>
              </w:tabs>
              <w:autoSpaceDE w:val="0"/>
              <w:autoSpaceDN w:val="0"/>
              <w:adjustRightInd w:val="0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What actions you take to prevent the repeat of this incident.</w:t>
            </w:r>
          </w:p>
          <w:p w:rsidR="006C0017" w:rsidRPr="006C0017" w:rsidRDefault="006C0017" w:rsidP="006C0017">
            <w:pPr>
              <w:numPr>
                <w:ilvl w:val="1"/>
                <w:numId w:val="20"/>
              </w:numPr>
              <w:tabs>
                <w:tab w:val="num" w:pos="605"/>
              </w:tabs>
              <w:autoSpaceDE w:val="0"/>
              <w:autoSpaceDN w:val="0"/>
              <w:adjustRightInd w:val="0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   Trainer will </w:t>
            </w:r>
            <w:proofErr w:type="spellStart"/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summarise</w:t>
            </w:r>
            <w:proofErr w:type="spellEnd"/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the learning points.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317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    The trainer will </w:t>
            </w:r>
            <w:proofErr w:type="spellStart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>summarise</w:t>
            </w:r>
            <w:proofErr w:type="spellEnd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 the learning points. </w:t>
            </w:r>
          </w:p>
        </w:tc>
        <w:tc>
          <w:tcPr>
            <w:tcW w:w="110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90" w:right="495"/>
              <w:jc w:val="center"/>
              <w:rPr>
                <w:rFonts w:ascii="Arial" w:eastAsia="Arial" w:hAnsi="Arial" w:cs="Arial"/>
                <w:spacing w:val="1"/>
                <w:w w:val="99"/>
                <w:sz w:val="22"/>
                <w:szCs w:val="22"/>
              </w:rPr>
            </w:pPr>
          </w:p>
        </w:tc>
        <w:tc>
          <w:tcPr>
            <w:tcW w:w="967" w:type="dxa"/>
            <w:vMerge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</w:p>
        </w:tc>
        <w:tc>
          <w:tcPr>
            <w:tcW w:w="832" w:type="dxa"/>
            <w:vMerge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803"/>
        </w:trPr>
        <w:tc>
          <w:tcPr>
            <w:tcW w:w="10509" w:type="dxa"/>
            <w:gridSpan w:val="6"/>
            <w:shd w:val="clear" w:color="auto" w:fill="E2EFD9"/>
          </w:tcPr>
          <w:p w:rsidR="006C0017" w:rsidRPr="006C0017" w:rsidRDefault="006C0017" w:rsidP="006C0017">
            <w:pPr>
              <w:keepNext/>
              <w:ind w:left="432"/>
              <w:jc w:val="center"/>
              <w:outlineLvl w:val="0"/>
              <w:rPr>
                <w:rFonts w:ascii="Arial" w:eastAsia="SimSun" w:hAnsi="Arial" w:cs="Arial"/>
                <w:b/>
                <w:bCs/>
                <w:sz w:val="24"/>
                <w:szCs w:val="24"/>
              </w:rPr>
            </w:pPr>
            <w:r w:rsidRPr="006C0017">
              <w:rPr>
                <w:rFonts w:ascii="Arial" w:eastAsia="SimSun" w:hAnsi="Arial" w:cs="Arial"/>
                <w:b/>
                <w:bCs/>
                <w:sz w:val="24"/>
                <w:szCs w:val="24"/>
              </w:rPr>
              <w:lastRenderedPageBreak/>
              <w:t>Tea Break</w:t>
            </w:r>
          </w:p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  <w:lang w:val="en-GB"/>
              </w:rPr>
              <w:t>3.00 PM to 3.15 PM</w:t>
            </w:r>
          </w:p>
        </w:tc>
      </w:tr>
      <w:tr w:rsidR="006C0017" w:rsidRPr="006C0017" w:rsidTr="0085524B">
        <w:trPr>
          <w:trHeight w:val="803"/>
        </w:trPr>
        <w:tc>
          <w:tcPr>
            <w:tcW w:w="1243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3.15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4.00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( 45 Minutes)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</w:rPr>
              <w:t xml:space="preserve">A3. </w:t>
            </w:r>
          </w:p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</w:rPr>
              <w:t>Provide recommendations to resolve the issues at hand</w:t>
            </w:r>
          </w:p>
        </w:tc>
        <w:tc>
          <w:tcPr>
            <w:tcW w:w="4564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360" w:lineRule="auto"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K6. Methods to determine the strengths and limitations or constraints of each selected idea </w:t>
            </w:r>
            <w:r w:rsidRPr="006C0017">
              <w:rPr>
                <w:rFonts w:ascii="Arial" w:hAnsi="Arial" w:cs="Arial"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IDFont+F5" w:hAnsi="Arial" w:cs="Arial"/>
                <w:color w:val="FF0000"/>
                <w:u w:val="single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color w:val="FF0000"/>
                <w:u w:val="single"/>
                <w:lang w:val="en-SG" w:eastAsia="en-SG"/>
              </w:rPr>
              <w:t>E-Learning Revision 10 Minutes (Part 4)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Q &amp; A</w:t>
            </w:r>
          </w:p>
        </w:tc>
        <w:tc>
          <w:tcPr>
            <w:tcW w:w="967" w:type="dxa"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832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49 – 57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2353"/>
        </w:trPr>
        <w:tc>
          <w:tcPr>
            <w:tcW w:w="1243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4.00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4.30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(30 Minutes)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</w:rPr>
              <w:t>A4. Apply logical deduction to anticipate and detect problems at the workplace</w:t>
            </w:r>
          </w:p>
        </w:tc>
        <w:tc>
          <w:tcPr>
            <w:tcW w:w="4564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360" w:lineRule="auto"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Cs/>
                <w:color w:val="000000"/>
                <w:sz w:val="22"/>
                <w:szCs w:val="22"/>
              </w:rPr>
              <w:t>K3. Ways to identify impact of a problem on one’s job responsibilities and other parties involved</w:t>
            </w:r>
            <w:r w:rsidRPr="006C0017">
              <w:rPr>
                <w:rFonts w:ascii="Arial" w:hAnsi="Arial" w:cs="Arial"/>
                <w:b/>
                <w:color w:val="0000CC"/>
                <w:sz w:val="22"/>
                <w:szCs w:val="22"/>
              </w:rPr>
              <w:t xml:space="preserve"> 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spacing w:before="7" w:line="220" w:lineRule="exact"/>
              <w:rPr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Q &amp; A</w:t>
            </w:r>
          </w:p>
        </w:tc>
        <w:tc>
          <w:tcPr>
            <w:tcW w:w="967" w:type="dxa"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PPT</w:t>
            </w:r>
          </w:p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Video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832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58 – 65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6572"/>
        </w:trPr>
        <w:tc>
          <w:tcPr>
            <w:tcW w:w="1243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4.30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5.00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( 30 Minutes)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276" w:lineRule="auto"/>
              <w:ind w:left="28" w:right="139"/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4564" w:type="dxa"/>
            <w:shd w:val="clear" w:color="auto" w:fill="FFFFCC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6C001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Learning Activity 3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Duration: 30 Minutes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(Group 3 to 5)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You are a WSH Co-ordinator in a shipyard. One </w:t>
            </w:r>
            <w:proofErr w:type="spellStart"/>
            <w:r w:rsidRPr="006C0017"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>dy</w:t>
            </w:r>
            <w:proofErr w:type="spellEnd"/>
            <w:r w:rsidRPr="006C0017"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 during the lifting operations a mobile crane suddenly toppled. Luckily no one was injured in the incident.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>Your management ask you not to report this incident to the authorities. How do you approach and solve this issue?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6C0017"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>Your</w:t>
            </w:r>
            <w:proofErr w:type="spellEnd"/>
            <w:r w:rsidRPr="006C0017"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 reply may include the following: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>1. Legal reasons (Including stating of the relevant clauses of the legislation) that the incident must be reported to the authorities.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>2.   Consequences of non-reporting</w:t>
            </w:r>
            <w:proofErr w:type="gramStart"/>
            <w:r w:rsidRPr="006C0017"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>..</w:t>
            </w:r>
            <w:proofErr w:type="gramEnd"/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440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Calibri" w:hAnsi="Calibri" w:cs="Calibri"/>
                <w:b/>
                <w:bCs/>
                <w:color w:val="0000CC"/>
                <w:sz w:val="28"/>
                <w:szCs w:val="28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    The trainer will </w:t>
            </w:r>
            <w:proofErr w:type="spellStart"/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>summarise</w:t>
            </w:r>
            <w:proofErr w:type="spellEnd"/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 the learning points.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Group Discussion</w:t>
            </w:r>
          </w:p>
        </w:tc>
        <w:tc>
          <w:tcPr>
            <w:tcW w:w="967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work sheet</w:t>
            </w:r>
          </w:p>
        </w:tc>
        <w:tc>
          <w:tcPr>
            <w:tcW w:w="832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66</w:t>
            </w:r>
          </w:p>
        </w:tc>
      </w:tr>
      <w:tr w:rsidR="006C0017" w:rsidRPr="006C0017" w:rsidTr="0085524B">
        <w:trPr>
          <w:trHeight w:val="2323"/>
        </w:trPr>
        <w:tc>
          <w:tcPr>
            <w:tcW w:w="1243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5.00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6.10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( 1 Hour 10 Minutes)</w:t>
            </w:r>
          </w:p>
        </w:tc>
        <w:tc>
          <w:tcPr>
            <w:tcW w:w="17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276" w:lineRule="auto"/>
              <w:ind w:left="28" w:right="139"/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</w:rPr>
              <w:t xml:space="preserve">A5. </w:t>
            </w:r>
            <w:proofErr w:type="spellStart"/>
            <w:r w:rsidRPr="006C0017">
              <w:rPr>
                <w:rFonts w:ascii="Arial" w:hAnsi="Arial" w:cs="Arial"/>
                <w:b/>
                <w:sz w:val="24"/>
                <w:szCs w:val="24"/>
              </w:rPr>
              <w:t>Analyse</w:t>
            </w:r>
            <w:proofErr w:type="spellEnd"/>
            <w:r w:rsidRPr="006C0017">
              <w:rPr>
                <w:rFonts w:ascii="Arial" w:hAnsi="Arial" w:cs="Arial"/>
                <w:b/>
                <w:sz w:val="24"/>
                <w:szCs w:val="24"/>
              </w:rPr>
              <w:t xml:space="preserve"> relevant information surrounding the perceived problems</w:t>
            </w:r>
          </w:p>
        </w:tc>
        <w:tc>
          <w:tcPr>
            <w:tcW w:w="4564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K4. Procedure for evaluating selected ideas for problem-solving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6C0017">
              <w:rPr>
                <w:rFonts w:ascii="Arial" w:eastAsia="CIDFont+F5" w:hAnsi="Arial" w:cs="Arial"/>
                <w:color w:val="FF0000"/>
                <w:u w:val="single"/>
                <w:lang w:val="en-SG" w:eastAsia="en-SG"/>
              </w:rPr>
              <w:t>E-Learning Revision 5  Minutes (Part 5)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spacing w:before="7" w:line="220" w:lineRule="exact"/>
              <w:rPr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Q &amp; A</w:t>
            </w:r>
          </w:p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7" w:type="dxa"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PPT</w:t>
            </w:r>
          </w:p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Video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832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67 - 78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829"/>
        </w:trPr>
        <w:tc>
          <w:tcPr>
            <w:tcW w:w="1243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6.10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6.55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( 45 Minutes)</w:t>
            </w:r>
          </w:p>
        </w:tc>
        <w:tc>
          <w:tcPr>
            <w:tcW w:w="179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276" w:lineRule="auto"/>
              <w:ind w:left="28" w:right="13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64" w:type="dxa"/>
            <w:shd w:val="clear" w:color="auto" w:fill="FFFFCC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6C001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Learning Activity 4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Duration: 40 Minutes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>Worker Fall through roof skylight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744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numPr>
                <w:ilvl w:val="1"/>
                <w:numId w:val="21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240"/>
              <w:ind w:left="463" w:right="139" w:hanging="142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lastRenderedPageBreak/>
              <w:t xml:space="preserve">1. Draw the </w:t>
            </w:r>
            <w:proofErr w:type="spellStart"/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ishikawa</w:t>
            </w:r>
            <w:proofErr w:type="spellEnd"/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 xml:space="preserve"> Fishbone Diagram with the information given above.</w:t>
            </w:r>
          </w:p>
          <w:p w:rsidR="006C0017" w:rsidRPr="006C0017" w:rsidRDefault="006C0017" w:rsidP="006C0017">
            <w:pPr>
              <w:numPr>
                <w:ilvl w:val="1"/>
                <w:numId w:val="21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240"/>
              <w:ind w:left="463" w:right="139" w:hanging="142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2. Identify the basic causes of the accident</w:t>
            </w:r>
          </w:p>
          <w:p w:rsidR="006C0017" w:rsidRPr="006C0017" w:rsidRDefault="006C0017" w:rsidP="006C0017">
            <w:pPr>
              <w:numPr>
                <w:ilvl w:val="1"/>
                <w:numId w:val="21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240"/>
              <w:ind w:left="463" w:right="139" w:hanging="142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3. Identify the root causes of the accident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hAnsi="Arial" w:cs="Arial"/>
                <w:color w:val="0000CC"/>
                <w:sz w:val="22"/>
                <w:szCs w:val="22"/>
              </w:rPr>
              <w:t>4. List the Preventive actions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lastRenderedPageBreak/>
              <w:t>Group Discussion</w:t>
            </w:r>
          </w:p>
          <w:p w:rsidR="006C0017" w:rsidRPr="006C0017" w:rsidRDefault="006C0017" w:rsidP="006C0017">
            <w:pPr>
              <w:spacing w:before="7" w:line="220" w:lineRule="exact"/>
              <w:rPr>
                <w:sz w:val="22"/>
                <w:szCs w:val="22"/>
              </w:rPr>
            </w:pPr>
          </w:p>
        </w:tc>
        <w:tc>
          <w:tcPr>
            <w:tcW w:w="967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work sheet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eastAsia="CIDFont+F5" w:hAnsi="Arial" w:cs="Arial"/>
                <w:lang w:val="en-SG" w:eastAsia="en-SG"/>
              </w:rPr>
            </w:pPr>
          </w:p>
        </w:tc>
        <w:tc>
          <w:tcPr>
            <w:tcW w:w="832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79 - 84</w:t>
            </w:r>
          </w:p>
        </w:tc>
      </w:tr>
      <w:tr w:rsidR="006C0017" w:rsidRPr="006C0017" w:rsidTr="0085524B">
        <w:trPr>
          <w:trHeight w:val="829"/>
        </w:trPr>
        <w:tc>
          <w:tcPr>
            <w:tcW w:w="1243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6.55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7.00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( 5 Minutes)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Instant Performance Reflection- 1 (IPR 2)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(5 </w:t>
            </w:r>
            <w:proofErr w:type="spellStart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mins</w:t>
            </w:r>
            <w:proofErr w:type="spellEnd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   </w:t>
            </w:r>
          </w:p>
          <w:p w:rsidR="006C0017" w:rsidRPr="006C0017" w:rsidRDefault="006C0017" w:rsidP="006C0017">
            <w:pPr>
              <w:ind w:left="72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  <w:t>Blended Learning Activity 1- IPR 2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Instant Performance Reflection (IPR 2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(5 </w:t>
            </w:r>
            <w:proofErr w:type="spellStart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mins</w:t>
            </w:r>
            <w:proofErr w:type="spellEnd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   </w:t>
            </w:r>
          </w:p>
          <w:p w:rsidR="006C0017" w:rsidRPr="006C0017" w:rsidRDefault="006C0017" w:rsidP="006C0017">
            <w:pPr>
              <w:numPr>
                <w:ilvl w:val="0"/>
                <w:numId w:val="7"/>
              </w:numPr>
              <w:spacing w:after="240"/>
              <w:contextualSpacing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  <w:t>Learning Objectives:</w:t>
            </w:r>
          </w:p>
          <w:p w:rsidR="006C0017" w:rsidRPr="006C0017" w:rsidRDefault="006C0017" w:rsidP="006C0017">
            <w:pPr>
              <w:ind w:left="36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6C0017" w:rsidRPr="006C0017" w:rsidRDefault="006C0017" w:rsidP="006C0017">
            <w:pPr>
              <w:ind w:left="36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Facilitator to launch the IPR 1 from the SSTM</w:t>
            </w:r>
          </w:p>
        </w:tc>
        <w:tc>
          <w:tcPr>
            <w:tcW w:w="967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eastAsia="CIDFont+F5" w:hAnsi="Arial" w:cs="Arial"/>
                <w:color w:val="000000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color w:val="000000"/>
                <w:lang w:val="en-SG" w:eastAsia="en-SG"/>
              </w:rPr>
              <w:t xml:space="preserve">SSTM </w:t>
            </w:r>
          </w:p>
        </w:tc>
        <w:tc>
          <w:tcPr>
            <w:tcW w:w="832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85</w:t>
            </w:r>
          </w:p>
        </w:tc>
      </w:tr>
    </w:tbl>
    <w:p w:rsidR="006C0017" w:rsidRPr="006C0017" w:rsidRDefault="006C0017" w:rsidP="006C0017">
      <w:pPr>
        <w:spacing w:after="120"/>
        <w:ind w:left="851"/>
        <w:jc w:val="both"/>
        <w:rPr>
          <w:rFonts w:ascii="Arial" w:hAnsi="Arial"/>
          <w:b/>
          <w:color w:val="3333FF"/>
          <w:sz w:val="36"/>
          <w:szCs w:val="36"/>
          <w:lang w:val="en-GB"/>
        </w:rPr>
      </w:pPr>
    </w:p>
    <w:p w:rsidR="006C0017" w:rsidRPr="006C0017" w:rsidRDefault="006C0017" w:rsidP="006C0017">
      <w:pPr>
        <w:rPr>
          <w:rFonts w:ascii="Arial" w:hAnsi="Arial" w:cs="Arial"/>
          <w:b/>
          <w:u w:val="single"/>
          <w:lang w:val="en-GB"/>
        </w:rPr>
      </w:pPr>
      <w:r w:rsidRPr="006C0017">
        <w:rPr>
          <w:rFonts w:ascii="Arial" w:hAnsi="Arial" w:cs="Arial"/>
          <w:b/>
          <w:u w:val="single"/>
          <w:lang w:val="en-GB"/>
        </w:rPr>
        <w:t xml:space="preserve">Day 1 E-learning </w:t>
      </w:r>
      <w:proofErr w:type="gramStart"/>
      <w:r w:rsidRPr="006C0017">
        <w:rPr>
          <w:rFonts w:ascii="Arial" w:hAnsi="Arial" w:cs="Arial"/>
          <w:b/>
          <w:u w:val="single"/>
          <w:lang w:val="en-GB"/>
        </w:rPr>
        <w:t>–  (</w:t>
      </w:r>
      <w:proofErr w:type="gramEnd"/>
      <w:r w:rsidRPr="006C0017">
        <w:rPr>
          <w:rFonts w:ascii="Arial" w:hAnsi="Arial" w:cs="Arial"/>
          <w:b/>
          <w:u w:val="single"/>
          <w:lang w:val="en-GB"/>
        </w:rPr>
        <w:t xml:space="preserve"> 2 Hour 10mins)</w:t>
      </w:r>
    </w:p>
    <w:p w:rsidR="006C0017" w:rsidRPr="006C0017" w:rsidRDefault="006C0017" w:rsidP="006C0017">
      <w:pPr>
        <w:rPr>
          <w:rFonts w:ascii="Arial" w:hAnsi="Arial" w:cs="Arial"/>
          <w:b/>
          <w:u w:val="single"/>
          <w:lang w:val="en-GB"/>
        </w:rPr>
      </w:pPr>
    </w:p>
    <w:p w:rsidR="006C0017" w:rsidRPr="006C0017" w:rsidRDefault="006C0017" w:rsidP="006C0017">
      <w:pPr>
        <w:kinsoku w:val="0"/>
        <w:overflowPunct w:val="0"/>
        <w:jc w:val="both"/>
        <w:textAlignment w:val="baseline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4637"/>
        <w:gridCol w:w="1535"/>
        <w:gridCol w:w="1945"/>
        <w:gridCol w:w="1179"/>
      </w:tblGrid>
      <w:tr w:rsidR="006C0017" w:rsidRPr="006C0017" w:rsidTr="0070257C">
        <w:tc>
          <w:tcPr>
            <w:tcW w:w="994" w:type="dxa"/>
            <w:shd w:val="clear" w:color="auto" w:fill="D9D9D9"/>
          </w:tcPr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Abilities</w:t>
            </w:r>
          </w:p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(A)</w:t>
            </w:r>
          </w:p>
        </w:tc>
        <w:tc>
          <w:tcPr>
            <w:tcW w:w="4795" w:type="dxa"/>
            <w:shd w:val="clear" w:color="auto" w:fill="D9D9D9"/>
          </w:tcPr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Knowledge</w:t>
            </w:r>
          </w:p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(K)</w:t>
            </w:r>
          </w:p>
        </w:tc>
        <w:tc>
          <w:tcPr>
            <w:tcW w:w="1557" w:type="dxa"/>
            <w:shd w:val="clear" w:color="auto" w:fill="D9D9D9"/>
          </w:tcPr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Total E- Learning slides</w:t>
            </w:r>
          </w:p>
        </w:tc>
        <w:tc>
          <w:tcPr>
            <w:tcW w:w="1979" w:type="dxa"/>
            <w:shd w:val="clear" w:color="auto" w:fill="D9D9D9"/>
          </w:tcPr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Total Interactive Questions</w:t>
            </w:r>
          </w:p>
        </w:tc>
        <w:tc>
          <w:tcPr>
            <w:tcW w:w="1191" w:type="dxa"/>
            <w:shd w:val="clear" w:color="auto" w:fill="D9D9D9"/>
          </w:tcPr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Time</w:t>
            </w:r>
          </w:p>
        </w:tc>
      </w:tr>
      <w:tr w:rsidR="006C0017" w:rsidRPr="006C0017" w:rsidTr="0070257C">
        <w:tc>
          <w:tcPr>
            <w:tcW w:w="994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A1</w:t>
            </w:r>
          </w:p>
        </w:tc>
        <w:tc>
          <w:tcPr>
            <w:tcW w:w="4795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K1. Sources from which symptoms of potential problems may be</w:t>
            </w:r>
          </w:p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 xml:space="preserve">Identified </w:t>
            </w:r>
          </w:p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</w:p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 xml:space="preserve">K2. Possible sources of problem   </w:t>
            </w:r>
          </w:p>
        </w:tc>
        <w:tc>
          <w:tcPr>
            <w:tcW w:w="1557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1 -23</w:t>
            </w:r>
          </w:p>
        </w:tc>
        <w:tc>
          <w:tcPr>
            <w:tcW w:w="1979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50 Minutes</w:t>
            </w:r>
          </w:p>
        </w:tc>
      </w:tr>
      <w:tr w:rsidR="006C0017" w:rsidRPr="006C0017" w:rsidTr="0070257C">
        <w:tc>
          <w:tcPr>
            <w:tcW w:w="994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A2</w:t>
            </w:r>
          </w:p>
        </w:tc>
        <w:tc>
          <w:tcPr>
            <w:tcW w:w="4795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-</w:t>
            </w:r>
          </w:p>
        </w:tc>
        <w:tc>
          <w:tcPr>
            <w:tcW w:w="1557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19 - 31</w:t>
            </w:r>
          </w:p>
        </w:tc>
        <w:tc>
          <w:tcPr>
            <w:tcW w:w="1979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30 Minutes</w:t>
            </w:r>
          </w:p>
        </w:tc>
      </w:tr>
      <w:tr w:rsidR="006C0017" w:rsidRPr="006C0017" w:rsidTr="0070257C">
        <w:tc>
          <w:tcPr>
            <w:tcW w:w="994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A3</w:t>
            </w:r>
          </w:p>
        </w:tc>
        <w:tc>
          <w:tcPr>
            <w:tcW w:w="4795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 xml:space="preserve">K6. Methods to determine the strengths and limitations or constraints of each selected idea  </w:t>
            </w:r>
          </w:p>
        </w:tc>
        <w:tc>
          <w:tcPr>
            <w:tcW w:w="1557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32 - 41</w:t>
            </w:r>
          </w:p>
        </w:tc>
        <w:tc>
          <w:tcPr>
            <w:tcW w:w="1979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30 Minutes</w:t>
            </w:r>
          </w:p>
        </w:tc>
      </w:tr>
      <w:tr w:rsidR="006C0017" w:rsidRPr="006C0017" w:rsidTr="0070257C">
        <w:tc>
          <w:tcPr>
            <w:tcW w:w="994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A5</w:t>
            </w:r>
          </w:p>
        </w:tc>
        <w:tc>
          <w:tcPr>
            <w:tcW w:w="4795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K4. Procedure for evaluating selected ideas for problem-solving</w:t>
            </w:r>
          </w:p>
        </w:tc>
        <w:tc>
          <w:tcPr>
            <w:tcW w:w="1557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42 - 50</w:t>
            </w:r>
          </w:p>
        </w:tc>
        <w:tc>
          <w:tcPr>
            <w:tcW w:w="1979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20 Minutes</w:t>
            </w:r>
          </w:p>
        </w:tc>
      </w:tr>
    </w:tbl>
    <w:p w:rsidR="006C0017" w:rsidRPr="006C0017" w:rsidRDefault="006C0017" w:rsidP="006C0017">
      <w:pPr>
        <w:kinsoku w:val="0"/>
        <w:overflowPunct w:val="0"/>
        <w:jc w:val="both"/>
        <w:textAlignment w:val="baseline"/>
        <w:rPr>
          <w:rFonts w:ascii="Arial" w:hAnsi="Arial" w:cs="Arial"/>
          <w:lang w:val="en-GB"/>
        </w:rPr>
      </w:pPr>
    </w:p>
    <w:p w:rsidR="006C0017" w:rsidRPr="006C0017" w:rsidRDefault="006C0017" w:rsidP="006C0017">
      <w:pPr>
        <w:kinsoku w:val="0"/>
        <w:overflowPunct w:val="0"/>
        <w:jc w:val="both"/>
        <w:textAlignment w:val="baseline"/>
        <w:rPr>
          <w:rFonts w:ascii="Arial" w:eastAsia="MS PGothic" w:hAnsi="Arial" w:cs="Arial"/>
          <w:u w:val="single"/>
          <w:lang w:val="en-GB"/>
        </w:rPr>
      </w:pPr>
    </w:p>
    <w:p w:rsidR="006C0017" w:rsidRPr="006C0017" w:rsidRDefault="006C0017" w:rsidP="006C0017">
      <w:pPr>
        <w:rPr>
          <w:rFonts w:ascii="Arial" w:eastAsia="MS PGothic" w:hAnsi="Arial" w:cs="Arial"/>
          <w:lang w:val="en-SG" w:eastAsia="en-SG"/>
        </w:rPr>
      </w:pPr>
    </w:p>
    <w:p w:rsidR="006C0017" w:rsidRPr="006C0017" w:rsidRDefault="006C0017" w:rsidP="006C0017">
      <w:pPr>
        <w:jc w:val="both"/>
        <w:rPr>
          <w:rFonts w:ascii="Arial" w:hAnsi="Arial" w:cs="Arial"/>
          <w:lang w:val="en-GB"/>
        </w:rPr>
      </w:pPr>
      <w:r w:rsidRPr="006C0017">
        <w:rPr>
          <w:rFonts w:ascii="Arial" w:hAnsi="Arial" w:cs="Arial"/>
          <w:lang w:val="en-GB"/>
        </w:rPr>
        <w:t xml:space="preserve">Learners are required to complete all the e-learning modules after attending each day classroom facilitated training. This is to ensure that they have reasonable knowledge of the topics covered. </w:t>
      </w:r>
    </w:p>
    <w:p w:rsidR="006C0017" w:rsidRPr="006C0017" w:rsidRDefault="006C0017" w:rsidP="006C0017">
      <w:pPr>
        <w:jc w:val="both"/>
        <w:rPr>
          <w:rFonts w:ascii="Arial" w:hAnsi="Arial" w:cs="Arial"/>
          <w:lang w:val="en-GB"/>
        </w:rPr>
      </w:pPr>
    </w:p>
    <w:p w:rsidR="006C0017" w:rsidRPr="006C0017" w:rsidRDefault="006C0017" w:rsidP="006C0017">
      <w:pPr>
        <w:jc w:val="both"/>
        <w:rPr>
          <w:rFonts w:ascii="Arial" w:hAnsi="Arial" w:cs="Arial"/>
          <w:lang w:val="en-GB"/>
        </w:rPr>
      </w:pPr>
      <w:r w:rsidRPr="006C0017">
        <w:rPr>
          <w:rFonts w:ascii="Arial" w:hAnsi="Arial" w:cs="Arial"/>
          <w:lang w:val="en-GB"/>
        </w:rPr>
        <w:t xml:space="preserve">Trainer to monitor closely and track individual on their E-Learning progress. </w:t>
      </w:r>
    </w:p>
    <w:p w:rsidR="006C0017" w:rsidRPr="006C0017" w:rsidRDefault="006C0017" w:rsidP="006C0017">
      <w:pPr>
        <w:spacing w:after="120"/>
        <w:ind w:left="851"/>
        <w:jc w:val="both"/>
        <w:rPr>
          <w:rFonts w:ascii="Arial" w:hAnsi="Arial"/>
          <w:b/>
          <w:color w:val="3333FF"/>
          <w:sz w:val="36"/>
          <w:szCs w:val="36"/>
          <w:lang w:val="en-GB"/>
        </w:rPr>
      </w:pPr>
    </w:p>
    <w:p w:rsidR="006C0017" w:rsidRPr="006C0017" w:rsidRDefault="006C0017" w:rsidP="006C0017"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</w:p>
    <w:p w:rsidR="006C0017" w:rsidRPr="006C0017" w:rsidRDefault="006C0017" w:rsidP="006C0017">
      <w:pPr>
        <w:spacing w:after="120"/>
        <w:ind w:left="851"/>
        <w:jc w:val="both"/>
        <w:rPr>
          <w:rFonts w:ascii="Arial" w:hAnsi="Arial"/>
          <w:b/>
          <w:color w:val="0000FF"/>
          <w:sz w:val="18"/>
          <w:szCs w:val="18"/>
          <w:lang w:val="en-GB"/>
        </w:rPr>
      </w:pPr>
    </w:p>
    <w:p w:rsidR="006C0017" w:rsidRPr="006C0017" w:rsidRDefault="006C0017" w:rsidP="006C0017">
      <w:pPr>
        <w:spacing w:after="120"/>
        <w:ind w:left="426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  <w:r w:rsidRPr="006C0017">
        <w:rPr>
          <w:rFonts w:ascii="Arial" w:hAnsi="Arial"/>
          <w:b/>
          <w:color w:val="0000FF"/>
          <w:sz w:val="36"/>
          <w:szCs w:val="36"/>
          <w:lang w:val="en-GB"/>
        </w:rPr>
        <w:lastRenderedPageBreak/>
        <w:t xml:space="preserve"> (Day-2) 8.00am to 6.45PM (9 </w:t>
      </w:r>
      <w:proofErr w:type="gramStart"/>
      <w:r w:rsidRPr="006C0017">
        <w:rPr>
          <w:rFonts w:ascii="Arial" w:hAnsi="Arial"/>
          <w:b/>
          <w:color w:val="0000FF"/>
          <w:sz w:val="36"/>
          <w:szCs w:val="36"/>
          <w:lang w:val="en-GB"/>
        </w:rPr>
        <w:t>Hours  15</w:t>
      </w:r>
      <w:proofErr w:type="gramEnd"/>
      <w:r w:rsidRPr="006C0017">
        <w:rPr>
          <w:rFonts w:ascii="Arial" w:hAnsi="Arial"/>
          <w:b/>
          <w:color w:val="0000FF"/>
          <w:sz w:val="36"/>
          <w:szCs w:val="36"/>
          <w:lang w:val="en-GB"/>
        </w:rPr>
        <w:t xml:space="preserve"> Minutes)</w:t>
      </w:r>
    </w:p>
    <w:tbl>
      <w:tblPr>
        <w:tblW w:w="1077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4678"/>
        <w:gridCol w:w="1134"/>
        <w:gridCol w:w="992"/>
        <w:gridCol w:w="851"/>
      </w:tblGrid>
      <w:tr w:rsidR="006C0017" w:rsidRPr="006C0017" w:rsidTr="0085524B">
        <w:trPr>
          <w:trHeight w:val="262"/>
        </w:trPr>
        <w:tc>
          <w:tcPr>
            <w:tcW w:w="1275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Time / Duration</w:t>
            </w:r>
          </w:p>
        </w:tc>
        <w:tc>
          <w:tcPr>
            <w:tcW w:w="6521" w:type="dxa"/>
            <w:gridSpan w:val="2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Contents</w:t>
            </w:r>
          </w:p>
        </w:tc>
        <w:tc>
          <w:tcPr>
            <w:tcW w:w="1134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proofErr w:type="spellStart"/>
            <w:r w:rsidRPr="006C0017">
              <w:rPr>
                <w:rFonts w:ascii="Arial" w:hAnsi="Arial" w:cs="Arial"/>
                <w:b/>
                <w:lang w:val="en-SG" w:eastAsia="en-SG"/>
              </w:rPr>
              <w:t>Instruc</w:t>
            </w:r>
            <w:proofErr w:type="spellEnd"/>
            <w:r w:rsidRPr="006C0017">
              <w:rPr>
                <w:rFonts w:ascii="Arial" w:hAnsi="Arial" w:cs="Arial"/>
                <w:b/>
                <w:lang w:val="en-SG" w:eastAsia="en-SG"/>
              </w:rPr>
              <w:t xml:space="preserve">-      </w:t>
            </w:r>
            <w:proofErr w:type="spellStart"/>
            <w:r w:rsidRPr="006C0017">
              <w:rPr>
                <w:rFonts w:ascii="Arial" w:hAnsi="Arial" w:cs="Arial"/>
                <w:b/>
                <w:lang w:val="en-SG" w:eastAsia="en-SG"/>
              </w:rPr>
              <w:t>tional</w:t>
            </w:r>
            <w:proofErr w:type="spellEnd"/>
            <w:r w:rsidRPr="006C0017">
              <w:rPr>
                <w:rFonts w:ascii="Arial" w:hAnsi="Arial" w:cs="Arial"/>
                <w:b/>
                <w:lang w:val="en-SG" w:eastAsia="en-SG"/>
              </w:rPr>
              <w:t xml:space="preserve">         Mode / </w:t>
            </w:r>
            <w:r w:rsidRPr="006C0017">
              <w:rPr>
                <w:rFonts w:ascii="Arial" w:hAnsi="Arial" w:cs="Arial"/>
                <w:b/>
                <w:sz w:val="18"/>
                <w:szCs w:val="18"/>
                <w:lang w:val="en-SG" w:eastAsia="en-SG"/>
              </w:rPr>
              <w:t>Technique</w:t>
            </w:r>
          </w:p>
        </w:tc>
        <w:tc>
          <w:tcPr>
            <w:tcW w:w="992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spacing w:before="49"/>
              <w:ind w:right="-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pacing w:val="3"/>
                <w:w w:val="99"/>
                <w:sz w:val="18"/>
                <w:szCs w:val="18"/>
              </w:rPr>
              <w:t>T</w:t>
            </w:r>
            <w:r w:rsidRPr="006C0017">
              <w:rPr>
                <w:rFonts w:ascii="Arial" w:eastAsia="Arial" w:hAnsi="Arial" w:cs="Arial"/>
                <w:b/>
                <w:spacing w:val="-1"/>
                <w:w w:val="99"/>
                <w:sz w:val="18"/>
                <w:szCs w:val="18"/>
              </w:rPr>
              <w:t>r</w:t>
            </w:r>
            <w:r w:rsidRPr="006C0017"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aining</w:t>
            </w:r>
          </w:p>
          <w:p w:rsidR="006C0017" w:rsidRPr="006C0017" w:rsidRDefault="006C0017" w:rsidP="006C0017">
            <w:pPr>
              <w:ind w:right="-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pacing w:val="-5"/>
                <w:w w:val="99"/>
                <w:sz w:val="18"/>
                <w:szCs w:val="18"/>
              </w:rPr>
              <w:t>A</w:t>
            </w:r>
            <w:r w:rsidRPr="006C0017">
              <w:rPr>
                <w:rFonts w:ascii="Arial" w:eastAsia="Arial" w:hAnsi="Arial" w:cs="Arial"/>
                <w:b/>
                <w:spacing w:val="2"/>
                <w:w w:val="99"/>
                <w:sz w:val="18"/>
                <w:szCs w:val="18"/>
              </w:rPr>
              <w:t>i</w:t>
            </w:r>
            <w:r w:rsidRPr="006C0017">
              <w:rPr>
                <w:rFonts w:ascii="Arial" w:eastAsia="Arial" w:hAnsi="Arial" w:cs="Arial"/>
                <w:b/>
                <w:spacing w:val="3"/>
                <w:w w:val="99"/>
                <w:sz w:val="18"/>
                <w:szCs w:val="18"/>
              </w:rPr>
              <w:t>d</w:t>
            </w:r>
            <w:r w:rsidRPr="006C0017"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s</w:t>
            </w:r>
          </w:p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(</w:t>
            </w:r>
            <w:r w:rsidRPr="006C0017">
              <w:rPr>
                <w:rFonts w:ascii="Arial" w:eastAsia="Arial" w:hAnsi="Arial" w:cs="Arial"/>
                <w:b/>
                <w:sz w:val="18"/>
                <w:szCs w:val="18"/>
              </w:rPr>
              <w:t>T</w:t>
            </w:r>
            <w:r w:rsidRPr="006C0017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G</w:t>
            </w:r>
            <w:r w:rsidRPr="006C0017">
              <w:rPr>
                <w:rFonts w:ascii="Arial" w:eastAsia="Arial" w:hAnsi="Arial" w:cs="Arial"/>
                <w:b/>
                <w:sz w:val="18"/>
                <w:szCs w:val="18"/>
              </w:rPr>
              <w:t>,</w:t>
            </w:r>
            <w:r w:rsidRPr="006C0017">
              <w:rPr>
                <w:rFonts w:ascii="Arial" w:eastAsia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6C0017"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L</w:t>
            </w:r>
            <w:r w:rsidRPr="006C0017">
              <w:rPr>
                <w:rFonts w:ascii="Arial" w:eastAsia="Arial" w:hAnsi="Arial" w:cs="Arial"/>
                <w:b/>
                <w:spacing w:val="2"/>
                <w:w w:val="99"/>
                <w:sz w:val="18"/>
                <w:szCs w:val="18"/>
              </w:rPr>
              <w:t>G</w:t>
            </w:r>
            <w:r w:rsidRPr="006C0017"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,PPT)</w:t>
            </w:r>
          </w:p>
        </w:tc>
        <w:tc>
          <w:tcPr>
            <w:tcW w:w="851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Slide</w:t>
            </w:r>
          </w:p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No</w:t>
            </w:r>
          </w:p>
        </w:tc>
      </w:tr>
      <w:tr w:rsidR="006C0017" w:rsidRPr="006C0017" w:rsidTr="0085524B">
        <w:trPr>
          <w:trHeight w:val="262"/>
        </w:trPr>
        <w:tc>
          <w:tcPr>
            <w:tcW w:w="1275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1843" w:type="dxa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Performance Statements / Underpinning Knowledge / Topics</w:t>
            </w:r>
          </w:p>
        </w:tc>
        <w:tc>
          <w:tcPr>
            <w:tcW w:w="4678" w:type="dxa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Sub Topics</w:t>
            </w:r>
          </w:p>
        </w:tc>
        <w:tc>
          <w:tcPr>
            <w:tcW w:w="1134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992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</w:tr>
      <w:tr w:rsidR="006C0017" w:rsidRPr="006C0017" w:rsidTr="0085524B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8.00 AM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8.15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(15 Minutes)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76" w:lineRule="auto"/>
              <w:ind w:left="152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Review of lessons of Day 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sc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>u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ss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>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1191"/>
        </w:trPr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8.15 AM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8.45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(30 Minutes)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8.45 AM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9.15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( 30 Minutes)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9.15 AM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10.00AM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( 45 Minutes)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A5. </w:t>
            </w:r>
            <w:proofErr w:type="spellStart"/>
            <w:r w:rsidRPr="006C0017">
              <w:rPr>
                <w:rFonts w:ascii="Arial" w:hAnsi="Arial" w:cs="Arial"/>
                <w:b/>
                <w:sz w:val="24"/>
                <w:szCs w:val="24"/>
              </w:rPr>
              <w:t>Analyse</w:t>
            </w:r>
            <w:proofErr w:type="spellEnd"/>
            <w:r w:rsidRPr="006C0017">
              <w:rPr>
                <w:rFonts w:ascii="Arial" w:hAnsi="Arial" w:cs="Arial"/>
                <w:b/>
                <w:sz w:val="24"/>
                <w:szCs w:val="24"/>
              </w:rPr>
              <w:t xml:space="preserve"> relevant information surrounding the perceived problems</w:t>
            </w:r>
          </w:p>
        </w:tc>
        <w:tc>
          <w:tcPr>
            <w:tcW w:w="4678" w:type="dxa"/>
            <w:shd w:val="clear" w:color="auto" w:fill="auto"/>
          </w:tcPr>
          <w:p w:rsidR="006C0017" w:rsidRPr="006C0017" w:rsidRDefault="006C0017" w:rsidP="006C0017">
            <w:pPr>
              <w:spacing w:line="276" w:lineRule="auto"/>
              <w:ind w:left="152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K4. Procedure for evaluating selected ideas for problem-solving</w:t>
            </w:r>
          </w:p>
          <w:p w:rsidR="006C0017" w:rsidRPr="006C0017" w:rsidRDefault="006C0017" w:rsidP="006C0017">
            <w:pPr>
              <w:spacing w:line="276" w:lineRule="auto"/>
              <w:ind w:left="152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Q &amp; A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Group Discussion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Group Discussion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6C0017" w:rsidRPr="006C0017" w:rsidRDefault="006C0017" w:rsidP="006C0017">
            <w:pPr>
              <w:spacing w:line="276" w:lineRule="auto"/>
              <w:ind w:left="152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lastRenderedPageBreak/>
              <w:t>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work sheet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work sheet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lastRenderedPageBreak/>
              <w:t>86  – 87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88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 xml:space="preserve"> 89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3450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FFFFCC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n-SG"/>
              </w:rPr>
            </w:pPr>
            <w:r w:rsidRPr="006C001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Learning Activity 5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>Duration: 30 Minutes (Group 3 to 5)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A worker is using </w:t>
            </w:r>
            <w:proofErr w:type="gramStart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>a</w:t>
            </w:r>
            <w:proofErr w:type="gramEnd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 “A frame” ladder to check and repair the electrical wire inside the false ceiling.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>The following are the findings: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>He was standing on the top most step of the A frame ladder.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>There was no buddy system in place.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The supervisor just instructed him to </w:t>
            </w:r>
            <w:proofErr w:type="spellStart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>carryout</w:t>
            </w:r>
            <w:proofErr w:type="spellEnd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 the job without any further information.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>1. Identify the problem in the workplace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>2. Who are the responsible parties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</w:rPr>
              <w:t>3. What are the corrective and preventive actions you take to solve the problem?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    The trainer will </w:t>
            </w:r>
            <w:proofErr w:type="spellStart"/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>summarise</w:t>
            </w:r>
            <w:proofErr w:type="spellEnd"/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 the learning points. 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463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C0017" w:rsidRPr="006C0017" w:rsidRDefault="006C0017" w:rsidP="006C0017">
            <w:pPr>
              <w:spacing w:line="276" w:lineRule="auto"/>
              <w:ind w:left="15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1479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FFFFCC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6C0017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Learning Activity 6</w:t>
            </w:r>
          </w:p>
          <w:p w:rsidR="006C0017" w:rsidRPr="006C0017" w:rsidRDefault="006C0017" w:rsidP="006C0017">
            <w:pPr>
              <w:spacing w:before="134"/>
              <w:rPr>
                <w:rFonts w:ascii="Arial" w:eastAsia="+mn-ea" w:hAnsi="Arial" w:cs="+mn-cs"/>
                <w:b/>
                <w:bCs/>
                <w:color w:val="000000"/>
                <w:kern w:val="24"/>
                <w:sz w:val="22"/>
                <w:szCs w:val="22"/>
                <w:lang w:eastAsia="en-SG"/>
              </w:rPr>
            </w:pPr>
            <w:r w:rsidRPr="006C0017">
              <w:rPr>
                <w:rFonts w:ascii="Arial" w:eastAsia="+mn-ea" w:hAnsi="Arial" w:cs="+mn-cs"/>
                <w:b/>
                <w:bCs/>
                <w:color w:val="000000"/>
                <w:kern w:val="24"/>
                <w:sz w:val="22"/>
                <w:szCs w:val="22"/>
                <w:lang w:eastAsia="en-SG"/>
              </w:rPr>
              <w:t xml:space="preserve">Duration: 40 Minutes (Group 3 to 5) </w:t>
            </w:r>
          </w:p>
          <w:p w:rsidR="006C0017" w:rsidRPr="006C0017" w:rsidRDefault="006C0017" w:rsidP="006C0017">
            <w:pPr>
              <w:spacing w:before="134"/>
              <w:rPr>
                <w:sz w:val="22"/>
                <w:szCs w:val="22"/>
                <w:lang w:val="en-SG" w:eastAsia="en-SG"/>
              </w:rPr>
            </w:pPr>
          </w:p>
          <w:p w:rsidR="006C0017" w:rsidRPr="006C0017" w:rsidRDefault="006C0017" w:rsidP="006C0017">
            <w:pPr>
              <w:numPr>
                <w:ilvl w:val="1"/>
                <w:numId w:val="17"/>
              </w:numPr>
              <w:tabs>
                <w:tab w:val="clear" w:pos="1440"/>
              </w:tabs>
              <w:spacing w:after="240"/>
              <w:ind w:left="461"/>
              <w:contextualSpacing/>
              <w:jc w:val="both"/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val="en-SG" w:eastAsia="en-SG"/>
              </w:rPr>
            </w:pPr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t xml:space="preserve">A worker who was using the “A Frame” ladder (Assume the worker in the previous learning activity) fall from 3 </w:t>
            </w:r>
            <w:proofErr w:type="spellStart"/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lastRenderedPageBreak/>
              <w:t>Metre</w:t>
            </w:r>
            <w:proofErr w:type="spellEnd"/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t xml:space="preserve"> height and seriously injured. He was given 1 Month Medical Leave. The authorities issued a “STOP WORK ORDER</w:t>
            </w:r>
            <w:proofErr w:type="gramStart"/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t>”  for</w:t>
            </w:r>
            <w:proofErr w:type="gramEnd"/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t xml:space="preserve">  3 days for the poor safety management in the workplace. Assume there are 20 persons are working from top management to workers.                </w:t>
            </w:r>
            <w:proofErr w:type="gramStart"/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t>( You</w:t>
            </w:r>
            <w:proofErr w:type="gramEnd"/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t xml:space="preserve"> can assume other machineries, equipment's etc….)</w:t>
            </w:r>
          </w:p>
          <w:p w:rsidR="006C0017" w:rsidRPr="006C0017" w:rsidRDefault="006C0017" w:rsidP="006C0017">
            <w:pPr>
              <w:numPr>
                <w:ilvl w:val="1"/>
                <w:numId w:val="17"/>
              </w:numPr>
              <w:tabs>
                <w:tab w:val="clear" w:pos="1440"/>
              </w:tabs>
              <w:spacing w:after="240"/>
              <w:ind w:left="461"/>
              <w:contextualSpacing/>
              <w:jc w:val="both"/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val="en-SG" w:eastAsia="en-SG"/>
              </w:rPr>
            </w:pPr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t xml:space="preserve">1. Estimate the loss incurred by the company due to the stop work order and the accident. (Refer Sample Template for reference) </w:t>
            </w:r>
          </w:p>
          <w:p w:rsidR="006C0017" w:rsidRPr="006C0017" w:rsidRDefault="006C0017" w:rsidP="006C0017">
            <w:pPr>
              <w:numPr>
                <w:ilvl w:val="1"/>
                <w:numId w:val="17"/>
              </w:numPr>
              <w:tabs>
                <w:tab w:val="clear" w:pos="1440"/>
              </w:tabs>
              <w:spacing w:after="240"/>
              <w:ind w:left="461"/>
              <w:contextualSpacing/>
              <w:jc w:val="both"/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val="en-SG" w:eastAsia="en-SG"/>
              </w:rPr>
            </w:pPr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t xml:space="preserve">2. The trainer may randomly choose one trainee for each of the topic </w:t>
            </w:r>
            <w:proofErr w:type="gramStart"/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t>( Presentation</w:t>
            </w:r>
            <w:proofErr w:type="gramEnd"/>
            <w:r w:rsidRPr="006C0017">
              <w:rPr>
                <w:rFonts w:ascii="Arial" w:eastAsia="+mn-ea" w:hAnsi="Arial" w:cs="+mn-cs"/>
                <w:color w:val="5310FC"/>
                <w:kern w:val="24"/>
                <w:sz w:val="22"/>
                <w:szCs w:val="22"/>
                <w:lang w:eastAsia="en-SG"/>
              </w:rPr>
              <w:t xml:space="preserve"> about 10 Minutes).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6C0017">
              <w:rPr>
                <w:rFonts w:ascii="Arial" w:eastAsia="+mn-ea" w:hAnsi="Arial" w:cs="+mn-cs"/>
                <w:b/>
                <w:bCs/>
                <w:color w:val="5310FC"/>
                <w:kern w:val="24"/>
                <w:sz w:val="22"/>
                <w:szCs w:val="22"/>
                <w:lang w:eastAsia="en-SG"/>
              </w:rPr>
              <w:t xml:space="preserve">    The trainer shall </w:t>
            </w:r>
            <w:proofErr w:type="spellStart"/>
            <w:r w:rsidRPr="006C0017">
              <w:rPr>
                <w:rFonts w:ascii="Arial" w:eastAsia="+mn-ea" w:hAnsi="Arial" w:cs="+mn-cs"/>
                <w:b/>
                <w:bCs/>
                <w:color w:val="5310FC"/>
                <w:kern w:val="24"/>
                <w:sz w:val="22"/>
                <w:szCs w:val="22"/>
                <w:lang w:eastAsia="en-SG"/>
              </w:rPr>
              <w:t>summarise</w:t>
            </w:r>
            <w:proofErr w:type="spellEnd"/>
            <w:r w:rsidRPr="006C0017">
              <w:rPr>
                <w:rFonts w:ascii="Arial" w:eastAsia="+mn-ea" w:hAnsi="Arial" w:cs="+mn-cs"/>
                <w:b/>
                <w:bCs/>
                <w:color w:val="5310FC"/>
                <w:kern w:val="24"/>
                <w:sz w:val="22"/>
                <w:szCs w:val="22"/>
                <w:lang w:eastAsia="en-SG"/>
              </w:rPr>
              <w:t xml:space="preserve"> the learning points.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C0017" w:rsidRPr="006C0017" w:rsidRDefault="006C0017" w:rsidP="006C0017">
            <w:pPr>
              <w:spacing w:line="276" w:lineRule="auto"/>
              <w:ind w:left="15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c>
          <w:tcPr>
            <w:tcW w:w="10773" w:type="dxa"/>
            <w:gridSpan w:val="6"/>
            <w:shd w:val="clear" w:color="auto" w:fill="C5E0B3"/>
          </w:tcPr>
          <w:p w:rsidR="006C0017" w:rsidRPr="006C0017" w:rsidRDefault="006C0017" w:rsidP="006C0017">
            <w:pPr>
              <w:keepNext/>
              <w:ind w:left="432"/>
              <w:jc w:val="center"/>
              <w:outlineLvl w:val="0"/>
              <w:rPr>
                <w:rFonts w:ascii="Arial" w:eastAsia="SimSun" w:hAnsi="Arial" w:cs="Arial"/>
                <w:b/>
                <w:bCs/>
                <w:sz w:val="24"/>
                <w:szCs w:val="24"/>
              </w:rPr>
            </w:pPr>
            <w:r w:rsidRPr="006C0017">
              <w:rPr>
                <w:rFonts w:ascii="Arial" w:eastAsia="SimSun" w:hAnsi="Arial" w:cs="Arial"/>
                <w:b/>
                <w:bCs/>
                <w:sz w:val="24"/>
                <w:szCs w:val="24"/>
              </w:rPr>
              <w:lastRenderedPageBreak/>
              <w:t>Tea Break</w:t>
            </w:r>
          </w:p>
          <w:p w:rsidR="006C0017" w:rsidRPr="006C0017" w:rsidRDefault="006C0017" w:rsidP="006C0017">
            <w:pPr>
              <w:keepNext/>
              <w:ind w:left="432"/>
              <w:jc w:val="center"/>
              <w:outlineLvl w:val="0"/>
              <w:rPr>
                <w:rFonts w:eastAsia="SimSun"/>
                <w:bCs/>
                <w:color w:val="3333FF"/>
                <w:sz w:val="36"/>
                <w:szCs w:val="36"/>
              </w:rPr>
            </w:pPr>
            <w:r w:rsidRPr="006C0017">
              <w:rPr>
                <w:rFonts w:ascii="Arial" w:eastAsia="SimSun" w:hAnsi="Arial" w:cs="Arial"/>
                <w:b/>
                <w:bCs/>
                <w:sz w:val="24"/>
                <w:szCs w:val="24"/>
              </w:rPr>
              <w:t>10.00 AM to 10.15 AM</w:t>
            </w:r>
          </w:p>
        </w:tc>
      </w:tr>
      <w:tr w:rsidR="006C0017" w:rsidRPr="006C0017" w:rsidTr="0085524B">
        <w:trPr>
          <w:trHeight w:val="57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10.15 AM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12.10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( 1 Hour 55 Minutes)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sz w:val="24"/>
                <w:szCs w:val="24"/>
              </w:rPr>
              <w:t>A6. Identify the exact problem using elimination process, objective reasoning or process questioning</w:t>
            </w:r>
          </w:p>
        </w:tc>
        <w:tc>
          <w:tcPr>
            <w:tcW w:w="4678" w:type="dxa"/>
            <w:shd w:val="clear" w:color="auto" w:fill="auto"/>
          </w:tcPr>
          <w:p w:rsidR="006C0017" w:rsidRPr="006C0017" w:rsidRDefault="006C0017" w:rsidP="006C0017">
            <w:pPr>
              <w:tabs>
                <w:tab w:val="num" w:pos="720"/>
              </w:tabs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sz w:val="22"/>
                <w:szCs w:val="22"/>
                <w:lang w:val="en-SG" w:eastAsia="en-IN"/>
              </w:rPr>
            </w:pPr>
          </w:p>
          <w:p w:rsidR="006C0017" w:rsidRPr="006C0017" w:rsidRDefault="006C0017" w:rsidP="006C0017">
            <w:pPr>
              <w:tabs>
                <w:tab w:val="num" w:pos="720"/>
              </w:tabs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sz w:val="24"/>
                <w:szCs w:val="24"/>
                <w:lang w:eastAsia="en-IN"/>
              </w:rPr>
            </w:pPr>
            <w:r w:rsidRPr="006C0017">
              <w:rPr>
                <w:rFonts w:ascii="Arial" w:hAnsi="Arial" w:cs="Arial"/>
                <w:bCs/>
                <w:sz w:val="22"/>
                <w:szCs w:val="22"/>
                <w:lang w:eastAsia="en-IN"/>
              </w:rPr>
              <w:t>K7. Areas of impact from implementation of an action plan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Q &amp; A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851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90 – 107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111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12.10 AM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12.15 PM</w:t>
            </w:r>
          </w:p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(5 Minutes)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Instant Performance Reflection- 1 (IPR 2)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(5 </w:t>
            </w:r>
            <w:proofErr w:type="spellStart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mins</w:t>
            </w:r>
            <w:proofErr w:type="spellEnd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   </w:t>
            </w:r>
          </w:p>
          <w:p w:rsidR="006C0017" w:rsidRPr="006C0017" w:rsidRDefault="006C0017" w:rsidP="006C0017">
            <w:pPr>
              <w:ind w:left="72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  <w:t>Blended Learning Activity 1- IPR 3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Instant Performance Reflection (IPR 3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(5 </w:t>
            </w:r>
            <w:proofErr w:type="spellStart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mins</w:t>
            </w:r>
            <w:proofErr w:type="spellEnd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   </w:t>
            </w:r>
          </w:p>
          <w:p w:rsidR="006C0017" w:rsidRPr="006C0017" w:rsidRDefault="006C0017" w:rsidP="006C0017">
            <w:pPr>
              <w:numPr>
                <w:ilvl w:val="0"/>
                <w:numId w:val="7"/>
              </w:numPr>
              <w:spacing w:after="240"/>
              <w:contextualSpacing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  <w:t>Learning Objectives:</w:t>
            </w:r>
          </w:p>
          <w:p w:rsidR="006C0017" w:rsidRPr="006C0017" w:rsidRDefault="006C0017" w:rsidP="006C0017">
            <w:pPr>
              <w:ind w:left="36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6C0017" w:rsidRPr="006C0017" w:rsidRDefault="006C0017" w:rsidP="006C0017">
            <w:pPr>
              <w:ind w:left="36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Facilitator to launch the IPR 1 from the SSTM</w:t>
            </w:r>
          </w:p>
        </w:tc>
        <w:tc>
          <w:tcPr>
            <w:tcW w:w="992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eastAsia="CIDFont+F5" w:hAnsi="Arial" w:cs="Arial"/>
                <w:color w:val="000000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color w:val="000000"/>
                <w:lang w:val="en-SG" w:eastAsia="en-SG"/>
              </w:rPr>
              <w:t xml:space="preserve">SSTM </w:t>
            </w:r>
          </w:p>
        </w:tc>
        <w:tc>
          <w:tcPr>
            <w:tcW w:w="851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108</w:t>
            </w:r>
          </w:p>
        </w:tc>
      </w:tr>
      <w:tr w:rsidR="006C0017" w:rsidRPr="006C0017" w:rsidTr="0085524B">
        <w:trPr>
          <w:trHeight w:val="477"/>
        </w:trPr>
        <w:tc>
          <w:tcPr>
            <w:tcW w:w="10773" w:type="dxa"/>
            <w:gridSpan w:val="6"/>
            <w:tcBorders>
              <w:top w:val="single" w:sz="6" w:space="0" w:color="000000"/>
              <w:left w:val="single" w:sz="6" w:space="0" w:color="000000"/>
            </w:tcBorders>
            <w:shd w:val="clear" w:color="auto" w:fill="FFD966"/>
          </w:tcPr>
          <w:p w:rsidR="006C0017" w:rsidRPr="006C0017" w:rsidRDefault="006C0017" w:rsidP="006C0017">
            <w:pPr>
              <w:keepNext/>
              <w:ind w:left="432"/>
              <w:jc w:val="center"/>
              <w:outlineLvl w:val="0"/>
              <w:rPr>
                <w:rFonts w:ascii="Arial" w:eastAsia="SimSun" w:hAnsi="Arial" w:cs="Arial"/>
                <w:b/>
                <w:bCs/>
                <w:sz w:val="24"/>
                <w:szCs w:val="24"/>
              </w:rPr>
            </w:pPr>
            <w:r w:rsidRPr="006C0017">
              <w:rPr>
                <w:rFonts w:ascii="Arial" w:eastAsia="SimSun" w:hAnsi="Arial" w:cs="Arial"/>
                <w:b/>
                <w:bCs/>
                <w:sz w:val="24"/>
                <w:szCs w:val="24"/>
              </w:rPr>
              <w:lastRenderedPageBreak/>
              <w:t>Lunch Break</w:t>
            </w:r>
          </w:p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 w:cs="Arial"/>
                <w:b/>
                <w:sz w:val="22"/>
                <w:szCs w:val="24"/>
                <w:lang w:val="en-GB"/>
              </w:rPr>
              <w:t>12.15 PM to 1.15 PM</w:t>
            </w:r>
          </w:p>
        </w:tc>
      </w:tr>
      <w:tr w:rsidR="006C0017" w:rsidRPr="006C0017" w:rsidTr="0085524B">
        <w:trPr>
          <w:trHeight w:val="2901"/>
        </w:trPr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1.15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 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2. 30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(1 Hour 15 Minutes )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2.30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 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3.00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(30 Minutes)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4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4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ind w:left="14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sz w:val="22"/>
                <w:szCs w:val="22"/>
              </w:rPr>
            </w:pPr>
            <w:r w:rsidRPr="006C0017"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A7. </w:t>
            </w:r>
            <w:proofErr w:type="spellStart"/>
            <w:r w:rsidRPr="006C0017"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>Analyse</w:t>
            </w:r>
            <w:proofErr w:type="spellEnd"/>
            <w:r w:rsidRPr="006C0017"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 the root causes of the problems at the workplace using appropriate problem solving tools and techniques</w:t>
            </w:r>
          </w:p>
          <w:p w:rsidR="006C0017" w:rsidRPr="006C0017" w:rsidRDefault="006C0017" w:rsidP="006C0017">
            <w:pPr>
              <w:spacing w:after="240"/>
              <w:jc w:val="both"/>
              <w:rPr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after="240"/>
              <w:jc w:val="both"/>
              <w:rPr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after="240"/>
              <w:jc w:val="both"/>
              <w:rPr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after="240"/>
              <w:jc w:val="both"/>
              <w:rPr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after="240"/>
              <w:jc w:val="both"/>
              <w:rPr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after="240"/>
              <w:jc w:val="both"/>
              <w:rPr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after="240"/>
              <w:jc w:val="both"/>
              <w:rPr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after="240"/>
              <w:jc w:val="both"/>
              <w:rPr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after="240"/>
              <w:jc w:val="both"/>
              <w:rPr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after="240"/>
              <w:jc w:val="both"/>
              <w:rPr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  <w:t xml:space="preserve">K5. Factors to consider in selecting suitable modes of communication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sz w:val="22"/>
                <w:szCs w:val="22"/>
                <w:lang w:eastAsia="en-IN"/>
              </w:rPr>
            </w:pPr>
            <w:r w:rsidRPr="006C0017">
              <w:rPr>
                <w:rFonts w:ascii="Arial" w:eastAsia="CIDFont+F5" w:hAnsi="Arial" w:cs="Arial"/>
                <w:color w:val="FF0000"/>
                <w:u w:val="single"/>
                <w:lang w:val="en-SG" w:eastAsia="en-SG"/>
              </w:rPr>
              <w:t>E-Learning Revision 5  Minutes (Part 6)</w:t>
            </w:r>
          </w:p>
          <w:p w:rsidR="006C0017" w:rsidRPr="006C0017" w:rsidRDefault="006C0017" w:rsidP="006C0017">
            <w:pPr>
              <w:tabs>
                <w:tab w:val="num" w:pos="720"/>
              </w:tabs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tabs>
                <w:tab w:val="num" w:pos="720"/>
              </w:tabs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tabs>
                <w:tab w:val="num" w:pos="720"/>
              </w:tabs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tabs>
                <w:tab w:val="num" w:pos="720"/>
              </w:tabs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Q &amp; A </w:t>
            </w: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line="22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Launch Micro Learning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QR Code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 w:rsidRPr="006C0017">
              <w:rPr>
                <w:rFonts w:ascii="Arial" w:eastAsia="CIDFont+F5" w:hAnsi="Arial" w:cs="Arial"/>
                <w:color w:val="000000"/>
                <w:lang w:val="en-SG" w:eastAsia="en-SG"/>
              </w:rPr>
              <w:t>PPT</w:t>
            </w:r>
            <w:r w:rsidRPr="006C0017"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  <w:t xml:space="preserve"> 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work sheet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109 – 155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156</w:t>
            </w: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836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line="220" w:lineRule="exact"/>
              <w:ind w:left="4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D2F7FE"/>
          </w:tcPr>
          <w:p w:rsidR="006C0017" w:rsidRPr="006C0017" w:rsidRDefault="006C0017" w:rsidP="006C0017">
            <w:pPr>
              <w:rPr>
                <w:rFonts w:ascii="Arial" w:eastAsia="MS Mincho" w:hAnsi="Arial" w:cs="Arial"/>
                <w:b/>
                <w:bCs/>
                <w:color w:val="FF0000"/>
                <w:sz w:val="24"/>
                <w:szCs w:val="24"/>
                <w:u w:color="FFFFFF"/>
                <w:lang w:val="en-SG" w:eastAsia="ja-JP"/>
              </w:rPr>
            </w:pPr>
            <w:r w:rsidRPr="006C0017">
              <w:rPr>
                <w:rFonts w:ascii="Arial" w:eastAsia="+mn-ea" w:hAnsi="Arial" w:cs="+mn-cs"/>
                <w:b/>
                <w:bCs/>
                <w:color w:val="5310FC"/>
                <w:kern w:val="24"/>
                <w:sz w:val="22"/>
                <w:szCs w:val="22"/>
                <w:lang w:eastAsia="en-SG"/>
              </w:rPr>
              <w:t xml:space="preserve"> </w:t>
            </w:r>
            <w:r w:rsidRPr="006C0017">
              <w:rPr>
                <w:rFonts w:ascii="Arial" w:eastAsia="MS Mincho" w:hAnsi="Arial" w:cs="Arial"/>
                <w:b/>
                <w:bCs/>
                <w:color w:val="FF0000"/>
                <w:sz w:val="24"/>
                <w:szCs w:val="24"/>
                <w:u w:color="FFFFFF"/>
                <w:lang w:val="en-SG" w:eastAsia="ja-JP"/>
              </w:rPr>
              <w:t>Blended Learning Activity 2 (Micro Learning-BL)</w:t>
            </w:r>
          </w:p>
          <w:p w:rsidR="006C0017" w:rsidRPr="006C0017" w:rsidRDefault="006C0017" w:rsidP="006C0017">
            <w:pPr>
              <w:rPr>
                <w:rFonts w:ascii="Arial" w:eastAsia="MS Mincho" w:hAnsi="Arial" w:cs="Arial"/>
                <w:b/>
                <w:bCs/>
                <w:color w:val="FF0000"/>
                <w:sz w:val="24"/>
                <w:szCs w:val="24"/>
                <w:u w:color="FFFFFF"/>
                <w:lang w:val="en-SG" w:eastAsia="ja-JP"/>
              </w:rPr>
            </w:pPr>
          </w:p>
          <w:p w:rsidR="006C0017" w:rsidRPr="006C0017" w:rsidRDefault="006C0017" w:rsidP="006C0017">
            <w:pPr>
              <w:rPr>
                <w:rFonts w:ascii="Arial" w:hAnsi="Arial"/>
                <w:color w:val="000000"/>
                <w:sz w:val="24"/>
                <w:szCs w:val="24"/>
                <w:lang w:val="en-SG"/>
              </w:rPr>
            </w:pPr>
            <w:r w:rsidRPr="006C0017">
              <w:rPr>
                <w:rFonts w:ascii="Arial" w:hAnsi="Arial"/>
                <w:color w:val="000000"/>
                <w:sz w:val="24"/>
                <w:szCs w:val="24"/>
                <w:lang w:val="en-SG"/>
              </w:rPr>
              <w:t>(Micro-learning on Total WSH)</w:t>
            </w:r>
          </w:p>
          <w:p w:rsidR="006C0017" w:rsidRPr="006C0017" w:rsidRDefault="006C0017" w:rsidP="006C0017">
            <w:pPr>
              <w:rPr>
                <w:rFonts w:ascii="Arial" w:eastAsia="MS Mincho" w:hAnsi="Arial" w:cs="Arial"/>
                <w:b/>
                <w:bCs/>
                <w:color w:val="000000"/>
                <w:sz w:val="24"/>
                <w:szCs w:val="24"/>
                <w:u w:color="FFFFFF"/>
                <w:lang w:val="en-SG" w:eastAsia="ja-JP"/>
              </w:rPr>
            </w:pPr>
          </w:p>
          <w:p w:rsidR="006C0017" w:rsidRPr="006C0017" w:rsidRDefault="006C0017" w:rsidP="006C0017">
            <w:pPr>
              <w:rPr>
                <w:rFonts w:ascii="Arial" w:eastAsia="MS Mincho" w:hAnsi="Arial" w:cs="Arial"/>
                <w:b/>
                <w:bCs/>
                <w:color w:val="000000"/>
                <w:sz w:val="24"/>
                <w:szCs w:val="24"/>
                <w:u w:color="FFFFFF"/>
                <w:lang w:val="en-SG" w:eastAsia="ja-JP"/>
              </w:rPr>
            </w:pPr>
            <w:r w:rsidRPr="006C0017">
              <w:rPr>
                <w:rFonts w:ascii="Arial" w:eastAsia="MS Mincho" w:hAnsi="Arial" w:cs="Arial"/>
                <w:b/>
                <w:bCs/>
                <w:color w:val="000000"/>
                <w:sz w:val="24"/>
                <w:szCs w:val="24"/>
                <w:u w:color="FFFFFF"/>
                <w:lang w:val="en-SG" w:eastAsia="ja-JP"/>
              </w:rPr>
              <w:t xml:space="preserve">Duration: 30 </w:t>
            </w:r>
            <w:proofErr w:type="spellStart"/>
            <w:r w:rsidRPr="006C0017">
              <w:rPr>
                <w:rFonts w:ascii="Arial" w:eastAsia="MS Mincho" w:hAnsi="Arial" w:cs="Arial"/>
                <w:b/>
                <w:bCs/>
                <w:color w:val="000000"/>
                <w:sz w:val="24"/>
                <w:szCs w:val="24"/>
                <w:u w:color="FFFFFF"/>
                <w:lang w:val="en-SG" w:eastAsia="ja-JP"/>
              </w:rPr>
              <w:t>mins</w:t>
            </w:r>
            <w:proofErr w:type="spellEnd"/>
            <w:r w:rsidRPr="006C0017">
              <w:rPr>
                <w:rFonts w:ascii="Arial" w:eastAsia="MS Mincho" w:hAnsi="Arial" w:cs="Arial"/>
                <w:b/>
                <w:bCs/>
                <w:color w:val="000000"/>
                <w:sz w:val="24"/>
                <w:szCs w:val="24"/>
                <w:u w:color="FFFFFF"/>
                <w:lang w:val="en-SG" w:eastAsia="ja-JP"/>
              </w:rPr>
              <w:t xml:space="preserve"> (Group) </w:t>
            </w:r>
          </w:p>
          <w:p w:rsidR="006C0017" w:rsidRPr="006C0017" w:rsidRDefault="006C0017" w:rsidP="006C0017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eastAsia="MS Mincho" w:hAnsi="Arial" w:cs="Arial"/>
                <w:bCs/>
                <w:color w:val="000000"/>
                <w:sz w:val="24"/>
                <w:szCs w:val="24"/>
                <w:u w:color="FFFFFF"/>
                <w:lang w:val="en-SG" w:eastAsia="ja-JP"/>
              </w:rPr>
            </w:pPr>
            <w:r w:rsidRPr="006C0017">
              <w:rPr>
                <w:rFonts w:ascii="Arial" w:eastAsia="MS Mincho" w:hAnsi="Arial" w:cs="Arial"/>
                <w:bCs/>
                <w:color w:val="000000"/>
                <w:sz w:val="24"/>
                <w:szCs w:val="24"/>
                <w:u w:color="FFFFFF"/>
                <w:lang w:val="en-SG" w:eastAsia="ja-JP"/>
              </w:rPr>
              <w:t>Scan the QR code</w:t>
            </w:r>
          </w:p>
          <w:p w:rsidR="006C0017" w:rsidRPr="006C0017" w:rsidRDefault="006C0017" w:rsidP="006C0017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eastAsia="MS Mincho" w:hAnsi="Arial" w:cs="Arial"/>
                <w:bCs/>
                <w:color w:val="000000"/>
                <w:sz w:val="24"/>
                <w:szCs w:val="24"/>
                <w:u w:color="FFFFFF"/>
                <w:lang w:val="en-SG" w:eastAsia="ja-JP"/>
              </w:rPr>
            </w:pPr>
            <w:r w:rsidRPr="006C0017">
              <w:rPr>
                <w:rFonts w:ascii="Arial" w:eastAsia="MS Mincho" w:hAnsi="Arial" w:cs="Arial"/>
                <w:bCs/>
                <w:color w:val="000000"/>
                <w:sz w:val="24"/>
                <w:szCs w:val="24"/>
                <w:u w:color="FFFFFF"/>
                <w:lang w:val="en-SG" w:eastAsia="ja-JP"/>
              </w:rPr>
              <w:t xml:space="preserve">Play the video </w:t>
            </w:r>
          </w:p>
          <w:p w:rsidR="006C0017" w:rsidRPr="006C0017" w:rsidRDefault="006C0017" w:rsidP="006C0017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eastAsia="MS Mincho" w:hAnsi="Arial" w:cs="Arial"/>
                <w:bCs/>
                <w:color w:val="000000"/>
                <w:sz w:val="24"/>
                <w:szCs w:val="24"/>
                <w:u w:color="FFFFFF"/>
                <w:lang w:val="en-SG" w:eastAsia="ja-JP"/>
              </w:rPr>
            </w:pPr>
            <w:r w:rsidRPr="006C0017">
              <w:rPr>
                <w:rFonts w:ascii="Arial" w:eastAsia="MS Mincho" w:hAnsi="Arial" w:cs="Arial"/>
                <w:bCs/>
                <w:color w:val="000000"/>
                <w:sz w:val="24"/>
                <w:szCs w:val="24"/>
                <w:u w:color="FFFFFF"/>
                <w:lang w:val="en-SG" w:eastAsia="ja-JP"/>
              </w:rPr>
              <w:t xml:space="preserve">Discuss the learning points in the group </w:t>
            </w:r>
          </w:p>
          <w:p w:rsidR="006C0017" w:rsidRPr="006C0017" w:rsidRDefault="006C0017" w:rsidP="006C0017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eastAsia="MS Mincho" w:hAnsi="Arial" w:cs="Arial"/>
                <w:bCs/>
                <w:color w:val="000000"/>
                <w:sz w:val="24"/>
                <w:szCs w:val="24"/>
                <w:u w:color="FFFFFF"/>
                <w:lang w:val="en-SG" w:eastAsia="ja-JP"/>
              </w:rPr>
            </w:pPr>
            <w:r w:rsidRPr="006C0017">
              <w:rPr>
                <w:rFonts w:ascii="Arial" w:eastAsia="MS Mincho" w:hAnsi="Arial" w:cs="Arial"/>
                <w:bCs/>
                <w:color w:val="000000"/>
                <w:sz w:val="24"/>
                <w:szCs w:val="24"/>
                <w:u w:color="FFFFFF"/>
                <w:lang w:val="en-SG" w:eastAsia="ja-JP"/>
              </w:rPr>
              <w:t xml:space="preserve">Answer the questions </w:t>
            </w:r>
          </w:p>
          <w:p w:rsidR="006C0017" w:rsidRPr="006C0017" w:rsidRDefault="006C0017" w:rsidP="006C0017">
            <w:pPr>
              <w:spacing w:before="115"/>
              <w:rPr>
                <w:rFonts w:ascii="Arial" w:hAnsi="Arial" w:cs="Arial"/>
                <w:bCs/>
                <w:sz w:val="22"/>
                <w:szCs w:val="22"/>
                <w:lang w:eastAsia="en-IN"/>
              </w:rPr>
            </w:pPr>
            <w:r w:rsidRPr="006C0017">
              <w:rPr>
                <w:rFonts w:ascii="Arial" w:eastAsia="MS Mincho" w:hAnsi="Arial" w:cs="Arial"/>
                <w:b/>
                <w:bCs/>
                <w:color w:val="000000"/>
                <w:sz w:val="24"/>
                <w:szCs w:val="24"/>
                <w:u w:color="FFFFFF"/>
                <w:lang w:val="en-SG" w:eastAsia="ja-JP"/>
              </w:rPr>
              <w:t>Trainer will summarise the learning points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c>
          <w:tcPr>
            <w:tcW w:w="1077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5E0B3"/>
          </w:tcPr>
          <w:p w:rsidR="006C0017" w:rsidRPr="006C0017" w:rsidRDefault="006C0017" w:rsidP="006C0017">
            <w:pPr>
              <w:keepNext/>
              <w:ind w:left="432"/>
              <w:jc w:val="center"/>
              <w:outlineLvl w:val="0"/>
              <w:rPr>
                <w:rFonts w:ascii="Arial" w:eastAsia="SimSun" w:hAnsi="Arial" w:cs="Arial"/>
                <w:b/>
                <w:bCs/>
                <w:sz w:val="24"/>
                <w:szCs w:val="24"/>
              </w:rPr>
            </w:pPr>
            <w:r w:rsidRPr="006C0017">
              <w:rPr>
                <w:rFonts w:ascii="Arial" w:eastAsia="SimSun" w:hAnsi="Arial" w:cs="Arial"/>
                <w:b/>
                <w:bCs/>
                <w:sz w:val="24"/>
                <w:szCs w:val="24"/>
              </w:rPr>
              <w:lastRenderedPageBreak/>
              <w:t>Tea Break</w:t>
            </w:r>
          </w:p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 w:rsidRPr="006C0017">
              <w:rPr>
                <w:rFonts w:ascii="Arial" w:hAnsi="Arial" w:cs="Arial"/>
                <w:b/>
                <w:sz w:val="22"/>
                <w:szCs w:val="24"/>
                <w:lang w:val="en-GB"/>
              </w:rPr>
              <w:t>3.00 PM to 3.15 PM</w:t>
            </w:r>
          </w:p>
        </w:tc>
      </w:tr>
      <w:tr w:rsidR="006C0017" w:rsidRPr="006C0017" w:rsidTr="0085524B">
        <w:trPr>
          <w:trHeight w:val="5133"/>
        </w:trPr>
        <w:tc>
          <w:tcPr>
            <w:tcW w:w="1275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3.15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4.00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(45 Minutes)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276" w:lineRule="auto"/>
              <w:ind w:left="28" w:right="139"/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276" w:lineRule="auto"/>
              <w:ind w:left="28" w:right="139"/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A7. </w:t>
            </w:r>
            <w:proofErr w:type="spellStart"/>
            <w:r w:rsidRPr="006C0017"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>Analyse</w:t>
            </w:r>
            <w:proofErr w:type="spellEnd"/>
            <w:r w:rsidRPr="006C0017"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 the root causes of the problems at the workplace using appropriate problem solving tools and techniques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276" w:lineRule="auto"/>
              <w:ind w:left="28" w:right="139"/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</w:pPr>
            <w:r w:rsidRPr="006C0017"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>(Continued.)</w:t>
            </w:r>
          </w:p>
        </w:tc>
        <w:tc>
          <w:tcPr>
            <w:tcW w:w="4678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  <w:t>K8. Types of corrective actions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r w:rsidRPr="006C0017">
              <w:rPr>
                <w:rFonts w:ascii="Arial" w:eastAsia="CIDFont+F5" w:hAnsi="Arial" w:cs="Arial"/>
                <w:color w:val="FF0000"/>
                <w:u w:val="single"/>
                <w:lang w:val="en-SG" w:eastAsia="en-SG"/>
              </w:rPr>
              <w:t>E-Learning Revision 5  Minutes (Part 7)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Q &amp; A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 w:rsidRPr="006C0017">
              <w:rPr>
                <w:rFonts w:ascii="Arial" w:eastAsia="CIDFont+F5" w:hAnsi="Arial" w:cs="Arial"/>
                <w:color w:val="000000"/>
                <w:lang w:val="en-SG" w:eastAsia="en-SG"/>
              </w:rPr>
              <w:t>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51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157 – 162</w:t>
            </w:r>
          </w:p>
        </w:tc>
      </w:tr>
      <w:tr w:rsidR="006C0017" w:rsidRPr="006C0017" w:rsidTr="0085524B">
        <w:trPr>
          <w:trHeight w:val="1616"/>
        </w:trPr>
        <w:tc>
          <w:tcPr>
            <w:tcW w:w="1275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4.00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5.30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(1 Hours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30 Minutes)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276" w:lineRule="auto"/>
              <w:ind w:left="31" w:right="32"/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A8.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276" w:lineRule="auto"/>
              <w:ind w:left="28" w:right="139"/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Evaluate the effectiveness of implemented solutions and implementation plans by </w:t>
            </w:r>
            <w:proofErr w:type="spellStart"/>
            <w:r w:rsidRPr="006C0017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analysing</w:t>
            </w:r>
            <w:proofErr w:type="spellEnd"/>
            <w:r w:rsidRPr="006C0017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 feedback gathered from relevant sources</w:t>
            </w:r>
            <w:r w:rsidRPr="006C0017">
              <w:rPr>
                <w:rFonts w:ascii="Arial" w:hAnsi="Arial" w:cs="Arial"/>
                <w:b/>
                <w:bCs/>
                <w:color w:val="0000CC"/>
                <w:lang w:eastAsia="en-IN"/>
              </w:rPr>
              <w:t xml:space="preserve">                </w:t>
            </w:r>
            <w:proofErr w:type="gramStart"/>
            <w:r w:rsidRPr="006C0017">
              <w:rPr>
                <w:rFonts w:ascii="Arial" w:hAnsi="Arial" w:cs="Arial"/>
                <w:b/>
                <w:bCs/>
                <w:color w:val="0000CC"/>
                <w:lang w:eastAsia="en-IN"/>
              </w:rPr>
              <w:t>( Continued</w:t>
            </w:r>
            <w:proofErr w:type="gramEnd"/>
            <w:r w:rsidRPr="006C0017">
              <w:rPr>
                <w:rFonts w:ascii="Arial" w:hAnsi="Arial" w:cs="Arial"/>
                <w:b/>
                <w:bCs/>
                <w:color w:val="0000CC"/>
                <w:lang w:eastAsia="en-IN"/>
              </w:rPr>
              <w:t>...)</w:t>
            </w:r>
          </w:p>
        </w:tc>
        <w:tc>
          <w:tcPr>
            <w:tcW w:w="4678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r w:rsidRPr="006C0017">
              <w:rPr>
                <w:rFonts w:ascii="Arial" w:hAnsi="Arial" w:cs="Arial"/>
                <w:bCs/>
                <w:sz w:val="22"/>
                <w:szCs w:val="22"/>
                <w:lang w:eastAsia="en-IN"/>
              </w:rPr>
              <w:t>K9. Reflective mechanisms for the entire problem solving process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6C0017" w:rsidRPr="006C0017" w:rsidRDefault="006C0017" w:rsidP="006C00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/>
              <w:ind w:left="177" w:hanging="141"/>
              <w:jc w:val="both"/>
              <w:rPr>
                <w:rFonts w:ascii="Arial" w:eastAsia="CIDFont+F5" w:hAnsi="Arial" w:cs="Arial"/>
                <w:color w:val="000000"/>
                <w:lang w:val="en-SG" w:eastAsia="en-SG"/>
              </w:rPr>
            </w:pPr>
          </w:p>
        </w:tc>
        <w:tc>
          <w:tcPr>
            <w:tcW w:w="851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163 - 171</w:t>
            </w:r>
          </w:p>
        </w:tc>
      </w:tr>
      <w:tr w:rsidR="006C0017" w:rsidRPr="006C0017" w:rsidTr="0085524B">
        <w:trPr>
          <w:trHeight w:val="1616"/>
        </w:trPr>
        <w:tc>
          <w:tcPr>
            <w:tcW w:w="1275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5.30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6.00 PM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(30 Minutes)</w:t>
            </w: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276" w:lineRule="auto"/>
              <w:ind w:left="28" w:right="139"/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678" w:type="dxa"/>
            <w:shd w:val="clear" w:color="auto" w:fill="FFFFCC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>Learning Activity 7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  <w:lang w:eastAsia="en-IN"/>
              </w:rPr>
              <w:t xml:space="preserve">Duration: (Group 3 to 5) 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val="en-SG"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>You are a WSH Co-</w:t>
            </w:r>
            <w:proofErr w:type="spellStart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>ordinator</w:t>
            </w:r>
            <w:proofErr w:type="spellEnd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in a construction project. One day two different company workers are fighting in the workplace.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How do you </w:t>
            </w:r>
            <w:proofErr w:type="spellStart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>reslove</w:t>
            </w:r>
            <w:proofErr w:type="spellEnd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the problem?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>Your</w:t>
            </w:r>
            <w:proofErr w:type="spellEnd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reply may include the following: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>Immediate actions at the scene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lastRenderedPageBreak/>
              <w:t xml:space="preserve">2.   Future actions to be taken to prevent the </w:t>
            </w:r>
            <w:proofErr w:type="spellStart"/>
            <w:proofErr w:type="gramStart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>reccurrence</w:t>
            </w:r>
            <w:proofErr w:type="spellEnd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..</w:t>
            </w:r>
            <w:proofErr w:type="gramEnd"/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The trainer shall </w:t>
            </w:r>
            <w:proofErr w:type="spellStart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>summarise</w:t>
            </w:r>
            <w:proofErr w:type="spellEnd"/>
            <w:r w:rsidRPr="006C0017"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the learning points.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  <w:lang w:eastAsia="en-IN"/>
              </w:rPr>
              <w:t xml:space="preserve">    The trainer shall </w:t>
            </w:r>
            <w:proofErr w:type="spellStart"/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  <w:lang w:eastAsia="en-IN"/>
              </w:rPr>
              <w:t>summarise</w:t>
            </w:r>
            <w:proofErr w:type="spellEnd"/>
            <w:r w:rsidRPr="006C0017">
              <w:rPr>
                <w:rFonts w:ascii="Arial" w:hAnsi="Arial" w:cs="Arial"/>
                <w:b/>
                <w:bCs/>
                <w:color w:val="0000CC"/>
                <w:sz w:val="22"/>
                <w:szCs w:val="22"/>
                <w:lang w:eastAsia="en-IN"/>
              </w:rPr>
              <w:t xml:space="preserve"> the learning points.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lastRenderedPageBreak/>
              <w:t>Group Discussion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rPr>
                <w:rFonts w:ascii="Arial" w:eastAsia="CIDFont+F5" w:hAnsi="Arial" w:cs="Arial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lang w:val="en-SG" w:eastAsia="en-SG"/>
              </w:rPr>
              <w:t>LA work sheet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eastAsia="CIDFont+F5" w:hAnsi="Arial" w:cs="Arial"/>
                <w:lang w:val="en-SG" w:eastAsia="en-SG"/>
              </w:rPr>
            </w:pPr>
          </w:p>
        </w:tc>
        <w:tc>
          <w:tcPr>
            <w:tcW w:w="851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172</w:t>
            </w:r>
          </w:p>
        </w:tc>
      </w:tr>
      <w:tr w:rsidR="006C0017" w:rsidRPr="006C0017" w:rsidTr="0085524B">
        <w:trPr>
          <w:trHeight w:val="1616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6.00 PM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6.05 PM</w:t>
            </w:r>
          </w:p>
          <w:p w:rsidR="006C0017" w:rsidRPr="006C0017" w:rsidRDefault="006C0017" w:rsidP="006C0017">
            <w:pPr>
              <w:spacing w:line="220" w:lineRule="exac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(5 Minutes)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Instant Performance Reflection- 1 (IPR 2)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(5 </w:t>
            </w:r>
            <w:proofErr w:type="spellStart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mins</w:t>
            </w:r>
            <w:proofErr w:type="spellEnd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   </w:t>
            </w:r>
          </w:p>
          <w:p w:rsidR="006C0017" w:rsidRPr="006C0017" w:rsidRDefault="006C0017" w:rsidP="006C0017">
            <w:pPr>
              <w:ind w:left="72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6C0017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  <w:t>Blended Learning Activity 1- IPR 4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Instant Performance Reflection (IPR 4</w:t>
            </w:r>
          </w:p>
          <w:p w:rsidR="006C0017" w:rsidRPr="006C0017" w:rsidRDefault="006C0017" w:rsidP="006C0017">
            <w:pPr>
              <w:spacing w:before="4"/>
              <w:ind w:right="30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(5 </w:t>
            </w:r>
            <w:proofErr w:type="spellStart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mins</w:t>
            </w:r>
            <w:proofErr w:type="spellEnd"/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   </w:t>
            </w:r>
          </w:p>
          <w:p w:rsidR="006C0017" w:rsidRPr="006C0017" w:rsidRDefault="006C0017" w:rsidP="006C0017">
            <w:pPr>
              <w:numPr>
                <w:ilvl w:val="0"/>
                <w:numId w:val="7"/>
              </w:numPr>
              <w:spacing w:after="240"/>
              <w:contextualSpacing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  <w:t>Learning Objectives:</w:t>
            </w:r>
          </w:p>
          <w:p w:rsidR="006C0017" w:rsidRPr="006C0017" w:rsidRDefault="006C0017" w:rsidP="006C0017">
            <w:pPr>
              <w:ind w:left="36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  <w:r w:rsidRPr="006C0017"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6C0017" w:rsidRPr="006C0017" w:rsidRDefault="006C0017" w:rsidP="006C0017">
            <w:pPr>
              <w:ind w:left="360"/>
              <w:contextualSpacing/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  <w:p w:rsidR="006C0017" w:rsidRPr="006C0017" w:rsidRDefault="006C0017" w:rsidP="006C0017">
            <w:pPr>
              <w:rPr>
                <w:rFonts w:ascii="Arial" w:eastAsia="Calibri" w:hAnsi="Arial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color w:val="000000"/>
                <w:sz w:val="22"/>
                <w:szCs w:val="22"/>
              </w:rPr>
              <w:t>Facilitator to launch the IPR 1 from the SSTM</w:t>
            </w:r>
          </w:p>
        </w:tc>
        <w:tc>
          <w:tcPr>
            <w:tcW w:w="992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eastAsia="CIDFont+F5" w:hAnsi="Arial" w:cs="Arial"/>
                <w:color w:val="000000"/>
                <w:lang w:val="en-SG" w:eastAsia="en-SG"/>
              </w:rPr>
            </w:pPr>
            <w:r w:rsidRPr="006C0017">
              <w:rPr>
                <w:rFonts w:ascii="Arial" w:eastAsia="CIDFont+F5" w:hAnsi="Arial" w:cs="Arial"/>
                <w:color w:val="000000"/>
                <w:lang w:val="en-SG" w:eastAsia="en-SG"/>
              </w:rPr>
              <w:t xml:space="preserve">SSTM </w:t>
            </w:r>
          </w:p>
        </w:tc>
        <w:tc>
          <w:tcPr>
            <w:tcW w:w="851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173</w:t>
            </w:r>
          </w:p>
        </w:tc>
      </w:tr>
      <w:tr w:rsidR="006C0017" w:rsidRPr="006C0017" w:rsidTr="0085524B">
        <w:trPr>
          <w:trHeight w:val="1616"/>
        </w:trPr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6.05 AM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6.45 PM</w:t>
            </w:r>
          </w:p>
          <w:p w:rsidR="006C0017" w:rsidRPr="006C0017" w:rsidRDefault="006C0017" w:rsidP="006C0017">
            <w:pPr>
              <w:spacing w:line="220" w:lineRule="exac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(40 Minutes)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spacing w:line="276" w:lineRule="auto"/>
              <w:ind w:right="139"/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  <w:t>Recap of the topics covered on Day 1 and Day 2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</w:pP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28" w:right="139"/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</w:pPr>
            <w:r w:rsidRPr="006C0017"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  <w:t xml:space="preserve">Total WSH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0017" w:rsidRPr="006C0017" w:rsidRDefault="006C0017" w:rsidP="006C0017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C0017"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 w:rsidRPr="006C0017"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 w:rsidRPr="006C0017">
              <w:rPr>
                <w:rFonts w:ascii="Arial" w:eastAsia="Arial" w:hAnsi="Arial" w:cs="Arial"/>
                <w:sz w:val="22"/>
                <w:szCs w:val="22"/>
              </w:rPr>
              <w:t xml:space="preserve">ture with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6C0017" w:rsidRPr="006C0017" w:rsidRDefault="006C0017" w:rsidP="006C0017">
            <w:pPr>
              <w:spacing w:line="276" w:lineRule="auto"/>
              <w:ind w:left="152"/>
              <w:rPr>
                <w:rFonts w:ascii="Arial" w:eastAsia="Arial" w:hAnsi="Arial" w:cs="Arial"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sz w:val="22"/>
                <w:szCs w:val="22"/>
              </w:rPr>
              <w:t>PPT</w:t>
            </w:r>
          </w:p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851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 w:rsidRPr="006C0017">
              <w:rPr>
                <w:rFonts w:ascii="Arial" w:hAnsi="Arial"/>
                <w:sz w:val="22"/>
                <w:szCs w:val="22"/>
                <w:lang w:val="en-GB"/>
              </w:rPr>
              <w:t>174 - 196</w:t>
            </w:r>
          </w:p>
        </w:tc>
      </w:tr>
    </w:tbl>
    <w:p w:rsidR="006C0017" w:rsidRPr="006C0017" w:rsidRDefault="006C0017" w:rsidP="006C0017">
      <w:pPr>
        <w:sectPr w:rsidR="006C0017" w:rsidRPr="006C0017" w:rsidSect="0070257C">
          <w:headerReference w:type="default" r:id="rId12"/>
          <w:footerReference w:type="default" r:id="rId13"/>
          <w:type w:val="continuous"/>
          <w:pgSz w:w="12240" w:h="15840"/>
          <w:pgMar w:top="1403" w:right="1060" w:bottom="280" w:left="880" w:header="284" w:footer="694" w:gutter="0"/>
          <w:cols w:space="720"/>
        </w:sectPr>
      </w:pPr>
    </w:p>
    <w:p w:rsidR="006C0017" w:rsidRPr="006C0017" w:rsidRDefault="006C0017" w:rsidP="006C0017"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</w:p>
    <w:p w:rsidR="006C0017" w:rsidRPr="006C0017" w:rsidRDefault="006C0017" w:rsidP="006C0017">
      <w:pPr>
        <w:rPr>
          <w:rFonts w:ascii="Arial" w:hAnsi="Arial" w:cs="Arial"/>
          <w:b/>
          <w:u w:val="single"/>
          <w:lang w:val="en-GB"/>
        </w:rPr>
      </w:pPr>
      <w:r w:rsidRPr="006C0017">
        <w:rPr>
          <w:rFonts w:ascii="Arial" w:hAnsi="Arial" w:cs="Arial"/>
          <w:b/>
          <w:u w:val="single"/>
          <w:lang w:val="en-GB"/>
        </w:rPr>
        <w:t xml:space="preserve">Day 2 </w:t>
      </w:r>
      <w:proofErr w:type="gramStart"/>
      <w:r w:rsidRPr="006C0017">
        <w:rPr>
          <w:rFonts w:ascii="Arial" w:hAnsi="Arial" w:cs="Arial"/>
          <w:b/>
          <w:u w:val="single"/>
          <w:lang w:val="en-GB"/>
        </w:rPr>
        <w:t>-  E</w:t>
      </w:r>
      <w:proofErr w:type="gramEnd"/>
      <w:r w:rsidRPr="006C0017">
        <w:rPr>
          <w:rFonts w:ascii="Arial" w:hAnsi="Arial" w:cs="Arial"/>
          <w:b/>
          <w:u w:val="single"/>
          <w:lang w:val="en-GB"/>
        </w:rPr>
        <w:t>-learning –  ( 50mins)</w:t>
      </w:r>
    </w:p>
    <w:p w:rsidR="006C0017" w:rsidRPr="006C0017" w:rsidRDefault="006C0017" w:rsidP="006C0017">
      <w:pPr>
        <w:rPr>
          <w:rFonts w:ascii="Arial" w:hAnsi="Arial" w:cs="Arial"/>
          <w:b/>
          <w:u w:val="single"/>
          <w:lang w:val="en-GB"/>
        </w:rPr>
      </w:pPr>
    </w:p>
    <w:p w:rsidR="006C0017" w:rsidRPr="006C0017" w:rsidRDefault="006C0017" w:rsidP="006C0017">
      <w:pPr>
        <w:kinsoku w:val="0"/>
        <w:overflowPunct w:val="0"/>
        <w:jc w:val="both"/>
        <w:textAlignment w:val="baseline"/>
        <w:rPr>
          <w:rFonts w:ascii="Arial" w:eastAsia="MS PGothic" w:hAnsi="Arial" w:cs="Arial"/>
          <w:u w:val="single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4771"/>
        <w:gridCol w:w="1553"/>
        <w:gridCol w:w="1973"/>
        <w:gridCol w:w="1189"/>
      </w:tblGrid>
      <w:tr w:rsidR="006C0017" w:rsidRPr="006C0017" w:rsidTr="0070257C">
        <w:tc>
          <w:tcPr>
            <w:tcW w:w="994" w:type="dxa"/>
            <w:shd w:val="clear" w:color="auto" w:fill="D9D9D9"/>
          </w:tcPr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Abilities</w:t>
            </w:r>
          </w:p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(A)</w:t>
            </w:r>
          </w:p>
        </w:tc>
        <w:tc>
          <w:tcPr>
            <w:tcW w:w="4795" w:type="dxa"/>
            <w:shd w:val="clear" w:color="auto" w:fill="D9D9D9"/>
          </w:tcPr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Knowledge</w:t>
            </w:r>
          </w:p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(K)</w:t>
            </w:r>
          </w:p>
        </w:tc>
        <w:tc>
          <w:tcPr>
            <w:tcW w:w="1557" w:type="dxa"/>
            <w:shd w:val="clear" w:color="auto" w:fill="D9D9D9"/>
          </w:tcPr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Total E- Learning slides</w:t>
            </w:r>
          </w:p>
        </w:tc>
        <w:tc>
          <w:tcPr>
            <w:tcW w:w="1979" w:type="dxa"/>
            <w:shd w:val="clear" w:color="auto" w:fill="D9D9D9"/>
          </w:tcPr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Total Interactive Questions</w:t>
            </w:r>
          </w:p>
        </w:tc>
        <w:tc>
          <w:tcPr>
            <w:tcW w:w="1191" w:type="dxa"/>
            <w:shd w:val="clear" w:color="auto" w:fill="D9D9D9"/>
          </w:tcPr>
          <w:p w:rsidR="006C0017" w:rsidRPr="006C0017" w:rsidRDefault="006C0017" w:rsidP="006C0017"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 w:rsidRPr="006C0017">
              <w:rPr>
                <w:rFonts w:ascii="Arial" w:hAnsi="Arial" w:cs="Arial"/>
                <w:b/>
                <w:lang w:val="en-GB"/>
              </w:rPr>
              <w:t>Time</w:t>
            </w:r>
          </w:p>
        </w:tc>
      </w:tr>
      <w:tr w:rsidR="006C0017" w:rsidRPr="006C0017" w:rsidTr="0070257C">
        <w:tc>
          <w:tcPr>
            <w:tcW w:w="994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A7</w:t>
            </w:r>
          </w:p>
        </w:tc>
        <w:tc>
          <w:tcPr>
            <w:tcW w:w="4795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 xml:space="preserve"> K5. Factors to consider in selecting suitable modes of communication  </w:t>
            </w:r>
          </w:p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</w:p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K8. Types of corrective actions</w:t>
            </w:r>
          </w:p>
        </w:tc>
        <w:tc>
          <w:tcPr>
            <w:tcW w:w="1557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51 -72</w:t>
            </w:r>
          </w:p>
        </w:tc>
        <w:tc>
          <w:tcPr>
            <w:tcW w:w="1979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6C0017" w:rsidRPr="006C0017" w:rsidRDefault="006C0017" w:rsidP="006C0017">
            <w:pPr>
              <w:kinsoku w:val="0"/>
              <w:overflowPunct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6C0017">
              <w:rPr>
                <w:rFonts w:ascii="Arial" w:hAnsi="Arial" w:cs="Arial"/>
                <w:lang w:val="en-GB"/>
              </w:rPr>
              <w:t>50 Minutes</w:t>
            </w:r>
          </w:p>
        </w:tc>
      </w:tr>
    </w:tbl>
    <w:p w:rsidR="006C0017" w:rsidRPr="006C0017" w:rsidRDefault="006C0017" w:rsidP="006C0017">
      <w:pPr>
        <w:rPr>
          <w:rFonts w:ascii="Arial" w:eastAsia="MS PGothic" w:hAnsi="Arial" w:cs="Arial"/>
          <w:lang w:val="en-SG" w:eastAsia="en-SG"/>
        </w:rPr>
      </w:pPr>
    </w:p>
    <w:p w:rsidR="006C0017" w:rsidRPr="006C0017" w:rsidRDefault="006C0017" w:rsidP="006C0017">
      <w:pPr>
        <w:rPr>
          <w:rFonts w:ascii="Arial" w:eastAsia="MS PGothic" w:hAnsi="Arial" w:cs="Arial"/>
          <w:lang w:val="en-SG" w:eastAsia="en-SG"/>
        </w:rPr>
      </w:pPr>
    </w:p>
    <w:p w:rsidR="006C0017" w:rsidRPr="006C0017" w:rsidRDefault="006C0017" w:rsidP="006C0017">
      <w:pPr>
        <w:rPr>
          <w:rFonts w:ascii="Arial" w:eastAsia="MS PGothic" w:hAnsi="Arial" w:cs="Arial"/>
          <w:lang w:val="en-SG" w:eastAsia="en-SG"/>
        </w:rPr>
      </w:pPr>
    </w:p>
    <w:p w:rsidR="006C0017" w:rsidRPr="006C0017" w:rsidRDefault="006C0017" w:rsidP="006C0017">
      <w:pPr>
        <w:jc w:val="both"/>
        <w:rPr>
          <w:rFonts w:ascii="Arial" w:hAnsi="Arial" w:cs="Arial"/>
          <w:lang w:val="en-GB"/>
        </w:rPr>
      </w:pPr>
      <w:r w:rsidRPr="006C0017">
        <w:rPr>
          <w:rFonts w:ascii="Arial" w:hAnsi="Arial" w:cs="Arial"/>
          <w:lang w:val="en-GB"/>
        </w:rPr>
        <w:t xml:space="preserve">Learners are required to complete all the e-learning modules after attending each day classroom facilitated training. This is to ensure that they have reasonable knowledge of the topics covered. </w:t>
      </w:r>
    </w:p>
    <w:p w:rsidR="006C0017" w:rsidRPr="006C0017" w:rsidRDefault="006C0017" w:rsidP="006C0017">
      <w:pPr>
        <w:jc w:val="both"/>
        <w:rPr>
          <w:rFonts w:ascii="Arial" w:hAnsi="Arial" w:cs="Arial"/>
          <w:lang w:val="en-GB"/>
        </w:rPr>
      </w:pPr>
    </w:p>
    <w:p w:rsidR="006C0017" w:rsidRPr="006C0017" w:rsidRDefault="006C0017" w:rsidP="006C0017">
      <w:pPr>
        <w:jc w:val="both"/>
        <w:rPr>
          <w:rFonts w:ascii="Arial" w:hAnsi="Arial" w:cs="Arial"/>
          <w:lang w:val="en-GB"/>
        </w:rPr>
      </w:pPr>
      <w:r w:rsidRPr="006C0017">
        <w:rPr>
          <w:rFonts w:ascii="Arial" w:hAnsi="Arial" w:cs="Arial"/>
          <w:lang w:val="en-GB"/>
        </w:rPr>
        <w:t xml:space="preserve">Trainer to monitor closely and track individual on their E-Learning progress. </w:t>
      </w:r>
    </w:p>
    <w:p w:rsidR="006C0017" w:rsidRPr="006C0017" w:rsidRDefault="006C0017" w:rsidP="006C0017"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</w:p>
    <w:p w:rsidR="006C0017" w:rsidRPr="006C0017" w:rsidRDefault="006C0017" w:rsidP="006C0017"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</w:p>
    <w:p w:rsidR="006C0017" w:rsidRPr="006C0017" w:rsidRDefault="006C0017" w:rsidP="006C0017"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</w:p>
    <w:p w:rsidR="006C0017" w:rsidRPr="006C0017" w:rsidRDefault="006C0017" w:rsidP="006C0017">
      <w:pPr>
        <w:spacing w:after="120"/>
        <w:ind w:left="-284"/>
        <w:rPr>
          <w:rFonts w:ascii="Arial" w:hAnsi="Arial"/>
          <w:b/>
          <w:color w:val="0000FF"/>
          <w:sz w:val="36"/>
          <w:szCs w:val="36"/>
          <w:lang w:val="en-GB"/>
        </w:rPr>
      </w:pPr>
      <w:r w:rsidRPr="006C0017">
        <w:rPr>
          <w:rFonts w:ascii="Arial" w:hAnsi="Arial"/>
          <w:b/>
          <w:color w:val="0000FF"/>
          <w:sz w:val="36"/>
          <w:szCs w:val="36"/>
          <w:lang w:val="en-GB"/>
        </w:rPr>
        <w:t xml:space="preserve"> (Day-3) 8.00AM to 10.15 AM (2 </w:t>
      </w:r>
      <w:proofErr w:type="gramStart"/>
      <w:r w:rsidRPr="006C0017">
        <w:rPr>
          <w:rFonts w:ascii="Arial" w:hAnsi="Arial"/>
          <w:b/>
          <w:color w:val="0000FF"/>
          <w:sz w:val="36"/>
          <w:szCs w:val="36"/>
          <w:lang w:val="en-GB"/>
        </w:rPr>
        <w:t>Hours  15</w:t>
      </w:r>
      <w:proofErr w:type="gramEnd"/>
      <w:r w:rsidRPr="006C0017">
        <w:rPr>
          <w:rFonts w:ascii="Arial" w:hAnsi="Arial"/>
          <w:b/>
          <w:color w:val="0000FF"/>
          <w:sz w:val="36"/>
          <w:szCs w:val="36"/>
          <w:lang w:val="en-GB"/>
        </w:rPr>
        <w:t xml:space="preserve"> Minutes)</w:t>
      </w:r>
    </w:p>
    <w:tbl>
      <w:tblPr>
        <w:tblW w:w="104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985"/>
        <w:gridCol w:w="4394"/>
        <w:gridCol w:w="1418"/>
        <w:gridCol w:w="696"/>
        <w:gridCol w:w="721"/>
      </w:tblGrid>
      <w:tr w:rsidR="006C0017" w:rsidRPr="006C0017" w:rsidTr="0085524B">
        <w:trPr>
          <w:trHeight w:val="262"/>
        </w:trPr>
        <w:tc>
          <w:tcPr>
            <w:tcW w:w="1275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Time / Duration</w:t>
            </w:r>
          </w:p>
        </w:tc>
        <w:tc>
          <w:tcPr>
            <w:tcW w:w="6379" w:type="dxa"/>
            <w:gridSpan w:val="2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Contents</w:t>
            </w:r>
          </w:p>
        </w:tc>
        <w:tc>
          <w:tcPr>
            <w:tcW w:w="1418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696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721" w:type="dxa"/>
            <w:vMerge w:val="restart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</w:tr>
      <w:tr w:rsidR="006C0017" w:rsidRPr="006C0017" w:rsidTr="0085524B">
        <w:trPr>
          <w:trHeight w:val="262"/>
        </w:trPr>
        <w:tc>
          <w:tcPr>
            <w:tcW w:w="1275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1985" w:type="dxa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Performance Statements / Underpinning Knowledge / Topics</w:t>
            </w:r>
          </w:p>
        </w:tc>
        <w:tc>
          <w:tcPr>
            <w:tcW w:w="4394" w:type="dxa"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lang w:val="en-SG" w:eastAsia="en-SG"/>
              </w:rPr>
              <w:t>Sub Topics</w:t>
            </w:r>
          </w:p>
        </w:tc>
        <w:tc>
          <w:tcPr>
            <w:tcW w:w="1418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696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w="721" w:type="dxa"/>
            <w:vMerge/>
            <w:shd w:val="clear" w:color="auto" w:fill="BDD6EE"/>
          </w:tcPr>
          <w:p w:rsidR="006C0017" w:rsidRPr="006C0017" w:rsidRDefault="006C0017" w:rsidP="006C0017"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</w:tr>
      <w:tr w:rsidR="006C0017" w:rsidRPr="006C0017" w:rsidTr="0085524B">
        <w:trPr>
          <w:trHeight w:val="590"/>
        </w:trPr>
        <w:tc>
          <w:tcPr>
            <w:tcW w:w="1275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8.00 AM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8.45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(45 Minutes)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17" w:rsidRPr="006C0017" w:rsidRDefault="006C0017" w:rsidP="006C0017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rPr>
                <w:rFonts w:ascii="Arial" w:hAnsi="Arial" w:cs="Arial"/>
                <w:b/>
                <w:color w:val="000000"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color w:val="000000"/>
                <w:lang w:val="en-SG" w:eastAsia="en-SG"/>
              </w:rPr>
              <w:t>Assessment 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17" w:rsidRPr="006C0017" w:rsidRDefault="006C0017" w:rsidP="006C0017">
            <w:pPr>
              <w:tabs>
                <w:tab w:val="left" w:pos="432"/>
              </w:tabs>
              <w:spacing w:before="60" w:after="60"/>
              <w:rPr>
                <w:rFonts w:ascii="Arial" w:hAnsi="Arial" w:cs="Arial"/>
                <w:b/>
                <w:color w:val="000000"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color w:val="000000"/>
                <w:lang w:val="en-SG" w:eastAsia="en-SG"/>
              </w:rPr>
              <w:t>Case Study Assessment</w:t>
            </w:r>
          </w:p>
          <w:p w:rsidR="006C0017" w:rsidRPr="006C0017" w:rsidRDefault="006C0017" w:rsidP="006C0017">
            <w:pPr>
              <w:numPr>
                <w:ilvl w:val="0"/>
                <w:numId w:val="15"/>
              </w:numPr>
              <w:tabs>
                <w:tab w:val="left" w:pos="432"/>
              </w:tabs>
              <w:spacing w:before="60" w:after="60"/>
              <w:jc w:val="both"/>
              <w:rPr>
                <w:rFonts w:ascii="Arial" w:hAnsi="Arial" w:cs="Arial"/>
                <w:color w:val="000000"/>
                <w:lang w:val="en-SG" w:eastAsia="en-SG"/>
              </w:rPr>
            </w:pPr>
            <w:r w:rsidRPr="006C0017">
              <w:rPr>
                <w:rFonts w:ascii="Arial" w:hAnsi="Arial" w:cs="Arial"/>
                <w:color w:val="000000"/>
                <w:lang w:val="en-SG" w:eastAsia="en-SG"/>
              </w:rPr>
              <w:t xml:space="preserve">Read the given scenario in the question paper </w:t>
            </w:r>
          </w:p>
          <w:p w:rsidR="006C0017" w:rsidRPr="006C0017" w:rsidRDefault="006C0017" w:rsidP="006C0017">
            <w:pPr>
              <w:numPr>
                <w:ilvl w:val="0"/>
                <w:numId w:val="14"/>
              </w:numPr>
              <w:tabs>
                <w:tab w:val="left" w:pos="432"/>
              </w:tabs>
              <w:spacing w:before="60" w:after="60"/>
              <w:jc w:val="both"/>
              <w:rPr>
                <w:rFonts w:ascii="Arial" w:hAnsi="Arial" w:cs="Arial"/>
                <w:b/>
                <w:color w:val="000000"/>
                <w:lang w:val="en-SG" w:eastAsia="en-SG"/>
              </w:rPr>
            </w:pPr>
            <w:r w:rsidRPr="006C0017">
              <w:rPr>
                <w:rFonts w:ascii="Arial" w:hAnsi="Arial" w:cs="Arial"/>
                <w:color w:val="000000"/>
                <w:lang w:val="en-SG" w:eastAsia="en-SG"/>
              </w:rPr>
              <w:t>Answer the all the questions based on given scenario</w:t>
            </w:r>
            <w:r w:rsidRPr="006C0017">
              <w:rPr>
                <w:rFonts w:ascii="Arial" w:hAnsi="Arial" w:cs="Arial"/>
                <w:b/>
                <w:color w:val="000000"/>
                <w:lang w:val="en-SG" w:eastAsia="en-SG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17" w:rsidRPr="006C0017" w:rsidRDefault="006C0017" w:rsidP="006C0017">
            <w:pPr>
              <w:numPr>
                <w:ilvl w:val="0"/>
                <w:numId w:val="13"/>
              </w:numPr>
              <w:tabs>
                <w:tab w:val="left" w:pos="288"/>
              </w:tabs>
              <w:spacing w:before="60" w:after="60"/>
              <w:jc w:val="both"/>
              <w:rPr>
                <w:rFonts w:ascii="Arial" w:hAnsi="Arial"/>
                <w:lang w:val="en-SG" w:eastAsia="en-SG"/>
              </w:rPr>
            </w:pPr>
            <w:r w:rsidRPr="006C0017">
              <w:rPr>
                <w:rFonts w:ascii="Arial" w:hAnsi="Arial"/>
                <w:lang w:val="en-SG" w:eastAsia="en-SG"/>
              </w:rPr>
              <w:t>Individual</w:t>
            </w:r>
          </w:p>
          <w:p w:rsidR="006C0017" w:rsidRPr="006C0017" w:rsidRDefault="006C0017" w:rsidP="006C0017">
            <w:pPr>
              <w:numPr>
                <w:ilvl w:val="0"/>
                <w:numId w:val="13"/>
              </w:numPr>
              <w:tabs>
                <w:tab w:val="left" w:pos="288"/>
              </w:tabs>
              <w:spacing w:before="60" w:after="60"/>
              <w:jc w:val="both"/>
              <w:rPr>
                <w:rFonts w:ascii="Arial" w:hAnsi="Arial"/>
                <w:lang w:val="en-SG" w:eastAsia="en-SG"/>
              </w:rPr>
            </w:pPr>
            <w:r w:rsidRPr="006C0017">
              <w:rPr>
                <w:rFonts w:ascii="Arial" w:hAnsi="Arial"/>
                <w:lang w:val="en-SG" w:eastAsia="en-SG"/>
              </w:rPr>
              <w:t xml:space="preserve">Open Book </w:t>
            </w:r>
          </w:p>
          <w:p w:rsidR="006C0017" w:rsidRPr="006C0017" w:rsidRDefault="006C0017" w:rsidP="006C0017">
            <w:pPr>
              <w:tabs>
                <w:tab w:val="left" w:pos="288"/>
              </w:tabs>
              <w:spacing w:before="60" w:after="60"/>
              <w:rPr>
                <w:rFonts w:ascii="Arial" w:hAnsi="Arial"/>
                <w:lang w:val="en-SG" w:eastAsia="en-SG"/>
              </w:rPr>
            </w:pPr>
          </w:p>
        </w:tc>
        <w:tc>
          <w:tcPr>
            <w:tcW w:w="696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 w:rsidR="006C0017" w:rsidRPr="006C0017" w:rsidTr="0085524B">
        <w:trPr>
          <w:trHeight w:val="590"/>
        </w:trPr>
        <w:tc>
          <w:tcPr>
            <w:tcW w:w="1275" w:type="dxa"/>
            <w:shd w:val="clear" w:color="auto" w:fill="auto"/>
          </w:tcPr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 xml:space="preserve">8.45 AM 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10.15 AM</w:t>
            </w:r>
          </w:p>
          <w:p w:rsidR="006C0017" w:rsidRPr="006C0017" w:rsidRDefault="006C0017" w:rsidP="006C001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0017" w:rsidRPr="006C0017" w:rsidRDefault="006C0017" w:rsidP="006C0017">
            <w:pPr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 w:rsidRPr="006C0017">
              <w:rPr>
                <w:rFonts w:ascii="Arial" w:eastAsia="Arial" w:hAnsi="Arial" w:cs="Arial"/>
                <w:b/>
                <w:sz w:val="22"/>
                <w:szCs w:val="22"/>
              </w:rPr>
              <w:t>(1 Hour 30 Minutes)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17" w:rsidRPr="006C0017" w:rsidRDefault="006C0017" w:rsidP="006C0017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rPr>
                <w:rFonts w:ascii="Arial" w:hAnsi="Arial" w:cs="Arial"/>
                <w:b/>
                <w:color w:val="000000"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color w:val="000000"/>
                <w:lang w:val="en-SG" w:eastAsia="en-SG"/>
              </w:rPr>
              <w:t>Assessment 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17" w:rsidRPr="006C0017" w:rsidRDefault="006C0017" w:rsidP="006C0017">
            <w:pPr>
              <w:tabs>
                <w:tab w:val="left" w:pos="326"/>
              </w:tabs>
              <w:spacing w:before="60" w:after="60"/>
              <w:ind w:left="326" w:hanging="326"/>
              <w:contextualSpacing/>
              <w:rPr>
                <w:rFonts w:ascii="Arial" w:hAnsi="Arial" w:cs="Arial"/>
                <w:b/>
                <w:color w:val="000000"/>
                <w:lang w:val="en-SG" w:eastAsia="en-SG"/>
              </w:rPr>
            </w:pPr>
            <w:r w:rsidRPr="006C0017">
              <w:rPr>
                <w:rFonts w:ascii="Arial" w:hAnsi="Arial" w:cs="Arial"/>
                <w:b/>
                <w:color w:val="000000"/>
                <w:lang w:val="en-SG" w:eastAsia="en-SG"/>
              </w:rPr>
              <w:t>Written Assessment</w:t>
            </w:r>
          </w:p>
          <w:p w:rsidR="006C0017" w:rsidRPr="006C0017" w:rsidRDefault="006C0017" w:rsidP="006C0017">
            <w:pPr>
              <w:numPr>
                <w:ilvl w:val="0"/>
                <w:numId w:val="14"/>
              </w:numPr>
              <w:tabs>
                <w:tab w:val="left" w:pos="326"/>
              </w:tabs>
              <w:spacing w:before="60" w:after="60"/>
              <w:contextualSpacing/>
              <w:jc w:val="both"/>
              <w:rPr>
                <w:rFonts w:ascii="Arial" w:hAnsi="Arial" w:cs="Arial"/>
                <w:color w:val="000000"/>
                <w:lang w:val="en-SG" w:eastAsia="en-SG"/>
              </w:rPr>
            </w:pPr>
            <w:r w:rsidRPr="006C0017">
              <w:rPr>
                <w:rFonts w:ascii="Arial" w:hAnsi="Arial" w:cs="Arial"/>
                <w:color w:val="000000"/>
                <w:lang w:val="en-SG" w:eastAsia="en-SG"/>
              </w:rPr>
              <w:t>Answer all the questions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17" w:rsidRPr="006C0017" w:rsidRDefault="006C0017" w:rsidP="006C0017">
            <w:pPr>
              <w:numPr>
                <w:ilvl w:val="0"/>
                <w:numId w:val="49"/>
              </w:numPr>
              <w:tabs>
                <w:tab w:val="left" w:pos="288"/>
              </w:tabs>
              <w:spacing w:before="60" w:after="60"/>
              <w:ind w:left="288" w:hanging="288"/>
              <w:jc w:val="both"/>
              <w:rPr>
                <w:rFonts w:ascii="Arial" w:hAnsi="Arial"/>
                <w:lang w:val="en-SG" w:eastAsia="en-SG"/>
              </w:rPr>
            </w:pPr>
            <w:r w:rsidRPr="006C0017">
              <w:rPr>
                <w:rFonts w:ascii="Arial" w:hAnsi="Arial"/>
                <w:lang w:val="en-SG" w:eastAsia="en-SG"/>
              </w:rPr>
              <w:t>Individual</w:t>
            </w:r>
          </w:p>
          <w:p w:rsidR="006C0017" w:rsidRPr="006C0017" w:rsidRDefault="006C0017" w:rsidP="006C0017">
            <w:pPr>
              <w:numPr>
                <w:ilvl w:val="0"/>
                <w:numId w:val="49"/>
              </w:numPr>
              <w:tabs>
                <w:tab w:val="left" w:pos="288"/>
              </w:tabs>
              <w:spacing w:before="60" w:after="60"/>
              <w:ind w:left="288" w:hanging="288"/>
              <w:jc w:val="both"/>
              <w:rPr>
                <w:rFonts w:ascii="Arial" w:hAnsi="Arial"/>
                <w:lang w:val="en-SG" w:eastAsia="en-SG"/>
              </w:rPr>
            </w:pPr>
            <w:r w:rsidRPr="006C0017">
              <w:rPr>
                <w:rFonts w:ascii="Arial" w:hAnsi="Arial"/>
                <w:lang w:val="en-SG" w:eastAsia="en-SG"/>
              </w:rPr>
              <w:t xml:space="preserve">Open Book </w:t>
            </w:r>
          </w:p>
        </w:tc>
        <w:tc>
          <w:tcPr>
            <w:tcW w:w="696" w:type="dxa"/>
            <w:shd w:val="clear" w:color="auto" w:fill="auto"/>
          </w:tcPr>
          <w:p w:rsidR="006C0017" w:rsidRPr="006C0017" w:rsidRDefault="006C0017" w:rsidP="006C0017">
            <w:pPr>
              <w:autoSpaceDE w:val="0"/>
              <w:autoSpaceDN w:val="0"/>
              <w:adjustRightInd w:val="0"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shd w:val="clear" w:color="auto" w:fill="auto"/>
          </w:tcPr>
          <w:p w:rsidR="006C0017" w:rsidRPr="006C0017" w:rsidRDefault="006C0017" w:rsidP="006C0017"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</w:tbl>
    <w:p w:rsidR="006C0017" w:rsidRDefault="006C0017" w:rsidP="006C0017">
      <w:pPr>
        <w:spacing w:after="240"/>
        <w:jc w:val="both"/>
        <w:rPr>
          <w:rFonts w:ascii="Arial" w:eastAsia="MS Mincho" w:hAnsi="Arial" w:cs="Arial"/>
          <w:b/>
          <w:bCs/>
          <w:sz w:val="22"/>
          <w:szCs w:val="24"/>
          <w:u w:color="FFFFFF"/>
          <w:lang w:val="en-GB" w:eastAsia="ja-JP"/>
        </w:rPr>
      </w:pPr>
    </w:p>
    <w:p w:rsidR="0085524B" w:rsidRPr="006C0017" w:rsidRDefault="0085524B" w:rsidP="006C0017">
      <w:pPr>
        <w:spacing w:after="240"/>
        <w:jc w:val="both"/>
        <w:rPr>
          <w:rFonts w:ascii="Arial" w:eastAsia="MS Mincho" w:hAnsi="Arial" w:cs="Arial"/>
          <w:b/>
          <w:bCs/>
          <w:sz w:val="22"/>
          <w:szCs w:val="24"/>
          <w:u w:color="FFFFFF"/>
          <w:lang w:val="en-GB" w:eastAsia="ja-JP"/>
        </w:rPr>
      </w:pPr>
    </w:p>
    <w:p w:rsidR="006C0017" w:rsidRPr="006C0017" w:rsidRDefault="006C0017" w:rsidP="006C0017">
      <w:pPr>
        <w:spacing w:after="240"/>
        <w:jc w:val="both"/>
        <w:rPr>
          <w:rFonts w:ascii="Arial" w:eastAsia="MS Mincho" w:hAnsi="Arial" w:cs="Arial"/>
          <w:b/>
          <w:bCs/>
          <w:sz w:val="22"/>
          <w:szCs w:val="24"/>
          <w:u w:color="FFFFFF"/>
          <w:lang w:val="en-GB" w:eastAsia="ja-JP"/>
        </w:rPr>
      </w:pPr>
    </w:p>
    <w:p w:rsidR="00294415" w:rsidRPr="0070257C" w:rsidRDefault="008E7EF9" w:rsidP="007025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ind w:left="284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A3F6B7" wp14:editId="1B3CB6AE">
                <wp:simplePos x="0" y="0"/>
                <wp:positionH relativeFrom="column">
                  <wp:posOffset>-691439</wp:posOffset>
                </wp:positionH>
                <wp:positionV relativeFrom="paragraph">
                  <wp:posOffset>-162636</wp:posOffset>
                </wp:positionV>
                <wp:extent cx="647700" cy="556260"/>
                <wp:effectExtent l="0" t="0" r="19050" b="15240"/>
                <wp:wrapNone/>
                <wp:docPr id="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Pr="008E7EF9" w:rsidRDefault="00327C41" w:rsidP="008E7E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E7EF9">
                              <w:rPr>
                                <w:b/>
                                <w:bCs/>
                                <w:lang w:val="en-IN"/>
                              </w:rPr>
                              <w:t>29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3F6B7" id="_x0000_s1043" style="position:absolute;left:0;text-align:left;margin-left:-54.45pt;margin-top:-12.8pt;width:51pt;height:43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" fillcolor="#4f81bd [3204]" strokecolor="#243f60 [1604]" strokeweight="2pt">
                <v:textbox>
                  <w:txbxContent>
                    <w:p w:rsidR="00327C41" w:rsidRPr="008E7EF9" w:rsidRDefault="00327C41" w:rsidP="008E7E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8E7EF9">
                        <w:rPr>
                          <w:b/>
                          <w:bCs/>
                          <w:lang w:val="en-IN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 w:rsidR="00AB2532"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D14AF7" wp14:editId="1D35DA7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47700" cy="556260"/>
                <wp:effectExtent l="0" t="0" r="19050" b="15240"/>
                <wp:wrapNone/>
                <wp:docPr id="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AB253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21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14AF7" id="_x0000_s1044" style="position:absolute;left:0;text-align:left;margin-left:-.2pt;margin-top:.6pt;width:51pt;height:43.8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" fillcolor="#4f81bd [3204]" strokecolor="#243f60 [1604]" strokeweight="2pt">
                <v:textbox>
                  <w:txbxContent>
                    <w:p w:rsidR="00327C41" w:rsidRDefault="00327C41" w:rsidP="00AB253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2532" w:rsidRPr="0030232C">
        <w:rPr>
          <w:rFonts w:ascii="Arial" w:eastAsia="Arial" w:hAnsi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7271C7" wp14:editId="1883B0AB">
                <wp:simplePos x="0" y="0"/>
                <wp:positionH relativeFrom="column">
                  <wp:posOffset>4671060</wp:posOffset>
                </wp:positionH>
                <wp:positionV relativeFrom="paragraph">
                  <wp:posOffset>6985</wp:posOffset>
                </wp:positionV>
                <wp:extent cx="647700" cy="556260"/>
                <wp:effectExtent l="0" t="0" r="19050" b="15240"/>
                <wp:wrapNone/>
                <wp:docPr id="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C41" w:rsidRDefault="00327C41" w:rsidP="00AB253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11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271C7" id="_x0000_s1045" style="position:absolute;left:0;text-align:left;margin-left:367.8pt;margin-top:.55pt;width:51pt;height:43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" fillcolor="#4f81bd [3204]" strokecolor="#243f60 [1604]" strokeweight="2pt">
                <v:textbox>
                  <w:txbxContent>
                    <w:p w:rsidR="00327C41" w:rsidRDefault="00327C41" w:rsidP="00AB253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SG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F652E5" w:rsidRPr="0070257C">
        <w:rPr>
          <w:rFonts w:ascii="Arial" w:hAnsi="Arial" w:cs="Arial"/>
          <w:b/>
          <w:sz w:val="32"/>
          <w:szCs w:val="32"/>
        </w:rPr>
        <w:t>Course contents and instructional Material</w:t>
      </w:r>
      <w:r w:rsidR="00312E1B">
        <w:rPr>
          <w:rFonts w:ascii="Arial" w:hAnsi="Arial" w:cs="Arial"/>
          <w:b/>
          <w:sz w:val="32"/>
          <w:szCs w:val="32"/>
        </w:rPr>
        <w:t xml:space="preserve">                  to</w:t>
      </w:r>
    </w:p>
    <w:sectPr w:rsidR="00294415" w:rsidRPr="0070257C" w:rsidSect="00D7134A">
      <w:headerReference w:type="default" r:id="rId14"/>
      <w:footerReference w:type="default" r:id="rId15"/>
      <w:pgSz w:w="12240" w:h="15840" w:code="1"/>
      <w:pgMar w:top="1191" w:right="616" w:bottom="851" w:left="1134" w:header="284" w:footer="7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0C" w:rsidRDefault="000F310C">
      <w:r>
        <w:separator/>
      </w:r>
    </w:p>
  </w:endnote>
  <w:endnote w:type="continuationSeparator" w:id="0">
    <w:p w:rsidR="000F310C" w:rsidRDefault="000F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IDFont+F5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41" w:rsidRDefault="00327C41" w:rsidP="00705921">
    <w:pPr>
      <w:pStyle w:val="Footer"/>
      <w:framePr w:wrap="around" w:vAnchor="text" w:hAnchor="margin" w:xAlign="right" w:y="1"/>
      <w:rPr>
        <w:rStyle w:val="PageNumber"/>
        <w:rFonts w:ascii="Arial" w:eastAsiaTheme="majorEastAsia" w:hAnsi="Arial"/>
        <w:sz w:val="22"/>
        <w:lang w:val="en-GB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:rsidR="00327C41" w:rsidRDefault="00327C41" w:rsidP="00705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41" w:rsidRPr="00B324AA" w:rsidRDefault="00327C41" w:rsidP="00B324AA">
    <w:pPr>
      <w:pStyle w:val="Footer"/>
      <w:ind w:left="-426" w:right="84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  <w:lang w:val="en-SG" w:eastAsia="en-S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8" type="#_x0000_t32" style="position:absolute;left:0;text-align:left;margin-left:-18pt;margin-top:-18.1pt;width:467.4pt;height:.6pt;z-index:251701248" o:connectortype="straight"/>
      </w:pict>
    </w:r>
    <w:r w:rsidRPr="00B324AA">
      <w:rPr>
        <w:rFonts w:ascii="Arial" w:hAnsi="Arial" w:cs="Arial"/>
        <w:noProof/>
        <w:sz w:val="18"/>
        <w:szCs w:val="18"/>
        <w:lang w:val="en-SG" w:eastAsia="en-SG"/>
      </w:rPr>
      <w:t xml:space="preserve">PI (BL)-LG-02   Ver 1.00   Rev 00   02-01-2023   Copyright © Eversafe Academy Pte Ltd </w:t>
    </w:r>
    <w:r w:rsidRPr="00B324AA">
      <w:rPr>
        <w:rStyle w:val="PageNumber"/>
        <w:rFonts w:ascii="Arial" w:eastAsiaTheme="majorEastAsia" w:hAnsi="Arial" w:cs="Arial"/>
        <w:sz w:val="18"/>
        <w:szCs w:val="18"/>
        <w:lang w:val="en-GB"/>
      </w:rPr>
      <w:t xml:space="preserve">            </w:t>
    </w:r>
    <w:r w:rsidRPr="00B324AA">
      <w:rPr>
        <w:rStyle w:val="PageNumber"/>
        <w:rFonts w:ascii="Arial" w:eastAsiaTheme="majorEastAsia" w:hAnsi="Arial" w:cs="Arial"/>
        <w:sz w:val="18"/>
        <w:szCs w:val="18"/>
      </w:rPr>
      <w:t xml:space="preserve">Page </w:t>
    </w:r>
    <w:r w:rsidRPr="00B324AA">
      <w:rPr>
        <w:rStyle w:val="PageNumber"/>
        <w:rFonts w:ascii="Arial" w:eastAsiaTheme="majorEastAsia" w:hAnsi="Arial" w:cs="Arial"/>
        <w:sz w:val="18"/>
        <w:szCs w:val="18"/>
      </w:rPr>
      <w:fldChar w:fldCharType="begin"/>
    </w:r>
    <w:r w:rsidRPr="00B324AA">
      <w:rPr>
        <w:rStyle w:val="PageNumber"/>
        <w:rFonts w:ascii="Arial" w:eastAsiaTheme="majorEastAsia" w:hAnsi="Arial" w:cs="Arial"/>
        <w:sz w:val="18"/>
        <w:szCs w:val="18"/>
      </w:rPr>
      <w:instrText xml:space="preserve"> PAGE </w:instrText>
    </w:r>
    <w:r w:rsidRPr="00B324AA">
      <w:rPr>
        <w:rStyle w:val="PageNumber"/>
        <w:rFonts w:ascii="Arial" w:eastAsiaTheme="majorEastAsia" w:hAnsi="Arial" w:cs="Arial"/>
        <w:sz w:val="18"/>
        <w:szCs w:val="18"/>
      </w:rPr>
      <w:fldChar w:fldCharType="separate"/>
    </w:r>
    <w:r w:rsidR="00F444B0">
      <w:rPr>
        <w:rStyle w:val="PageNumber"/>
        <w:rFonts w:ascii="Arial" w:eastAsiaTheme="majorEastAsia" w:hAnsi="Arial" w:cs="Arial"/>
        <w:noProof/>
        <w:sz w:val="18"/>
        <w:szCs w:val="18"/>
      </w:rPr>
      <w:t>8</w:t>
    </w:r>
    <w:r w:rsidRPr="00B324AA">
      <w:rPr>
        <w:rStyle w:val="PageNumber"/>
        <w:rFonts w:ascii="Arial" w:eastAsiaTheme="majorEastAsia" w:hAnsi="Arial" w:cs="Arial"/>
        <w:sz w:val="18"/>
        <w:szCs w:val="18"/>
      </w:rPr>
      <w:fldChar w:fldCharType="end"/>
    </w:r>
    <w:r w:rsidRPr="00B324AA">
      <w:rPr>
        <w:rStyle w:val="PageNumber"/>
        <w:rFonts w:ascii="Arial" w:eastAsiaTheme="majorEastAsia" w:hAnsi="Arial" w:cs="Arial"/>
        <w:sz w:val="18"/>
        <w:szCs w:val="18"/>
      </w:rPr>
      <w:t xml:space="preserve"> of </w:t>
    </w:r>
    <w:r w:rsidRPr="00B324AA">
      <w:rPr>
        <w:rStyle w:val="PageNumber"/>
        <w:rFonts w:ascii="Arial" w:eastAsiaTheme="majorEastAsia" w:hAnsi="Arial" w:cs="Arial"/>
        <w:sz w:val="18"/>
        <w:szCs w:val="18"/>
      </w:rPr>
      <w:fldChar w:fldCharType="begin"/>
    </w:r>
    <w:r w:rsidRPr="00B324AA">
      <w:rPr>
        <w:rStyle w:val="PageNumber"/>
        <w:rFonts w:ascii="Arial" w:eastAsiaTheme="majorEastAsia" w:hAnsi="Arial" w:cs="Arial"/>
        <w:sz w:val="18"/>
        <w:szCs w:val="18"/>
      </w:rPr>
      <w:instrText xml:space="preserve"> NUMPAGES </w:instrText>
    </w:r>
    <w:r w:rsidRPr="00B324AA">
      <w:rPr>
        <w:rStyle w:val="PageNumber"/>
        <w:rFonts w:ascii="Arial" w:eastAsiaTheme="majorEastAsia" w:hAnsi="Arial" w:cs="Arial"/>
        <w:sz w:val="18"/>
        <w:szCs w:val="18"/>
      </w:rPr>
      <w:fldChar w:fldCharType="separate"/>
    </w:r>
    <w:r w:rsidR="00F444B0">
      <w:rPr>
        <w:rStyle w:val="PageNumber"/>
        <w:rFonts w:ascii="Arial" w:eastAsiaTheme="majorEastAsia" w:hAnsi="Arial" w:cs="Arial"/>
        <w:noProof/>
        <w:sz w:val="18"/>
        <w:szCs w:val="18"/>
      </w:rPr>
      <w:t>21</w:t>
    </w:r>
    <w:r w:rsidRPr="00B324AA">
      <w:rPr>
        <w:rStyle w:val="PageNumber"/>
        <w:rFonts w:ascii="Arial" w:eastAsiaTheme="majorEastAsia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41" w:rsidRDefault="00327C41" w:rsidP="0070257C">
    <w:pPr>
      <w:pStyle w:val="Footer"/>
      <w:jc w:val="center"/>
      <w:rPr>
        <w:rFonts w:ascii="Calibri" w:hAnsi="Calibri" w:cs="Calibri"/>
        <w:sz w:val="22"/>
      </w:rPr>
    </w:pPr>
    <w:r>
      <w:rPr>
        <w:rFonts w:ascii="Calibri" w:hAnsi="Calibri" w:cs="Calibri"/>
        <w:noProof/>
        <w:sz w:val="22"/>
        <w:lang w:val="en-SG" w:eastAsia="en-S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5" type="#_x0000_t32" style="position:absolute;left:0;text-align:left;margin-left:30.75pt;margin-top:5.55pt;width:478.9pt;height:0;z-index:251703296" o:connectortype="straight"/>
      </w:pict>
    </w:r>
  </w:p>
  <w:p w:rsidR="00327C41" w:rsidRPr="00504200" w:rsidRDefault="00327C41" w:rsidP="0070257C">
    <w:pPr>
      <w:pStyle w:val="Footer"/>
      <w:rPr>
        <w:rFonts w:ascii="Calibri" w:hAnsi="Calibri" w:cs="Calibri"/>
        <w:sz w:val="22"/>
      </w:rPr>
    </w:pPr>
    <w:r>
      <w:rPr>
        <w:rFonts w:ascii="Calibri" w:hAnsi="Calibri" w:cs="Calibri"/>
        <w:sz w:val="22"/>
      </w:rPr>
      <w:t xml:space="preserve">     </w:t>
    </w:r>
    <w:r w:rsidRPr="00B324AA">
      <w:rPr>
        <w:rFonts w:ascii="Arial" w:hAnsi="Arial" w:cs="Arial"/>
        <w:noProof/>
        <w:sz w:val="18"/>
        <w:szCs w:val="18"/>
        <w:lang w:val="en-SG" w:eastAsia="en-SG"/>
      </w:rPr>
      <w:t xml:space="preserve">PI (BL)-LG-02   Ver 1.00   Rev 00   02-01-2023   Copyright © Eversafe Academy Pte Ltd </w:t>
    </w:r>
    <w:r w:rsidRPr="00B324AA">
      <w:rPr>
        <w:rStyle w:val="PageNumber"/>
        <w:rFonts w:ascii="Arial" w:eastAsiaTheme="majorEastAsia" w:hAnsi="Arial" w:cs="Arial"/>
        <w:sz w:val="18"/>
        <w:szCs w:val="18"/>
        <w:lang w:val="en-GB"/>
      </w:rPr>
      <w:t xml:space="preserve">            </w:t>
    </w:r>
    <w:r w:rsidRPr="00B324AA">
      <w:rPr>
        <w:rFonts w:ascii="Arial" w:hAnsi="Arial" w:cs="Arial"/>
        <w:sz w:val="18"/>
        <w:szCs w:val="18"/>
      </w:rPr>
      <w:t xml:space="preserve">Page </w:t>
    </w:r>
    <w:r w:rsidRPr="00B324AA">
      <w:rPr>
        <w:rFonts w:ascii="Arial" w:hAnsi="Arial" w:cs="Arial"/>
        <w:b/>
        <w:bCs/>
        <w:sz w:val="18"/>
        <w:szCs w:val="18"/>
      </w:rPr>
      <w:fldChar w:fldCharType="begin"/>
    </w:r>
    <w:r w:rsidRPr="00B324AA">
      <w:rPr>
        <w:rFonts w:ascii="Arial" w:hAnsi="Arial" w:cs="Arial"/>
        <w:b/>
        <w:bCs/>
        <w:sz w:val="18"/>
        <w:szCs w:val="18"/>
      </w:rPr>
      <w:instrText xml:space="preserve"> PAGE </w:instrText>
    </w:r>
    <w:r w:rsidRPr="00B324AA">
      <w:rPr>
        <w:rFonts w:ascii="Arial" w:hAnsi="Arial" w:cs="Arial"/>
        <w:b/>
        <w:bCs/>
        <w:sz w:val="18"/>
        <w:szCs w:val="18"/>
      </w:rPr>
      <w:fldChar w:fldCharType="separate"/>
    </w:r>
    <w:r w:rsidR="00F444B0">
      <w:rPr>
        <w:rFonts w:ascii="Arial" w:hAnsi="Arial" w:cs="Arial"/>
        <w:b/>
        <w:bCs/>
        <w:noProof/>
        <w:sz w:val="18"/>
        <w:szCs w:val="18"/>
      </w:rPr>
      <w:t>19</w:t>
    </w:r>
    <w:r w:rsidRPr="00B324AA">
      <w:rPr>
        <w:rFonts w:ascii="Arial" w:hAnsi="Arial" w:cs="Arial"/>
        <w:b/>
        <w:bCs/>
        <w:sz w:val="18"/>
        <w:szCs w:val="18"/>
      </w:rPr>
      <w:fldChar w:fldCharType="end"/>
    </w:r>
    <w:r w:rsidRPr="00B324AA">
      <w:rPr>
        <w:rFonts w:ascii="Arial" w:hAnsi="Arial" w:cs="Arial"/>
        <w:sz w:val="18"/>
        <w:szCs w:val="18"/>
      </w:rPr>
      <w:t xml:space="preserve"> of </w:t>
    </w:r>
    <w:r w:rsidRPr="00B324AA">
      <w:rPr>
        <w:rFonts w:ascii="Arial" w:hAnsi="Arial" w:cs="Arial"/>
        <w:b/>
        <w:bCs/>
        <w:sz w:val="18"/>
        <w:szCs w:val="18"/>
      </w:rPr>
      <w:fldChar w:fldCharType="begin"/>
    </w:r>
    <w:r w:rsidRPr="00B324AA">
      <w:rPr>
        <w:rFonts w:ascii="Arial" w:hAnsi="Arial" w:cs="Arial"/>
        <w:b/>
        <w:bCs/>
        <w:sz w:val="18"/>
        <w:szCs w:val="18"/>
      </w:rPr>
      <w:instrText xml:space="preserve"> NUMPAGES  </w:instrText>
    </w:r>
    <w:r w:rsidRPr="00B324AA">
      <w:rPr>
        <w:rFonts w:ascii="Arial" w:hAnsi="Arial" w:cs="Arial"/>
        <w:b/>
        <w:bCs/>
        <w:sz w:val="18"/>
        <w:szCs w:val="18"/>
      </w:rPr>
      <w:fldChar w:fldCharType="separate"/>
    </w:r>
    <w:r w:rsidR="00F444B0">
      <w:rPr>
        <w:rFonts w:ascii="Arial" w:hAnsi="Arial" w:cs="Arial"/>
        <w:b/>
        <w:bCs/>
        <w:noProof/>
        <w:sz w:val="18"/>
        <w:szCs w:val="18"/>
      </w:rPr>
      <w:t>21</w:t>
    </w:r>
    <w:r w:rsidRPr="00B324AA">
      <w:rPr>
        <w:rFonts w:ascii="Arial" w:hAnsi="Arial" w:cs="Arial"/>
        <w:b/>
        <w:bCs/>
        <w:sz w:val="18"/>
        <w:szCs w:val="18"/>
      </w:rPr>
      <w:fldChar w:fldCharType="end"/>
    </w:r>
  </w:p>
  <w:p w:rsidR="00327C41" w:rsidRPr="00504200" w:rsidRDefault="00327C41" w:rsidP="0070257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41" w:rsidRPr="006F38D6" w:rsidRDefault="00327C41" w:rsidP="002F0BCC">
    <w:pPr>
      <w:tabs>
        <w:tab w:val="left" w:pos="5850"/>
      </w:tabs>
      <w:rPr>
        <w:rFonts w:ascii="Arial" w:hAnsi="Arial" w:cs="Arial"/>
        <w:sz w:val="18"/>
        <w:szCs w:val="18"/>
      </w:rPr>
    </w:pPr>
    <w:r>
      <w:rPr>
        <w:noProof/>
        <w:lang w:val="en-IN" w:eastAsia="zh-CN" w:bidi="bn-IN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650CBE89" wp14:editId="34F67339">
              <wp:simplePos x="0" y="0"/>
              <wp:positionH relativeFrom="column">
                <wp:posOffset>7620</wp:posOffset>
              </wp:positionH>
              <wp:positionV relativeFrom="paragraph">
                <wp:posOffset>8255</wp:posOffset>
              </wp:positionV>
              <wp:extent cx="6156960" cy="7620"/>
              <wp:effectExtent l="0" t="0" r="34290" b="30480"/>
              <wp:wrapNone/>
              <wp:docPr id="88096" name="Straight Connector 880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56960" cy="762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371A8E9" id="Straight Connector 88096" o:spid="_x0000_s1026" style="position:absolute;flip:y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.65pt" to="485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" strokecolor="windowText"/>
          </w:pict>
        </mc:Fallback>
      </mc:AlternateContent>
    </w:r>
    <w:sdt>
      <w:sdtPr>
        <w:id w:val="-1284728040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sz w:val="18"/>
          <w:szCs w:val="18"/>
        </w:rPr>
      </w:sdtEndPr>
      <w:sdtContent>
        <w:sdt>
          <w:sdtPr>
            <w:rPr>
              <w:rFonts w:ascii="Arial" w:hAnsi="Arial" w:cs="Arial"/>
              <w:sz w:val="18"/>
              <w:szCs w:val="18"/>
            </w:rPr>
            <w:id w:val="1486124415"/>
            <w:docPartObj>
              <w:docPartGallery w:val="Page Numbers (Top of Page)"/>
              <w:docPartUnique/>
            </w:docPartObj>
          </w:sdtPr>
          <w:sdtContent>
            <w:r w:rsidRPr="006F38D6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324AA">
              <w:rPr>
                <w:rFonts w:ascii="Arial" w:hAnsi="Arial" w:cs="Arial"/>
                <w:noProof/>
                <w:sz w:val="18"/>
                <w:szCs w:val="18"/>
                <w:lang w:val="en-SG" w:eastAsia="en-SG"/>
              </w:rPr>
              <w:t xml:space="preserve">PI (BL)-LG-02   Ver 1.00   Rev 00   02-01-2023   Copyright © Eversafe Academy Pte Ltd </w:t>
            </w:r>
            <w:r w:rsidRPr="00B324AA">
              <w:rPr>
                <w:rStyle w:val="PageNumber"/>
                <w:rFonts w:ascii="Arial" w:eastAsiaTheme="majorEastAsia" w:hAnsi="Arial" w:cs="Arial"/>
                <w:sz w:val="18"/>
                <w:szCs w:val="18"/>
                <w:lang w:val="en-GB"/>
              </w:rPr>
              <w:t xml:space="preserve">            </w:t>
            </w:r>
            <w:r w:rsidRPr="006F38D6">
              <w:rPr>
                <w:rStyle w:val="PageNumber"/>
                <w:rFonts w:ascii="Arial" w:eastAsiaTheme="majorEastAsia" w:hAnsi="Arial" w:cs="Arial"/>
                <w:sz w:val="18"/>
                <w:lang w:val="en-GB"/>
              </w:rPr>
              <w:t xml:space="preserve">        </w:t>
            </w:r>
            <w:r>
              <w:rPr>
                <w:rStyle w:val="PageNumber"/>
                <w:rFonts w:ascii="Arial" w:eastAsiaTheme="majorEastAsia" w:hAnsi="Arial" w:cs="Arial"/>
                <w:sz w:val="18"/>
                <w:lang w:val="en-GB"/>
              </w:rPr>
              <w:t xml:space="preserve">      </w:t>
            </w:r>
            <w:r w:rsidRPr="006F38D6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6F38D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6F38D6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6F38D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444B0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21</w:t>
            </w:r>
            <w:r w:rsidRPr="006F38D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6F38D6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6F38D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6F38D6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6F38D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444B0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21</w:t>
            </w:r>
            <w:r w:rsidRPr="006F38D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:rsidR="00327C41" w:rsidRDefault="00327C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0C" w:rsidRDefault="000F310C">
      <w:r>
        <w:separator/>
      </w:r>
    </w:p>
  </w:footnote>
  <w:footnote w:type="continuationSeparator" w:id="0">
    <w:p w:rsidR="000F310C" w:rsidRDefault="000F3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41" w:rsidRPr="00BC3D58" w:rsidRDefault="00327C41" w:rsidP="00705921">
    <w:pPr>
      <w:pStyle w:val="Header"/>
      <w:ind w:right="-619"/>
      <w:rPr>
        <w:rFonts w:ascii="Arial" w:hAnsi="Arial" w:cs="Arial"/>
        <w:sz w:val="28"/>
        <w:szCs w:val="28"/>
      </w:rPr>
    </w:pPr>
    <w:r>
      <w:rPr>
        <w:rFonts w:cs="Arial"/>
        <w:noProof/>
        <w:lang w:val="en-SG" w:eastAsia="en-SG"/>
      </w:rPr>
      <w:pict>
        <v:line id="Straight Connector 32" o:spid="_x0000_s2066" style="position:absolute;flip:y;z-index:251699200;visibility:visible;mso-width-relative:margin;mso-height-relative:margin" from="-23.85pt,31.85pt" to="459.1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" strokecolor="windowText" strokeweight="2.75pt">
          <v:stroke linestyle="thinThin"/>
          <o:lock v:ext="edit" shapetype="f"/>
        </v:line>
      </w:pict>
    </w:r>
    <w:r>
      <w:rPr>
        <w:noProof/>
        <w:lang w:val="en-SG" w:eastAsia="en-S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-54pt;margin-top:-19.8pt;width:97.2pt;height:35.7pt;z-index:-251618304" wrapcoords="2939 0 0 6400 -147 7600 -147 14000 1469 17200 2057 17200 2939 17200 17339 17200 21600 16000 21600 10000 20424 9200 4114 6400 3967 0 2939 0">
          <v:imagedata r:id="rId1" o:title=""/>
          <w10:wrap type="tight"/>
        </v:shape>
      </w:pict>
    </w:r>
    <w:r>
      <w:rPr>
        <w:rFonts w:cs="Arial"/>
      </w:rPr>
      <w:t xml:space="preserve">                                             </w:t>
    </w:r>
    <w:r w:rsidRPr="00BC3D58">
      <w:rPr>
        <w:rFonts w:ascii="Arial" w:hAnsi="Arial" w:cs="Arial"/>
        <w:sz w:val="28"/>
        <w:szCs w:val="28"/>
      </w:rPr>
      <w:t>Problem Identification (PI) - Learner Guide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41" w:rsidRDefault="00327C41" w:rsidP="0070257C">
    <w:pPr>
      <w:pStyle w:val="Header"/>
      <w:ind w:right="-619"/>
      <w:rPr>
        <w:rFonts w:cs="Arial"/>
      </w:rPr>
    </w:pPr>
    <w:r>
      <w:rPr>
        <w:noProof/>
        <w:lang w:val="en-SG" w:eastAsia="en-S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style="position:absolute;margin-left:23.55pt;margin-top:9.2pt;width:97.2pt;height:35.7pt;z-index:-251612160" wrapcoords="2939 0 0 6400 -147 7600 -147 14000 1469 17200 2057 17200 2939 17200 17339 17200 21600 16000 21600 10000 20424 9200 4114 6400 3967 0 2939 0">
          <v:imagedata r:id="rId1" o:title=""/>
          <w10:wrap type="tight"/>
        </v:shape>
      </w:pict>
    </w:r>
    <w:r>
      <w:rPr>
        <w:rFonts w:cs="Arial"/>
      </w:rPr>
      <w:t xml:space="preserve">                                             </w:t>
    </w:r>
  </w:p>
  <w:p w:rsidR="00327C41" w:rsidRPr="00B324AA" w:rsidRDefault="00327C41" w:rsidP="0070257C">
    <w:pPr>
      <w:pStyle w:val="Header"/>
      <w:ind w:right="-619"/>
      <w:rPr>
        <w:rFonts w:ascii="Arial" w:hAnsi="Arial" w:cs="Arial"/>
        <w:sz w:val="28"/>
        <w:szCs w:val="28"/>
      </w:rPr>
    </w:pPr>
    <w:r>
      <w:rPr>
        <w:rFonts w:cs="Arial"/>
        <w:noProof/>
        <w:lang w:val="en-SG" w:eastAsia="en-SG"/>
      </w:rPr>
      <w:pict>
        <v:line id="_x0000_s2077" style="position:absolute;flip:y;z-index:251705344;visibility:visible;mso-width-relative:margin;mso-height-relative:margin" from="23.55pt,33.55pt" to="506.5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" strokecolor="windowText" strokeweight="2.75pt">
          <v:stroke linestyle="thinThin"/>
          <o:lock v:ext="edit" shapetype="f"/>
        </v:line>
      </w:pict>
    </w:r>
    <w:r>
      <w:rPr>
        <w:rFonts w:cs="Arial"/>
      </w:rPr>
      <w:t xml:space="preserve">                                       </w:t>
    </w:r>
    <w:r w:rsidRPr="00B324AA">
      <w:rPr>
        <w:rFonts w:ascii="Arial" w:hAnsi="Arial" w:cs="Arial"/>
        <w:sz w:val="28"/>
        <w:szCs w:val="28"/>
      </w:rPr>
      <w:t>Problem Identification (PI) - Learner Guide</w:t>
    </w:r>
    <w:r w:rsidRPr="00B324AA">
      <w:rPr>
        <w:rFonts w:ascii="Arial" w:hAnsi="Arial" w:cs="Arial"/>
        <w:sz w:val="28"/>
        <w:szCs w:val="28"/>
      </w:rPr>
      <w:tab/>
    </w:r>
    <w:r w:rsidRPr="00B324AA">
      <w:rPr>
        <w:rFonts w:ascii="Arial" w:hAnsi="Arial" w:cs="Arial"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41" w:rsidRPr="00575519" w:rsidRDefault="00327C41" w:rsidP="00F80926">
    <w:pPr>
      <w:tabs>
        <w:tab w:val="left" w:pos="510"/>
        <w:tab w:val="center" w:pos="4452"/>
      </w:tabs>
      <w:autoSpaceDE w:val="0"/>
      <w:autoSpaceDN w:val="0"/>
      <w:adjustRightInd w:val="0"/>
    </w:pPr>
  </w:p>
  <w:p w:rsidR="00327C41" w:rsidRDefault="00327C41">
    <w:pPr>
      <w:pStyle w:val="Header"/>
    </w:pPr>
  </w:p>
  <w:p w:rsidR="00327C41" w:rsidRPr="00B324AA" w:rsidRDefault="00327C41" w:rsidP="006F38D6">
    <w:pPr>
      <w:pStyle w:val="Header"/>
      <w:ind w:right="-619"/>
      <w:rPr>
        <w:rFonts w:ascii="Arial" w:hAnsi="Arial" w:cs="Arial"/>
        <w:sz w:val="28"/>
        <w:szCs w:val="28"/>
      </w:rPr>
    </w:pPr>
    <w:r>
      <w:rPr>
        <w:noProof/>
        <w:sz w:val="24"/>
        <w:szCs w:val="24"/>
        <w:lang w:val="en-IN" w:eastAsia="zh-CN" w:bidi="bn-IN"/>
      </w:rPr>
      <w:drawing>
        <wp:anchor distT="0" distB="0" distL="114300" distR="114300" simplePos="0" relativeHeight="251694080" behindDoc="1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-144780</wp:posOffset>
          </wp:positionV>
          <wp:extent cx="960120" cy="352425"/>
          <wp:effectExtent l="0" t="0" r="0" b="0"/>
          <wp:wrapTight wrapText="bothSides">
            <wp:wrapPolygon edited="0">
              <wp:start x="2143" y="0"/>
              <wp:lineTo x="0" y="4670"/>
              <wp:lineTo x="0" y="15178"/>
              <wp:lineTo x="857" y="19849"/>
              <wp:lineTo x="3429" y="19849"/>
              <wp:lineTo x="21000" y="17514"/>
              <wp:lineTo x="21000" y="9341"/>
              <wp:lineTo x="4286" y="0"/>
              <wp:lineTo x="2143" y="0"/>
            </wp:wrapPolygon>
          </wp:wrapTight>
          <wp:docPr id="2821" name="Picture 28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2226">
      <w:rPr>
        <w:rFonts w:cs="Arial"/>
        <w:sz w:val="24"/>
        <w:szCs w:val="24"/>
      </w:rPr>
      <w:t xml:space="preserve">    </w:t>
    </w:r>
    <w:r>
      <w:rPr>
        <w:rFonts w:cs="Arial"/>
        <w:sz w:val="24"/>
        <w:szCs w:val="24"/>
      </w:rPr>
      <w:t xml:space="preserve">                                   </w:t>
    </w:r>
    <w:r w:rsidRPr="00C92226">
      <w:rPr>
        <w:rFonts w:cs="Arial"/>
        <w:sz w:val="24"/>
        <w:szCs w:val="24"/>
      </w:rPr>
      <w:t xml:space="preserve"> </w:t>
    </w:r>
    <w:r w:rsidRPr="00B324AA">
      <w:rPr>
        <w:rFonts w:ascii="Arial" w:hAnsi="Arial" w:cs="Arial"/>
        <w:sz w:val="28"/>
        <w:szCs w:val="28"/>
      </w:rPr>
      <w:t>Problem Ide</w:t>
    </w:r>
    <w:r>
      <w:rPr>
        <w:rFonts w:ascii="Arial" w:hAnsi="Arial" w:cs="Arial"/>
        <w:sz w:val="28"/>
        <w:szCs w:val="28"/>
      </w:rPr>
      <w:t>ntification (PI) -</w:t>
    </w:r>
    <w:r w:rsidRPr="00B324AA">
      <w:rPr>
        <w:rFonts w:ascii="Arial" w:hAnsi="Arial" w:cs="Arial"/>
        <w:sz w:val="28"/>
        <w:szCs w:val="28"/>
      </w:rPr>
      <w:t xml:space="preserve"> Learner Guide</w:t>
    </w:r>
  </w:p>
  <w:p w:rsidR="00327C41" w:rsidRDefault="00327C41">
    <w:r w:rsidRPr="00C92226">
      <w:rPr>
        <w:noProof/>
        <w:sz w:val="24"/>
        <w:szCs w:val="24"/>
        <w:lang w:val="en-IN" w:eastAsia="zh-CN" w:bidi="bn-IN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6787961" wp14:editId="36D56DF5">
              <wp:simplePos x="0" y="0"/>
              <wp:positionH relativeFrom="margin">
                <wp:align>left</wp:align>
              </wp:positionH>
              <wp:positionV relativeFrom="paragraph">
                <wp:posOffset>81915</wp:posOffset>
              </wp:positionV>
              <wp:extent cx="6035040" cy="0"/>
              <wp:effectExtent l="0" t="0" r="2286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5EF0F03" id="Straight Connector 1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45pt" to="475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" strokecolor="windowText">
              <w10:wrap anchorx="margin"/>
            </v:line>
          </w:pict>
        </mc:Fallback>
      </mc:AlternateContent>
    </w:r>
    <w:r w:rsidRPr="00C92226">
      <w:rPr>
        <w:noProof/>
        <w:sz w:val="24"/>
        <w:szCs w:val="24"/>
        <w:lang w:val="en-IN" w:eastAsia="zh-CN" w:bidi="bn-IN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4E8232D" wp14:editId="489A40A7">
              <wp:simplePos x="0" y="0"/>
              <wp:positionH relativeFrom="margin">
                <wp:posOffset>0</wp:posOffset>
              </wp:positionH>
              <wp:positionV relativeFrom="paragraph">
                <wp:posOffset>104775</wp:posOffset>
              </wp:positionV>
              <wp:extent cx="6042660" cy="7620"/>
              <wp:effectExtent l="0" t="0" r="34290" b="30480"/>
              <wp:wrapNone/>
              <wp:docPr id="44" name="Straight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42660" cy="762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E4223EE" id="Straight Connector 4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25pt" to="475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" strokecolor="windowTex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601"/>
    <w:multiLevelType w:val="hybridMultilevel"/>
    <w:tmpl w:val="4DB0DC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74D9"/>
    <w:multiLevelType w:val="hybridMultilevel"/>
    <w:tmpl w:val="DBFAB412"/>
    <w:lvl w:ilvl="0" w:tplc="A2B0B0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C9DA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BA53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00F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2239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E9B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5AE5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AC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2D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6A019D"/>
    <w:multiLevelType w:val="hybridMultilevel"/>
    <w:tmpl w:val="1DC46F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F1E4F"/>
    <w:multiLevelType w:val="hybridMultilevel"/>
    <w:tmpl w:val="04DE0BE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531AD"/>
    <w:multiLevelType w:val="hybridMultilevel"/>
    <w:tmpl w:val="F42028D8"/>
    <w:lvl w:ilvl="0" w:tplc="6CA67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C2B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252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F4AB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643C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743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4C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B6F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EE44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A1A2999"/>
    <w:multiLevelType w:val="hybridMultilevel"/>
    <w:tmpl w:val="40649096"/>
    <w:lvl w:ilvl="0" w:tplc="16BA2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F63328"/>
    <w:multiLevelType w:val="hybridMultilevel"/>
    <w:tmpl w:val="73B41C5C"/>
    <w:lvl w:ilvl="0" w:tplc="1220CD06">
      <w:start w:val="1"/>
      <w:numFmt w:val="decimalZero"/>
      <w:lvlText w:val="%1."/>
      <w:lvlJc w:val="left"/>
      <w:pPr>
        <w:ind w:left="1434" w:hanging="1008"/>
      </w:pPr>
      <w:rPr>
        <w:rFonts w:hint="default"/>
      </w:rPr>
    </w:lvl>
    <w:lvl w:ilvl="1" w:tplc="48EE4FAE">
      <w:numFmt w:val="bullet"/>
      <w:lvlText w:val="•"/>
      <w:lvlJc w:val="left"/>
      <w:pPr>
        <w:ind w:left="1506" w:hanging="360"/>
      </w:pPr>
      <w:rPr>
        <w:rFonts w:ascii="Arial" w:eastAsia="Times New Roman" w:hAnsi="Arial" w:cs="Arial" w:hint="default"/>
      </w:r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2627074"/>
    <w:multiLevelType w:val="hybridMultilevel"/>
    <w:tmpl w:val="BCEC59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29C22">
      <w:start w:val="1"/>
      <w:numFmt w:val="bullet"/>
      <w:lvlText w:val="•"/>
      <w:lvlJc w:val="left"/>
      <w:pPr>
        <w:ind w:left="1620" w:hanging="540"/>
      </w:pPr>
      <w:rPr>
        <w:rFonts w:ascii="Arial" w:eastAsia="SimSun" w:hAnsi="Arial" w:cs="Arial" w:hint="default"/>
        <w:b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E7575"/>
    <w:multiLevelType w:val="multilevel"/>
    <w:tmpl w:val="D2860E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17170D0D"/>
    <w:multiLevelType w:val="hybridMultilevel"/>
    <w:tmpl w:val="AEAED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F6399D"/>
    <w:multiLevelType w:val="hybridMultilevel"/>
    <w:tmpl w:val="145A3C16"/>
    <w:lvl w:ilvl="0" w:tplc="9216FD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8D1B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470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8C9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B0C8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6D4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4CE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FECD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48E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CF1487"/>
    <w:multiLevelType w:val="hybridMultilevel"/>
    <w:tmpl w:val="6BB096DE"/>
    <w:lvl w:ilvl="0" w:tplc="591C01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C908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9E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0E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AFD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5AB6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F3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E9E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605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0A0E7A"/>
    <w:multiLevelType w:val="hybridMultilevel"/>
    <w:tmpl w:val="3D566E18"/>
    <w:lvl w:ilvl="0" w:tplc="1750DF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8673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8F8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A1F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64D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E90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458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896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05D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1065CB"/>
    <w:multiLevelType w:val="hybridMultilevel"/>
    <w:tmpl w:val="D5164C2E"/>
    <w:lvl w:ilvl="0" w:tplc="16BA296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4">
    <w:nsid w:val="2346708E"/>
    <w:multiLevelType w:val="hybridMultilevel"/>
    <w:tmpl w:val="AEA6877C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C863E6"/>
    <w:multiLevelType w:val="hybridMultilevel"/>
    <w:tmpl w:val="536E2D66"/>
    <w:lvl w:ilvl="0" w:tplc="4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2410269E"/>
    <w:multiLevelType w:val="hybridMultilevel"/>
    <w:tmpl w:val="093E0568"/>
    <w:lvl w:ilvl="0" w:tplc="15B2AE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  <w:szCs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BA697C"/>
    <w:multiLevelType w:val="multilevel"/>
    <w:tmpl w:val="79A4148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" w:hanging="37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8" w:hanging="1800"/>
      </w:pPr>
      <w:rPr>
        <w:rFonts w:hint="default"/>
      </w:rPr>
    </w:lvl>
  </w:abstractNum>
  <w:abstractNum w:abstractNumId="18">
    <w:nsid w:val="276504E6"/>
    <w:multiLevelType w:val="hybridMultilevel"/>
    <w:tmpl w:val="40AA14C4"/>
    <w:lvl w:ilvl="0" w:tplc="26341E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64E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25D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A48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262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38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842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EF8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EF1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B51AA4"/>
    <w:multiLevelType w:val="hybridMultilevel"/>
    <w:tmpl w:val="5B9A7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584BCF"/>
    <w:multiLevelType w:val="hybridMultilevel"/>
    <w:tmpl w:val="2FC86460"/>
    <w:lvl w:ilvl="0" w:tplc="0BD2B9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B4EA5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3E30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2CF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EDC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C60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A96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499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EC7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F26A18"/>
    <w:multiLevelType w:val="hybridMultilevel"/>
    <w:tmpl w:val="F1968C2E"/>
    <w:lvl w:ilvl="0" w:tplc="67605D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A67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3241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8E75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B65F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8C32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CAA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8DB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EB4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87455E"/>
    <w:multiLevelType w:val="hybridMultilevel"/>
    <w:tmpl w:val="C7A0CE74"/>
    <w:lvl w:ilvl="0" w:tplc="48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>
    <w:nsid w:val="35C5770F"/>
    <w:multiLevelType w:val="hybridMultilevel"/>
    <w:tmpl w:val="B73E5932"/>
    <w:lvl w:ilvl="0" w:tplc="32C4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A210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E95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840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8A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8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25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49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82A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166034"/>
    <w:multiLevelType w:val="hybridMultilevel"/>
    <w:tmpl w:val="D714DB8E"/>
    <w:lvl w:ilvl="0" w:tplc="5B7611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8BE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237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C9A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D87E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A82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AE7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622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FE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CF420C4"/>
    <w:multiLevelType w:val="hybridMultilevel"/>
    <w:tmpl w:val="48266C5C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8B5354"/>
    <w:multiLevelType w:val="hybridMultilevel"/>
    <w:tmpl w:val="17A6A5B8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48CD19AF"/>
    <w:multiLevelType w:val="hybridMultilevel"/>
    <w:tmpl w:val="0DF4C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7866F3"/>
    <w:multiLevelType w:val="hybridMultilevel"/>
    <w:tmpl w:val="671AC6AA"/>
    <w:lvl w:ilvl="0" w:tplc="DC0092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64979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AA5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51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9CE5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68C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2DB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6D4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DC34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33455F"/>
    <w:multiLevelType w:val="hybridMultilevel"/>
    <w:tmpl w:val="24227AD6"/>
    <w:lvl w:ilvl="0" w:tplc="C8F29C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D4FB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CB5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A32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693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258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4C6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61B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2FF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820D6F"/>
    <w:multiLevelType w:val="hybridMultilevel"/>
    <w:tmpl w:val="6BF28FA8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23E5BAB"/>
    <w:multiLevelType w:val="multilevel"/>
    <w:tmpl w:val="629A0676"/>
    <w:lvl w:ilvl="0">
      <w:start w:val="1"/>
      <w:numFmt w:val="decimal"/>
      <w:lvlText w:val="2.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2583019"/>
    <w:multiLevelType w:val="hybridMultilevel"/>
    <w:tmpl w:val="FB941474"/>
    <w:lvl w:ilvl="0" w:tplc="4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>
    <w:nsid w:val="5427320A"/>
    <w:multiLevelType w:val="hybridMultilevel"/>
    <w:tmpl w:val="ACD01958"/>
    <w:lvl w:ilvl="0" w:tplc="32C4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E95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840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8A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8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25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49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82A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4661D06"/>
    <w:multiLevelType w:val="hybridMultilevel"/>
    <w:tmpl w:val="042C48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EE55DE"/>
    <w:multiLevelType w:val="hybridMultilevel"/>
    <w:tmpl w:val="F35E278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3C3B93"/>
    <w:multiLevelType w:val="hybridMultilevel"/>
    <w:tmpl w:val="4D8C6A8A"/>
    <w:lvl w:ilvl="0" w:tplc="AD6696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EEEE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2BA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E1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8CE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8E0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A0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CF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440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B422E8A"/>
    <w:multiLevelType w:val="hybridMultilevel"/>
    <w:tmpl w:val="4844D144"/>
    <w:lvl w:ilvl="0" w:tplc="48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8">
    <w:nsid w:val="61AC3F29"/>
    <w:multiLevelType w:val="hybridMultilevel"/>
    <w:tmpl w:val="B20C05FC"/>
    <w:lvl w:ilvl="0" w:tplc="AD6696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2BA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E1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8CE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8E0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A0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CF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440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2521E3B"/>
    <w:multiLevelType w:val="hybridMultilevel"/>
    <w:tmpl w:val="EEEEA142"/>
    <w:lvl w:ilvl="0" w:tplc="0DD293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aps w:val="0"/>
        <w:strike w:val="0"/>
        <w:dstrike w:val="0"/>
        <w:vanish w:val="0"/>
        <w:color w:val="FF000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69DA204B"/>
    <w:multiLevelType w:val="hybridMultilevel"/>
    <w:tmpl w:val="EC4CD582"/>
    <w:lvl w:ilvl="0" w:tplc="81B0CB5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C9A686C2">
      <w:start w:val="1"/>
      <w:numFmt w:val="bullet"/>
      <w:lvlText w:val="-"/>
      <w:lvlJc w:val="left"/>
      <w:pPr>
        <w:tabs>
          <w:tab w:val="num" w:pos="576"/>
        </w:tabs>
        <w:ind w:left="576" w:firstLine="144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F6C4D61"/>
    <w:multiLevelType w:val="hybridMultilevel"/>
    <w:tmpl w:val="7A325144"/>
    <w:lvl w:ilvl="0" w:tplc="16BA2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77223B3"/>
    <w:multiLevelType w:val="hybridMultilevel"/>
    <w:tmpl w:val="6A50D88A"/>
    <w:lvl w:ilvl="0" w:tplc="B22CEA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C7B2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EDE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03F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A668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48A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6D1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644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299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9B3D57"/>
    <w:multiLevelType w:val="multilevel"/>
    <w:tmpl w:val="C4487F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44" w:hanging="1800"/>
      </w:pPr>
      <w:rPr>
        <w:rFonts w:hint="default"/>
      </w:rPr>
    </w:lvl>
  </w:abstractNum>
  <w:abstractNum w:abstractNumId="44">
    <w:nsid w:val="7B8C70C6"/>
    <w:multiLevelType w:val="hybridMultilevel"/>
    <w:tmpl w:val="4A88AF82"/>
    <w:lvl w:ilvl="0" w:tplc="48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22"/>
  </w:num>
  <w:num w:numId="5">
    <w:abstractNumId w:val="34"/>
  </w:num>
  <w:num w:numId="6">
    <w:abstractNumId w:val="0"/>
  </w:num>
  <w:num w:numId="7">
    <w:abstractNumId w:val="30"/>
  </w:num>
  <w:num w:numId="8">
    <w:abstractNumId w:val="44"/>
  </w:num>
  <w:num w:numId="9">
    <w:abstractNumId w:val="14"/>
  </w:num>
  <w:num w:numId="10">
    <w:abstractNumId w:val="32"/>
  </w:num>
  <w:num w:numId="11">
    <w:abstractNumId w:val="7"/>
  </w:num>
  <w:num w:numId="12">
    <w:abstractNumId w:val="4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9"/>
  </w:num>
  <w:num w:numId="14">
    <w:abstractNumId w:val="5"/>
  </w:num>
  <w:num w:numId="15">
    <w:abstractNumId w:val="41"/>
  </w:num>
  <w:num w:numId="16">
    <w:abstractNumId w:val="13"/>
  </w:num>
  <w:num w:numId="17">
    <w:abstractNumId w:val="1"/>
  </w:num>
  <w:num w:numId="18">
    <w:abstractNumId w:val="27"/>
  </w:num>
  <w:num w:numId="19">
    <w:abstractNumId w:val="19"/>
  </w:num>
  <w:num w:numId="20">
    <w:abstractNumId w:val="33"/>
  </w:num>
  <w:num w:numId="21">
    <w:abstractNumId w:val="38"/>
  </w:num>
  <w:num w:numId="22">
    <w:abstractNumId w:val="31"/>
  </w:num>
  <w:num w:numId="23">
    <w:abstractNumId w:val="39"/>
  </w:num>
  <w:num w:numId="24">
    <w:abstractNumId w:val="2"/>
  </w:num>
  <w:num w:numId="25">
    <w:abstractNumId w:val="26"/>
  </w:num>
  <w:num w:numId="26">
    <w:abstractNumId w:val="17"/>
  </w:num>
  <w:num w:numId="27">
    <w:abstractNumId w:val="43"/>
  </w:num>
  <w:num w:numId="28">
    <w:abstractNumId w:val="42"/>
  </w:num>
  <w:num w:numId="29">
    <w:abstractNumId w:val="37"/>
  </w:num>
  <w:num w:numId="30">
    <w:abstractNumId w:val="3"/>
  </w:num>
  <w:num w:numId="31">
    <w:abstractNumId w:val="25"/>
  </w:num>
  <w:num w:numId="32">
    <w:abstractNumId w:val="15"/>
  </w:num>
  <w:num w:numId="33">
    <w:abstractNumId w:val="29"/>
  </w:num>
  <w:num w:numId="34">
    <w:abstractNumId w:val="4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5">
    <w:abstractNumId w:val="13"/>
  </w:num>
  <w:num w:numId="36">
    <w:abstractNumId w:val="23"/>
  </w:num>
  <w:num w:numId="37">
    <w:abstractNumId w:val="12"/>
  </w:num>
  <w:num w:numId="38">
    <w:abstractNumId w:val="24"/>
  </w:num>
  <w:num w:numId="39">
    <w:abstractNumId w:val="36"/>
  </w:num>
  <w:num w:numId="40">
    <w:abstractNumId w:val="20"/>
  </w:num>
  <w:num w:numId="41">
    <w:abstractNumId w:val="18"/>
  </w:num>
  <w:num w:numId="42">
    <w:abstractNumId w:val="10"/>
  </w:num>
  <w:num w:numId="43">
    <w:abstractNumId w:val="11"/>
  </w:num>
  <w:num w:numId="44">
    <w:abstractNumId w:val="21"/>
  </w:num>
  <w:num w:numId="45">
    <w:abstractNumId w:val="4"/>
  </w:num>
  <w:num w:numId="46">
    <w:abstractNumId w:val="28"/>
  </w:num>
  <w:num w:numId="47">
    <w:abstractNumId w:val="35"/>
  </w:num>
  <w:num w:numId="48">
    <w:abstractNumId w:val="4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9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SG" w:vendorID="64" w:dllVersion="131078" w:nlCheck="1" w:checkStyle="1"/>
  <w:activeWritingStyle w:appName="MSWord" w:lang="en-IN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78"/>
    <o:shapelayout v:ext="edit">
      <o:idmap v:ext="edit" data="2"/>
      <o:rules v:ext="edit">
        <o:r id="V:Rule1" type="connector" idref="#_x0000_s2068"/>
        <o:r id="V:Rule2" type="connector" idref="#_x0000_s207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EE"/>
    <w:rsid w:val="000004DE"/>
    <w:rsid w:val="00001461"/>
    <w:rsid w:val="00001691"/>
    <w:rsid w:val="000021C9"/>
    <w:rsid w:val="0000715D"/>
    <w:rsid w:val="00007D89"/>
    <w:rsid w:val="000105DC"/>
    <w:rsid w:val="00010C1F"/>
    <w:rsid w:val="00012FE0"/>
    <w:rsid w:val="00013325"/>
    <w:rsid w:val="00014900"/>
    <w:rsid w:val="00014D47"/>
    <w:rsid w:val="000157E7"/>
    <w:rsid w:val="00017A0C"/>
    <w:rsid w:val="000221F6"/>
    <w:rsid w:val="000230F2"/>
    <w:rsid w:val="00024DC1"/>
    <w:rsid w:val="000250E5"/>
    <w:rsid w:val="000251E2"/>
    <w:rsid w:val="000264FD"/>
    <w:rsid w:val="00027156"/>
    <w:rsid w:val="000273DB"/>
    <w:rsid w:val="000279BE"/>
    <w:rsid w:val="00027B2F"/>
    <w:rsid w:val="00027F00"/>
    <w:rsid w:val="00030915"/>
    <w:rsid w:val="00030A09"/>
    <w:rsid w:val="00030D30"/>
    <w:rsid w:val="000325DC"/>
    <w:rsid w:val="000334A7"/>
    <w:rsid w:val="00035CAE"/>
    <w:rsid w:val="00040470"/>
    <w:rsid w:val="0004270D"/>
    <w:rsid w:val="00043B8A"/>
    <w:rsid w:val="00043C6A"/>
    <w:rsid w:val="000457E2"/>
    <w:rsid w:val="000469DD"/>
    <w:rsid w:val="00046EDF"/>
    <w:rsid w:val="0005026F"/>
    <w:rsid w:val="00050D91"/>
    <w:rsid w:val="00051B32"/>
    <w:rsid w:val="00052EBB"/>
    <w:rsid w:val="0005306E"/>
    <w:rsid w:val="000534CE"/>
    <w:rsid w:val="00053964"/>
    <w:rsid w:val="0005448B"/>
    <w:rsid w:val="0005549E"/>
    <w:rsid w:val="00060A1B"/>
    <w:rsid w:val="00061057"/>
    <w:rsid w:val="00061AC2"/>
    <w:rsid w:val="00063993"/>
    <w:rsid w:val="00063AD9"/>
    <w:rsid w:val="00064467"/>
    <w:rsid w:val="00064D31"/>
    <w:rsid w:val="0006605A"/>
    <w:rsid w:val="00066496"/>
    <w:rsid w:val="00067E03"/>
    <w:rsid w:val="00071952"/>
    <w:rsid w:val="00071E05"/>
    <w:rsid w:val="00072303"/>
    <w:rsid w:val="000733FA"/>
    <w:rsid w:val="000738E0"/>
    <w:rsid w:val="0007552E"/>
    <w:rsid w:val="0007588D"/>
    <w:rsid w:val="0007717E"/>
    <w:rsid w:val="000813DC"/>
    <w:rsid w:val="00082395"/>
    <w:rsid w:val="00083717"/>
    <w:rsid w:val="00083BD7"/>
    <w:rsid w:val="00084031"/>
    <w:rsid w:val="000842A3"/>
    <w:rsid w:val="000842B7"/>
    <w:rsid w:val="00086146"/>
    <w:rsid w:val="000866C9"/>
    <w:rsid w:val="000871A8"/>
    <w:rsid w:val="0008763C"/>
    <w:rsid w:val="00091E0C"/>
    <w:rsid w:val="00092654"/>
    <w:rsid w:val="00092A80"/>
    <w:rsid w:val="00093624"/>
    <w:rsid w:val="0009394D"/>
    <w:rsid w:val="00094843"/>
    <w:rsid w:val="00095714"/>
    <w:rsid w:val="00096439"/>
    <w:rsid w:val="0009661F"/>
    <w:rsid w:val="00096A2B"/>
    <w:rsid w:val="00096A6E"/>
    <w:rsid w:val="00097D0B"/>
    <w:rsid w:val="000A0452"/>
    <w:rsid w:val="000A1213"/>
    <w:rsid w:val="000A27B2"/>
    <w:rsid w:val="000A3922"/>
    <w:rsid w:val="000A4647"/>
    <w:rsid w:val="000A7D7E"/>
    <w:rsid w:val="000B05EC"/>
    <w:rsid w:val="000B064C"/>
    <w:rsid w:val="000B11F1"/>
    <w:rsid w:val="000B22FC"/>
    <w:rsid w:val="000B2BF6"/>
    <w:rsid w:val="000B2D2E"/>
    <w:rsid w:val="000B50CA"/>
    <w:rsid w:val="000B564D"/>
    <w:rsid w:val="000B63A0"/>
    <w:rsid w:val="000B7D65"/>
    <w:rsid w:val="000C02A3"/>
    <w:rsid w:val="000C0386"/>
    <w:rsid w:val="000C08B7"/>
    <w:rsid w:val="000C09F6"/>
    <w:rsid w:val="000C0AD8"/>
    <w:rsid w:val="000C1B6B"/>
    <w:rsid w:val="000C3FB7"/>
    <w:rsid w:val="000C6265"/>
    <w:rsid w:val="000C684D"/>
    <w:rsid w:val="000C6A19"/>
    <w:rsid w:val="000D01C4"/>
    <w:rsid w:val="000D13FB"/>
    <w:rsid w:val="000D16AA"/>
    <w:rsid w:val="000D216F"/>
    <w:rsid w:val="000D23D2"/>
    <w:rsid w:val="000D3588"/>
    <w:rsid w:val="000D394C"/>
    <w:rsid w:val="000D4BD8"/>
    <w:rsid w:val="000D546A"/>
    <w:rsid w:val="000D6172"/>
    <w:rsid w:val="000D6270"/>
    <w:rsid w:val="000D63CC"/>
    <w:rsid w:val="000D7000"/>
    <w:rsid w:val="000D76F0"/>
    <w:rsid w:val="000D7C7F"/>
    <w:rsid w:val="000E1F9B"/>
    <w:rsid w:val="000E3936"/>
    <w:rsid w:val="000E4F17"/>
    <w:rsid w:val="000E5A67"/>
    <w:rsid w:val="000E6C65"/>
    <w:rsid w:val="000F0A2A"/>
    <w:rsid w:val="000F138A"/>
    <w:rsid w:val="000F1655"/>
    <w:rsid w:val="000F310C"/>
    <w:rsid w:val="000F4990"/>
    <w:rsid w:val="000F7CCD"/>
    <w:rsid w:val="00100146"/>
    <w:rsid w:val="00101376"/>
    <w:rsid w:val="00103718"/>
    <w:rsid w:val="001100DF"/>
    <w:rsid w:val="00111F3E"/>
    <w:rsid w:val="001121CE"/>
    <w:rsid w:val="001122F1"/>
    <w:rsid w:val="00112748"/>
    <w:rsid w:val="0011385E"/>
    <w:rsid w:val="001143F9"/>
    <w:rsid w:val="001143FB"/>
    <w:rsid w:val="00114AB0"/>
    <w:rsid w:val="001179CD"/>
    <w:rsid w:val="001209B1"/>
    <w:rsid w:val="00120F48"/>
    <w:rsid w:val="00121F85"/>
    <w:rsid w:val="00122B29"/>
    <w:rsid w:val="00122EE9"/>
    <w:rsid w:val="00123AD8"/>
    <w:rsid w:val="00123DED"/>
    <w:rsid w:val="001241F9"/>
    <w:rsid w:val="0012525B"/>
    <w:rsid w:val="00125ED8"/>
    <w:rsid w:val="00130EDF"/>
    <w:rsid w:val="0013124A"/>
    <w:rsid w:val="0013170F"/>
    <w:rsid w:val="00132BD7"/>
    <w:rsid w:val="00132FA9"/>
    <w:rsid w:val="0013360B"/>
    <w:rsid w:val="00133CFA"/>
    <w:rsid w:val="00135449"/>
    <w:rsid w:val="00135B2A"/>
    <w:rsid w:val="00140FA4"/>
    <w:rsid w:val="001410C2"/>
    <w:rsid w:val="00141293"/>
    <w:rsid w:val="001415F2"/>
    <w:rsid w:val="0014190A"/>
    <w:rsid w:val="00141FA2"/>
    <w:rsid w:val="00142E96"/>
    <w:rsid w:val="00143B8C"/>
    <w:rsid w:val="001445D8"/>
    <w:rsid w:val="00144B5E"/>
    <w:rsid w:val="001453CE"/>
    <w:rsid w:val="00147CAF"/>
    <w:rsid w:val="00150ACD"/>
    <w:rsid w:val="00152A4C"/>
    <w:rsid w:val="00152E7E"/>
    <w:rsid w:val="00152F2D"/>
    <w:rsid w:val="00153C13"/>
    <w:rsid w:val="00154A51"/>
    <w:rsid w:val="00154F2A"/>
    <w:rsid w:val="001560B5"/>
    <w:rsid w:val="0015683D"/>
    <w:rsid w:val="00157ED9"/>
    <w:rsid w:val="0016016E"/>
    <w:rsid w:val="00160CCB"/>
    <w:rsid w:val="0016183C"/>
    <w:rsid w:val="0016195D"/>
    <w:rsid w:val="00161ED8"/>
    <w:rsid w:val="0016205F"/>
    <w:rsid w:val="00162996"/>
    <w:rsid w:val="00164685"/>
    <w:rsid w:val="00164D4E"/>
    <w:rsid w:val="00164EB5"/>
    <w:rsid w:val="0016511B"/>
    <w:rsid w:val="00165BF6"/>
    <w:rsid w:val="00167BB7"/>
    <w:rsid w:val="001715B9"/>
    <w:rsid w:val="001716AE"/>
    <w:rsid w:val="00172288"/>
    <w:rsid w:val="00172421"/>
    <w:rsid w:val="001724C7"/>
    <w:rsid w:val="00172AB6"/>
    <w:rsid w:val="001745F8"/>
    <w:rsid w:val="00176547"/>
    <w:rsid w:val="001767EE"/>
    <w:rsid w:val="001775DF"/>
    <w:rsid w:val="00181F5C"/>
    <w:rsid w:val="00182624"/>
    <w:rsid w:val="00182CFB"/>
    <w:rsid w:val="0018682A"/>
    <w:rsid w:val="00187633"/>
    <w:rsid w:val="001876CA"/>
    <w:rsid w:val="00190BE0"/>
    <w:rsid w:val="00191C50"/>
    <w:rsid w:val="00191DE3"/>
    <w:rsid w:val="00192152"/>
    <w:rsid w:val="00192554"/>
    <w:rsid w:val="001937D7"/>
    <w:rsid w:val="0019446F"/>
    <w:rsid w:val="00194872"/>
    <w:rsid w:val="00196AFC"/>
    <w:rsid w:val="00196CB2"/>
    <w:rsid w:val="001A1EB3"/>
    <w:rsid w:val="001A2346"/>
    <w:rsid w:val="001A2F3B"/>
    <w:rsid w:val="001A3FA9"/>
    <w:rsid w:val="001A4A3B"/>
    <w:rsid w:val="001A4BB9"/>
    <w:rsid w:val="001A58E4"/>
    <w:rsid w:val="001A651E"/>
    <w:rsid w:val="001A7BDA"/>
    <w:rsid w:val="001B08FC"/>
    <w:rsid w:val="001B33E3"/>
    <w:rsid w:val="001B3C34"/>
    <w:rsid w:val="001B3DEC"/>
    <w:rsid w:val="001B6917"/>
    <w:rsid w:val="001B6DF5"/>
    <w:rsid w:val="001B74F1"/>
    <w:rsid w:val="001C0417"/>
    <w:rsid w:val="001C24DD"/>
    <w:rsid w:val="001C260E"/>
    <w:rsid w:val="001C26D4"/>
    <w:rsid w:val="001C28FD"/>
    <w:rsid w:val="001C5D2E"/>
    <w:rsid w:val="001C620F"/>
    <w:rsid w:val="001C6233"/>
    <w:rsid w:val="001C6D53"/>
    <w:rsid w:val="001C7635"/>
    <w:rsid w:val="001C7856"/>
    <w:rsid w:val="001D161E"/>
    <w:rsid w:val="001D1743"/>
    <w:rsid w:val="001D1910"/>
    <w:rsid w:val="001D1A86"/>
    <w:rsid w:val="001D1B69"/>
    <w:rsid w:val="001D1E58"/>
    <w:rsid w:val="001D33B9"/>
    <w:rsid w:val="001D3F1A"/>
    <w:rsid w:val="001D4791"/>
    <w:rsid w:val="001D4BEE"/>
    <w:rsid w:val="001D4F1D"/>
    <w:rsid w:val="001D5473"/>
    <w:rsid w:val="001D55E6"/>
    <w:rsid w:val="001D5F76"/>
    <w:rsid w:val="001D7780"/>
    <w:rsid w:val="001D78D1"/>
    <w:rsid w:val="001E0543"/>
    <w:rsid w:val="001E3001"/>
    <w:rsid w:val="001E342F"/>
    <w:rsid w:val="001E3487"/>
    <w:rsid w:val="001E3CCD"/>
    <w:rsid w:val="001E4DDA"/>
    <w:rsid w:val="001E4E80"/>
    <w:rsid w:val="001E5688"/>
    <w:rsid w:val="001E5FA0"/>
    <w:rsid w:val="001E7452"/>
    <w:rsid w:val="001E7779"/>
    <w:rsid w:val="001E7C06"/>
    <w:rsid w:val="001E7ED2"/>
    <w:rsid w:val="001E7FD9"/>
    <w:rsid w:val="001F0B8A"/>
    <w:rsid w:val="001F5809"/>
    <w:rsid w:val="001F5D3A"/>
    <w:rsid w:val="001F5F01"/>
    <w:rsid w:val="001F6A88"/>
    <w:rsid w:val="001F6A9B"/>
    <w:rsid w:val="001F6E8C"/>
    <w:rsid w:val="001F7083"/>
    <w:rsid w:val="001F7C8E"/>
    <w:rsid w:val="00200068"/>
    <w:rsid w:val="00200739"/>
    <w:rsid w:val="002007F0"/>
    <w:rsid w:val="002018D4"/>
    <w:rsid w:val="0020199A"/>
    <w:rsid w:val="002019AA"/>
    <w:rsid w:val="00202524"/>
    <w:rsid w:val="002040B7"/>
    <w:rsid w:val="002045C8"/>
    <w:rsid w:val="0020464C"/>
    <w:rsid w:val="00205BC5"/>
    <w:rsid w:val="00206545"/>
    <w:rsid w:val="002065EB"/>
    <w:rsid w:val="002070B2"/>
    <w:rsid w:val="00207280"/>
    <w:rsid w:val="00210179"/>
    <w:rsid w:val="0021120A"/>
    <w:rsid w:val="00211F09"/>
    <w:rsid w:val="002167B2"/>
    <w:rsid w:val="00223531"/>
    <w:rsid w:val="00223754"/>
    <w:rsid w:val="0022532B"/>
    <w:rsid w:val="00226ED6"/>
    <w:rsid w:val="00227CB8"/>
    <w:rsid w:val="00230DF7"/>
    <w:rsid w:val="00231778"/>
    <w:rsid w:val="00234113"/>
    <w:rsid w:val="002355C7"/>
    <w:rsid w:val="0023627E"/>
    <w:rsid w:val="00236AC4"/>
    <w:rsid w:val="00240CE9"/>
    <w:rsid w:val="00242F62"/>
    <w:rsid w:val="002447ED"/>
    <w:rsid w:val="00244F2B"/>
    <w:rsid w:val="002456A8"/>
    <w:rsid w:val="0024636D"/>
    <w:rsid w:val="002463B2"/>
    <w:rsid w:val="00247456"/>
    <w:rsid w:val="00250487"/>
    <w:rsid w:val="0025093E"/>
    <w:rsid w:val="0025157A"/>
    <w:rsid w:val="00252717"/>
    <w:rsid w:val="00254046"/>
    <w:rsid w:val="002568EC"/>
    <w:rsid w:val="0026051E"/>
    <w:rsid w:val="00260845"/>
    <w:rsid w:val="002608FB"/>
    <w:rsid w:val="002609B7"/>
    <w:rsid w:val="00260DB6"/>
    <w:rsid w:val="002610BF"/>
    <w:rsid w:val="00262B82"/>
    <w:rsid w:val="002630AE"/>
    <w:rsid w:val="002632B2"/>
    <w:rsid w:val="00263479"/>
    <w:rsid w:val="00266535"/>
    <w:rsid w:val="00266895"/>
    <w:rsid w:val="00266BDE"/>
    <w:rsid w:val="002672BE"/>
    <w:rsid w:val="00270BAB"/>
    <w:rsid w:val="00271117"/>
    <w:rsid w:val="00271B80"/>
    <w:rsid w:val="00271C59"/>
    <w:rsid w:val="00271C6E"/>
    <w:rsid w:val="002720F0"/>
    <w:rsid w:val="00272222"/>
    <w:rsid w:val="00272259"/>
    <w:rsid w:val="00272E51"/>
    <w:rsid w:val="002732B9"/>
    <w:rsid w:val="0027641A"/>
    <w:rsid w:val="002776DC"/>
    <w:rsid w:val="00277B43"/>
    <w:rsid w:val="00280ADF"/>
    <w:rsid w:val="002817E7"/>
    <w:rsid w:val="00281C80"/>
    <w:rsid w:val="002836B0"/>
    <w:rsid w:val="002838B1"/>
    <w:rsid w:val="00283D4E"/>
    <w:rsid w:val="00283E67"/>
    <w:rsid w:val="00285639"/>
    <w:rsid w:val="00286DB8"/>
    <w:rsid w:val="00287068"/>
    <w:rsid w:val="002873F0"/>
    <w:rsid w:val="00287782"/>
    <w:rsid w:val="00287A30"/>
    <w:rsid w:val="00290145"/>
    <w:rsid w:val="00290764"/>
    <w:rsid w:val="00290AA8"/>
    <w:rsid w:val="00293C1E"/>
    <w:rsid w:val="002943B1"/>
    <w:rsid w:val="00294415"/>
    <w:rsid w:val="002947C7"/>
    <w:rsid w:val="0029571E"/>
    <w:rsid w:val="00295E2B"/>
    <w:rsid w:val="00296D0E"/>
    <w:rsid w:val="00297996"/>
    <w:rsid w:val="002A16EE"/>
    <w:rsid w:val="002A30B1"/>
    <w:rsid w:val="002A362F"/>
    <w:rsid w:val="002A3827"/>
    <w:rsid w:val="002A5667"/>
    <w:rsid w:val="002A5EC3"/>
    <w:rsid w:val="002A60BB"/>
    <w:rsid w:val="002A71EE"/>
    <w:rsid w:val="002A7888"/>
    <w:rsid w:val="002A794A"/>
    <w:rsid w:val="002B00BF"/>
    <w:rsid w:val="002B0731"/>
    <w:rsid w:val="002B07CB"/>
    <w:rsid w:val="002B0EE7"/>
    <w:rsid w:val="002B243B"/>
    <w:rsid w:val="002B48FF"/>
    <w:rsid w:val="002B69AA"/>
    <w:rsid w:val="002C0165"/>
    <w:rsid w:val="002C1966"/>
    <w:rsid w:val="002C1DA8"/>
    <w:rsid w:val="002C331C"/>
    <w:rsid w:val="002C45B4"/>
    <w:rsid w:val="002C487C"/>
    <w:rsid w:val="002C48D5"/>
    <w:rsid w:val="002C4FD3"/>
    <w:rsid w:val="002C53D8"/>
    <w:rsid w:val="002C661D"/>
    <w:rsid w:val="002C6D2A"/>
    <w:rsid w:val="002D1884"/>
    <w:rsid w:val="002D4FD4"/>
    <w:rsid w:val="002D5543"/>
    <w:rsid w:val="002D6E55"/>
    <w:rsid w:val="002E0C58"/>
    <w:rsid w:val="002E1300"/>
    <w:rsid w:val="002E1780"/>
    <w:rsid w:val="002E1A99"/>
    <w:rsid w:val="002E207A"/>
    <w:rsid w:val="002E3929"/>
    <w:rsid w:val="002E3990"/>
    <w:rsid w:val="002E3D46"/>
    <w:rsid w:val="002E56C4"/>
    <w:rsid w:val="002E5A2B"/>
    <w:rsid w:val="002E61FC"/>
    <w:rsid w:val="002E734A"/>
    <w:rsid w:val="002F0BCC"/>
    <w:rsid w:val="002F10F3"/>
    <w:rsid w:val="002F142A"/>
    <w:rsid w:val="002F14AC"/>
    <w:rsid w:val="002F20A1"/>
    <w:rsid w:val="002F2399"/>
    <w:rsid w:val="002F2651"/>
    <w:rsid w:val="002F29BB"/>
    <w:rsid w:val="002F3CDB"/>
    <w:rsid w:val="002F3E4A"/>
    <w:rsid w:val="002F42CC"/>
    <w:rsid w:val="002F501B"/>
    <w:rsid w:val="002F5B97"/>
    <w:rsid w:val="002F5DD7"/>
    <w:rsid w:val="002F5F22"/>
    <w:rsid w:val="002F6384"/>
    <w:rsid w:val="002F654C"/>
    <w:rsid w:val="002F6B22"/>
    <w:rsid w:val="002F7106"/>
    <w:rsid w:val="00300691"/>
    <w:rsid w:val="00300940"/>
    <w:rsid w:val="0030232C"/>
    <w:rsid w:val="00303F78"/>
    <w:rsid w:val="003040A3"/>
    <w:rsid w:val="00304EB8"/>
    <w:rsid w:val="0030503F"/>
    <w:rsid w:val="003079ED"/>
    <w:rsid w:val="003100D1"/>
    <w:rsid w:val="003108DE"/>
    <w:rsid w:val="00310AFD"/>
    <w:rsid w:val="00311980"/>
    <w:rsid w:val="00312E1B"/>
    <w:rsid w:val="00313015"/>
    <w:rsid w:val="00313D66"/>
    <w:rsid w:val="003141A0"/>
    <w:rsid w:val="00314731"/>
    <w:rsid w:val="00316DFE"/>
    <w:rsid w:val="00317716"/>
    <w:rsid w:val="003228BD"/>
    <w:rsid w:val="00323A6F"/>
    <w:rsid w:val="0032444E"/>
    <w:rsid w:val="00324611"/>
    <w:rsid w:val="00325B2E"/>
    <w:rsid w:val="00326478"/>
    <w:rsid w:val="00326900"/>
    <w:rsid w:val="0032703E"/>
    <w:rsid w:val="00327C41"/>
    <w:rsid w:val="003309EE"/>
    <w:rsid w:val="00330F10"/>
    <w:rsid w:val="00331965"/>
    <w:rsid w:val="00331DBF"/>
    <w:rsid w:val="0033259E"/>
    <w:rsid w:val="00332BED"/>
    <w:rsid w:val="00332C79"/>
    <w:rsid w:val="00333EA3"/>
    <w:rsid w:val="0033428A"/>
    <w:rsid w:val="00335FBE"/>
    <w:rsid w:val="003369A3"/>
    <w:rsid w:val="00342492"/>
    <w:rsid w:val="0034284B"/>
    <w:rsid w:val="00343631"/>
    <w:rsid w:val="00343A3D"/>
    <w:rsid w:val="00343AB8"/>
    <w:rsid w:val="00344587"/>
    <w:rsid w:val="00346A09"/>
    <w:rsid w:val="003500F7"/>
    <w:rsid w:val="003509AD"/>
    <w:rsid w:val="00352238"/>
    <w:rsid w:val="003523E4"/>
    <w:rsid w:val="00352ACB"/>
    <w:rsid w:val="00353E1B"/>
    <w:rsid w:val="0035455D"/>
    <w:rsid w:val="00354C3C"/>
    <w:rsid w:val="00357320"/>
    <w:rsid w:val="003573D9"/>
    <w:rsid w:val="00357EE9"/>
    <w:rsid w:val="00360511"/>
    <w:rsid w:val="00360F52"/>
    <w:rsid w:val="00361AB6"/>
    <w:rsid w:val="0036222D"/>
    <w:rsid w:val="00363E8D"/>
    <w:rsid w:val="00364C64"/>
    <w:rsid w:val="00364EE7"/>
    <w:rsid w:val="003656EF"/>
    <w:rsid w:val="003656F1"/>
    <w:rsid w:val="0037025A"/>
    <w:rsid w:val="00370548"/>
    <w:rsid w:val="003707D4"/>
    <w:rsid w:val="00370C05"/>
    <w:rsid w:val="00371DD1"/>
    <w:rsid w:val="003725FC"/>
    <w:rsid w:val="00372616"/>
    <w:rsid w:val="00374464"/>
    <w:rsid w:val="00375913"/>
    <w:rsid w:val="00375A9D"/>
    <w:rsid w:val="00375ABE"/>
    <w:rsid w:val="003773B8"/>
    <w:rsid w:val="003774E4"/>
    <w:rsid w:val="00380055"/>
    <w:rsid w:val="00380824"/>
    <w:rsid w:val="003814FC"/>
    <w:rsid w:val="003819B2"/>
    <w:rsid w:val="00381FD9"/>
    <w:rsid w:val="0038208D"/>
    <w:rsid w:val="00382DB0"/>
    <w:rsid w:val="00383C29"/>
    <w:rsid w:val="0038520C"/>
    <w:rsid w:val="0038646F"/>
    <w:rsid w:val="00386EE4"/>
    <w:rsid w:val="00387C77"/>
    <w:rsid w:val="00390C05"/>
    <w:rsid w:val="00392328"/>
    <w:rsid w:val="0039245A"/>
    <w:rsid w:val="0039266B"/>
    <w:rsid w:val="00395BB6"/>
    <w:rsid w:val="00395F95"/>
    <w:rsid w:val="003963CF"/>
    <w:rsid w:val="00396E3F"/>
    <w:rsid w:val="0039780C"/>
    <w:rsid w:val="003A1367"/>
    <w:rsid w:val="003A1612"/>
    <w:rsid w:val="003A303D"/>
    <w:rsid w:val="003A3A3F"/>
    <w:rsid w:val="003A3B26"/>
    <w:rsid w:val="003A401F"/>
    <w:rsid w:val="003A41E4"/>
    <w:rsid w:val="003A4506"/>
    <w:rsid w:val="003A4922"/>
    <w:rsid w:val="003A76D6"/>
    <w:rsid w:val="003A7897"/>
    <w:rsid w:val="003B0584"/>
    <w:rsid w:val="003B12D8"/>
    <w:rsid w:val="003B1CAF"/>
    <w:rsid w:val="003B2020"/>
    <w:rsid w:val="003B2160"/>
    <w:rsid w:val="003B2AA8"/>
    <w:rsid w:val="003B2CAF"/>
    <w:rsid w:val="003B2D42"/>
    <w:rsid w:val="003B5040"/>
    <w:rsid w:val="003B5126"/>
    <w:rsid w:val="003B523E"/>
    <w:rsid w:val="003B525E"/>
    <w:rsid w:val="003B5C95"/>
    <w:rsid w:val="003B60FE"/>
    <w:rsid w:val="003B61B5"/>
    <w:rsid w:val="003B6EED"/>
    <w:rsid w:val="003B7C6B"/>
    <w:rsid w:val="003B7CC9"/>
    <w:rsid w:val="003C1124"/>
    <w:rsid w:val="003C1AD7"/>
    <w:rsid w:val="003C2A04"/>
    <w:rsid w:val="003C3B05"/>
    <w:rsid w:val="003C488E"/>
    <w:rsid w:val="003C4923"/>
    <w:rsid w:val="003C4CA2"/>
    <w:rsid w:val="003C58A9"/>
    <w:rsid w:val="003C7510"/>
    <w:rsid w:val="003D075F"/>
    <w:rsid w:val="003D1633"/>
    <w:rsid w:val="003D21A4"/>
    <w:rsid w:val="003D2B52"/>
    <w:rsid w:val="003D405D"/>
    <w:rsid w:val="003D4D7F"/>
    <w:rsid w:val="003D55E2"/>
    <w:rsid w:val="003D6619"/>
    <w:rsid w:val="003D7533"/>
    <w:rsid w:val="003D7934"/>
    <w:rsid w:val="003D7DD8"/>
    <w:rsid w:val="003E01C3"/>
    <w:rsid w:val="003E0403"/>
    <w:rsid w:val="003E161B"/>
    <w:rsid w:val="003E1CFE"/>
    <w:rsid w:val="003E297F"/>
    <w:rsid w:val="003E4233"/>
    <w:rsid w:val="003E6CB9"/>
    <w:rsid w:val="003E718D"/>
    <w:rsid w:val="003E7C3F"/>
    <w:rsid w:val="003F0E8B"/>
    <w:rsid w:val="003F2C44"/>
    <w:rsid w:val="003F2E99"/>
    <w:rsid w:val="003F4ABF"/>
    <w:rsid w:val="003F542F"/>
    <w:rsid w:val="003F57A3"/>
    <w:rsid w:val="003F57D6"/>
    <w:rsid w:val="003F5865"/>
    <w:rsid w:val="003F5CC5"/>
    <w:rsid w:val="00402352"/>
    <w:rsid w:val="00402BBE"/>
    <w:rsid w:val="004039DE"/>
    <w:rsid w:val="004041A3"/>
    <w:rsid w:val="00406914"/>
    <w:rsid w:val="00410BBD"/>
    <w:rsid w:val="0041122F"/>
    <w:rsid w:val="00412D7C"/>
    <w:rsid w:val="00413289"/>
    <w:rsid w:val="0041337B"/>
    <w:rsid w:val="004136C1"/>
    <w:rsid w:val="00413AD8"/>
    <w:rsid w:val="00413E8F"/>
    <w:rsid w:val="00414C38"/>
    <w:rsid w:val="00415804"/>
    <w:rsid w:val="00417085"/>
    <w:rsid w:val="0041742A"/>
    <w:rsid w:val="004176A0"/>
    <w:rsid w:val="004178AD"/>
    <w:rsid w:val="00421056"/>
    <w:rsid w:val="004237D9"/>
    <w:rsid w:val="00423C90"/>
    <w:rsid w:val="00424BAA"/>
    <w:rsid w:val="00424BE0"/>
    <w:rsid w:val="00425F5B"/>
    <w:rsid w:val="00427B99"/>
    <w:rsid w:val="00430959"/>
    <w:rsid w:val="0043101B"/>
    <w:rsid w:val="0043186A"/>
    <w:rsid w:val="004321D9"/>
    <w:rsid w:val="00432D5D"/>
    <w:rsid w:val="00433C61"/>
    <w:rsid w:val="00435314"/>
    <w:rsid w:val="004358AC"/>
    <w:rsid w:val="0043616B"/>
    <w:rsid w:val="004362F3"/>
    <w:rsid w:val="00437483"/>
    <w:rsid w:val="004379B0"/>
    <w:rsid w:val="00437BA8"/>
    <w:rsid w:val="00437E3A"/>
    <w:rsid w:val="00440565"/>
    <w:rsid w:val="004408A8"/>
    <w:rsid w:val="0044118D"/>
    <w:rsid w:val="00441D8A"/>
    <w:rsid w:val="00441E5B"/>
    <w:rsid w:val="004427C1"/>
    <w:rsid w:val="004460FF"/>
    <w:rsid w:val="00446E12"/>
    <w:rsid w:val="00446E38"/>
    <w:rsid w:val="00446E85"/>
    <w:rsid w:val="004502C8"/>
    <w:rsid w:val="00451B28"/>
    <w:rsid w:val="00451C47"/>
    <w:rsid w:val="00451F59"/>
    <w:rsid w:val="004533E1"/>
    <w:rsid w:val="00453D22"/>
    <w:rsid w:val="004542DF"/>
    <w:rsid w:val="0045451B"/>
    <w:rsid w:val="00460EF7"/>
    <w:rsid w:val="00462168"/>
    <w:rsid w:val="0046240F"/>
    <w:rsid w:val="0046342E"/>
    <w:rsid w:val="00464196"/>
    <w:rsid w:val="00465094"/>
    <w:rsid w:val="004653F1"/>
    <w:rsid w:val="0046583C"/>
    <w:rsid w:val="0046583D"/>
    <w:rsid w:val="004661F5"/>
    <w:rsid w:val="004667AA"/>
    <w:rsid w:val="00471D80"/>
    <w:rsid w:val="004737D1"/>
    <w:rsid w:val="004738BB"/>
    <w:rsid w:val="00474D5E"/>
    <w:rsid w:val="0047580F"/>
    <w:rsid w:val="00475D4C"/>
    <w:rsid w:val="00477752"/>
    <w:rsid w:val="0048061C"/>
    <w:rsid w:val="00482688"/>
    <w:rsid w:val="00482C51"/>
    <w:rsid w:val="00484CC1"/>
    <w:rsid w:val="0048601D"/>
    <w:rsid w:val="004864A9"/>
    <w:rsid w:val="00486E3B"/>
    <w:rsid w:val="00487A19"/>
    <w:rsid w:val="00487B5D"/>
    <w:rsid w:val="004907CF"/>
    <w:rsid w:val="00494C5A"/>
    <w:rsid w:val="00495841"/>
    <w:rsid w:val="00497DF0"/>
    <w:rsid w:val="004A06EE"/>
    <w:rsid w:val="004A1A86"/>
    <w:rsid w:val="004A262B"/>
    <w:rsid w:val="004A3758"/>
    <w:rsid w:val="004A4999"/>
    <w:rsid w:val="004A58B4"/>
    <w:rsid w:val="004A6645"/>
    <w:rsid w:val="004A6C09"/>
    <w:rsid w:val="004B02BC"/>
    <w:rsid w:val="004B0A16"/>
    <w:rsid w:val="004B1557"/>
    <w:rsid w:val="004B2150"/>
    <w:rsid w:val="004B2179"/>
    <w:rsid w:val="004B2BD5"/>
    <w:rsid w:val="004B5E43"/>
    <w:rsid w:val="004B5F43"/>
    <w:rsid w:val="004B67F2"/>
    <w:rsid w:val="004B7155"/>
    <w:rsid w:val="004B74C9"/>
    <w:rsid w:val="004C2A80"/>
    <w:rsid w:val="004C340F"/>
    <w:rsid w:val="004C5F37"/>
    <w:rsid w:val="004C7485"/>
    <w:rsid w:val="004D0D4D"/>
    <w:rsid w:val="004D1831"/>
    <w:rsid w:val="004D1C5A"/>
    <w:rsid w:val="004D2A43"/>
    <w:rsid w:val="004D4B75"/>
    <w:rsid w:val="004D71B3"/>
    <w:rsid w:val="004D7338"/>
    <w:rsid w:val="004D771C"/>
    <w:rsid w:val="004E002C"/>
    <w:rsid w:val="004E04C5"/>
    <w:rsid w:val="004E1570"/>
    <w:rsid w:val="004E38EF"/>
    <w:rsid w:val="004E42A5"/>
    <w:rsid w:val="004E4D89"/>
    <w:rsid w:val="004E52CC"/>
    <w:rsid w:val="004E5FF3"/>
    <w:rsid w:val="004E617E"/>
    <w:rsid w:val="004E696E"/>
    <w:rsid w:val="004E778B"/>
    <w:rsid w:val="004E78D9"/>
    <w:rsid w:val="004E7BB1"/>
    <w:rsid w:val="004E7D6A"/>
    <w:rsid w:val="004F020A"/>
    <w:rsid w:val="004F049B"/>
    <w:rsid w:val="004F1642"/>
    <w:rsid w:val="004F2964"/>
    <w:rsid w:val="004F4FF4"/>
    <w:rsid w:val="004F670B"/>
    <w:rsid w:val="004F6EFC"/>
    <w:rsid w:val="004F7524"/>
    <w:rsid w:val="004F7E3A"/>
    <w:rsid w:val="00501B22"/>
    <w:rsid w:val="00502AE5"/>
    <w:rsid w:val="00503F5A"/>
    <w:rsid w:val="005051A3"/>
    <w:rsid w:val="00506BF0"/>
    <w:rsid w:val="00507441"/>
    <w:rsid w:val="005078E3"/>
    <w:rsid w:val="00511ECA"/>
    <w:rsid w:val="0051359D"/>
    <w:rsid w:val="005135D7"/>
    <w:rsid w:val="005147D1"/>
    <w:rsid w:val="0051724A"/>
    <w:rsid w:val="00517279"/>
    <w:rsid w:val="00521018"/>
    <w:rsid w:val="00521953"/>
    <w:rsid w:val="00521EE7"/>
    <w:rsid w:val="005221D5"/>
    <w:rsid w:val="00524423"/>
    <w:rsid w:val="00525385"/>
    <w:rsid w:val="00525EB0"/>
    <w:rsid w:val="00525FBB"/>
    <w:rsid w:val="00526F21"/>
    <w:rsid w:val="00527699"/>
    <w:rsid w:val="00527B60"/>
    <w:rsid w:val="00531242"/>
    <w:rsid w:val="00531D4F"/>
    <w:rsid w:val="00532650"/>
    <w:rsid w:val="005335E2"/>
    <w:rsid w:val="00534835"/>
    <w:rsid w:val="0053747A"/>
    <w:rsid w:val="00537D17"/>
    <w:rsid w:val="0054003F"/>
    <w:rsid w:val="0054059B"/>
    <w:rsid w:val="0054107A"/>
    <w:rsid w:val="00541175"/>
    <w:rsid w:val="005426C2"/>
    <w:rsid w:val="00543470"/>
    <w:rsid w:val="005441B5"/>
    <w:rsid w:val="0054427E"/>
    <w:rsid w:val="005444D5"/>
    <w:rsid w:val="00550226"/>
    <w:rsid w:val="005503E5"/>
    <w:rsid w:val="0055059C"/>
    <w:rsid w:val="00550683"/>
    <w:rsid w:val="0055125F"/>
    <w:rsid w:val="00551320"/>
    <w:rsid w:val="00551AE7"/>
    <w:rsid w:val="00553A79"/>
    <w:rsid w:val="0055484C"/>
    <w:rsid w:val="00555718"/>
    <w:rsid w:val="00555D3C"/>
    <w:rsid w:val="00556280"/>
    <w:rsid w:val="005562B6"/>
    <w:rsid w:val="00556ABE"/>
    <w:rsid w:val="0055744C"/>
    <w:rsid w:val="00557693"/>
    <w:rsid w:val="00557948"/>
    <w:rsid w:val="00557DD8"/>
    <w:rsid w:val="00561216"/>
    <w:rsid w:val="005613A3"/>
    <w:rsid w:val="0056277F"/>
    <w:rsid w:val="00563EAD"/>
    <w:rsid w:val="00565AA1"/>
    <w:rsid w:val="005669BC"/>
    <w:rsid w:val="005704FA"/>
    <w:rsid w:val="00570697"/>
    <w:rsid w:val="00570E43"/>
    <w:rsid w:val="00571431"/>
    <w:rsid w:val="0057181C"/>
    <w:rsid w:val="0057436B"/>
    <w:rsid w:val="00574DE2"/>
    <w:rsid w:val="005761A2"/>
    <w:rsid w:val="00577040"/>
    <w:rsid w:val="0057791F"/>
    <w:rsid w:val="00582673"/>
    <w:rsid w:val="00582C0A"/>
    <w:rsid w:val="0058304A"/>
    <w:rsid w:val="00583428"/>
    <w:rsid w:val="00583741"/>
    <w:rsid w:val="00585069"/>
    <w:rsid w:val="0058610A"/>
    <w:rsid w:val="005861C1"/>
    <w:rsid w:val="005865EE"/>
    <w:rsid w:val="00586A54"/>
    <w:rsid w:val="005876E6"/>
    <w:rsid w:val="00590C0D"/>
    <w:rsid w:val="0059131C"/>
    <w:rsid w:val="00591400"/>
    <w:rsid w:val="00591E2F"/>
    <w:rsid w:val="00591EB5"/>
    <w:rsid w:val="00591F81"/>
    <w:rsid w:val="00594B23"/>
    <w:rsid w:val="00597F49"/>
    <w:rsid w:val="005A00EE"/>
    <w:rsid w:val="005A1740"/>
    <w:rsid w:val="005A1C91"/>
    <w:rsid w:val="005A2FA4"/>
    <w:rsid w:val="005A3210"/>
    <w:rsid w:val="005A35E1"/>
    <w:rsid w:val="005A37F8"/>
    <w:rsid w:val="005A3AF1"/>
    <w:rsid w:val="005A3E6B"/>
    <w:rsid w:val="005A4D1E"/>
    <w:rsid w:val="005A5EDF"/>
    <w:rsid w:val="005A6B81"/>
    <w:rsid w:val="005A778D"/>
    <w:rsid w:val="005B2664"/>
    <w:rsid w:val="005B2836"/>
    <w:rsid w:val="005B3497"/>
    <w:rsid w:val="005B34EB"/>
    <w:rsid w:val="005B4A4B"/>
    <w:rsid w:val="005B5B4C"/>
    <w:rsid w:val="005B5B5C"/>
    <w:rsid w:val="005B5C87"/>
    <w:rsid w:val="005B6090"/>
    <w:rsid w:val="005B72A3"/>
    <w:rsid w:val="005C07EE"/>
    <w:rsid w:val="005C083A"/>
    <w:rsid w:val="005C0E12"/>
    <w:rsid w:val="005C2F88"/>
    <w:rsid w:val="005C406F"/>
    <w:rsid w:val="005C535A"/>
    <w:rsid w:val="005C5834"/>
    <w:rsid w:val="005C5882"/>
    <w:rsid w:val="005C5CD7"/>
    <w:rsid w:val="005C6EA1"/>
    <w:rsid w:val="005C7375"/>
    <w:rsid w:val="005C75D5"/>
    <w:rsid w:val="005D01F4"/>
    <w:rsid w:val="005D0230"/>
    <w:rsid w:val="005D04B8"/>
    <w:rsid w:val="005D09F0"/>
    <w:rsid w:val="005D0ED7"/>
    <w:rsid w:val="005D12D0"/>
    <w:rsid w:val="005D2499"/>
    <w:rsid w:val="005D2E20"/>
    <w:rsid w:val="005D39B3"/>
    <w:rsid w:val="005D4F4E"/>
    <w:rsid w:val="005D527C"/>
    <w:rsid w:val="005D56DF"/>
    <w:rsid w:val="005D5732"/>
    <w:rsid w:val="005D6C21"/>
    <w:rsid w:val="005D73E4"/>
    <w:rsid w:val="005E01B1"/>
    <w:rsid w:val="005E0D06"/>
    <w:rsid w:val="005E1AC2"/>
    <w:rsid w:val="005E1EFB"/>
    <w:rsid w:val="005E2B83"/>
    <w:rsid w:val="005E2FA9"/>
    <w:rsid w:val="005E43BD"/>
    <w:rsid w:val="005E573B"/>
    <w:rsid w:val="005E5963"/>
    <w:rsid w:val="005E5D09"/>
    <w:rsid w:val="005E6D42"/>
    <w:rsid w:val="005E74E6"/>
    <w:rsid w:val="005E7D2B"/>
    <w:rsid w:val="005F0DB2"/>
    <w:rsid w:val="005F124C"/>
    <w:rsid w:val="005F1633"/>
    <w:rsid w:val="005F1814"/>
    <w:rsid w:val="005F3135"/>
    <w:rsid w:val="005F3292"/>
    <w:rsid w:val="005F458B"/>
    <w:rsid w:val="005F565C"/>
    <w:rsid w:val="005F5FE4"/>
    <w:rsid w:val="00601392"/>
    <w:rsid w:val="00602B5D"/>
    <w:rsid w:val="00603D4F"/>
    <w:rsid w:val="00603E90"/>
    <w:rsid w:val="00604A5F"/>
    <w:rsid w:val="0060532E"/>
    <w:rsid w:val="00605CA6"/>
    <w:rsid w:val="00605D7D"/>
    <w:rsid w:val="00606899"/>
    <w:rsid w:val="00607CEE"/>
    <w:rsid w:val="006100D9"/>
    <w:rsid w:val="006111AE"/>
    <w:rsid w:val="00613ED8"/>
    <w:rsid w:val="00615340"/>
    <w:rsid w:val="00616ACD"/>
    <w:rsid w:val="00616D9D"/>
    <w:rsid w:val="00616EF8"/>
    <w:rsid w:val="00623BBF"/>
    <w:rsid w:val="0062497A"/>
    <w:rsid w:val="00630888"/>
    <w:rsid w:val="006313C7"/>
    <w:rsid w:val="006364CA"/>
    <w:rsid w:val="00636D2F"/>
    <w:rsid w:val="00640357"/>
    <w:rsid w:val="0064187C"/>
    <w:rsid w:val="00643B58"/>
    <w:rsid w:val="00644131"/>
    <w:rsid w:val="0064522C"/>
    <w:rsid w:val="0064523D"/>
    <w:rsid w:val="00645D45"/>
    <w:rsid w:val="00646D13"/>
    <w:rsid w:val="00650E1E"/>
    <w:rsid w:val="00652B4C"/>
    <w:rsid w:val="00653448"/>
    <w:rsid w:val="00654A1E"/>
    <w:rsid w:val="00657387"/>
    <w:rsid w:val="006576F1"/>
    <w:rsid w:val="00660C97"/>
    <w:rsid w:val="00661E59"/>
    <w:rsid w:val="0066277B"/>
    <w:rsid w:val="006631B9"/>
    <w:rsid w:val="00663BE8"/>
    <w:rsid w:val="006659E9"/>
    <w:rsid w:val="00666E8F"/>
    <w:rsid w:val="00667408"/>
    <w:rsid w:val="00667B8F"/>
    <w:rsid w:val="00671C08"/>
    <w:rsid w:val="006757BC"/>
    <w:rsid w:val="006758FD"/>
    <w:rsid w:val="00676DEC"/>
    <w:rsid w:val="00676FA2"/>
    <w:rsid w:val="00681ED6"/>
    <w:rsid w:val="006823D1"/>
    <w:rsid w:val="00682BBF"/>
    <w:rsid w:val="00683F43"/>
    <w:rsid w:val="006842B2"/>
    <w:rsid w:val="00684C46"/>
    <w:rsid w:val="00686C82"/>
    <w:rsid w:val="00687299"/>
    <w:rsid w:val="00687B35"/>
    <w:rsid w:val="00691572"/>
    <w:rsid w:val="006919AA"/>
    <w:rsid w:val="00694682"/>
    <w:rsid w:val="00695B71"/>
    <w:rsid w:val="00695E52"/>
    <w:rsid w:val="00697143"/>
    <w:rsid w:val="00697321"/>
    <w:rsid w:val="006A0086"/>
    <w:rsid w:val="006A0FAD"/>
    <w:rsid w:val="006A173C"/>
    <w:rsid w:val="006A176C"/>
    <w:rsid w:val="006A205F"/>
    <w:rsid w:val="006A333F"/>
    <w:rsid w:val="006A44F3"/>
    <w:rsid w:val="006A4684"/>
    <w:rsid w:val="006A4861"/>
    <w:rsid w:val="006A51A0"/>
    <w:rsid w:val="006A60A1"/>
    <w:rsid w:val="006B2D03"/>
    <w:rsid w:val="006B495F"/>
    <w:rsid w:val="006B5469"/>
    <w:rsid w:val="006B5687"/>
    <w:rsid w:val="006B58AA"/>
    <w:rsid w:val="006B5ED9"/>
    <w:rsid w:val="006C0017"/>
    <w:rsid w:val="006C00C8"/>
    <w:rsid w:val="006C05A0"/>
    <w:rsid w:val="006C09C5"/>
    <w:rsid w:val="006C12C0"/>
    <w:rsid w:val="006C16D0"/>
    <w:rsid w:val="006C257A"/>
    <w:rsid w:val="006C287C"/>
    <w:rsid w:val="006C368B"/>
    <w:rsid w:val="006C433A"/>
    <w:rsid w:val="006C440F"/>
    <w:rsid w:val="006C4E1B"/>
    <w:rsid w:val="006C63E9"/>
    <w:rsid w:val="006C7421"/>
    <w:rsid w:val="006C75D9"/>
    <w:rsid w:val="006D09A6"/>
    <w:rsid w:val="006D0A06"/>
    <w:rsid w:val="006D2247"/>
    <w:rsid w:val="006D2583"/>
    <w:rsid w:val="006D3967"/>
    <w:rsid w:val="006D3AC1"/>
    <w:rsid w:val="006D3BC3"/>
    <w:rsid w:val="006D4729"/>
    <w:rsid w:val="006D52D1"/>
    <w:rsid w:val="006D6456"/>
    <w:rsid w:val="006D7457"/>
    <w:rsid w:val="006D7FBE"/>
    <w:rsid w:val="006E0B65"/>
    <w:rsid w:val="006E255D"/>
    <w:rsid w:val="006E58E4"/>
    <w:rsid w:val="006E5A3C"/>
    <w:rsid w:val="006E5E34"/>
    <w:rsid w:val="006E6201"/>
    <w:rsid w:val="006F15C4"/>
    <w:rsid w:val="006F1BB5"/>
    <w:rsid w:val="006F3060"/>
    <w:rsid w:val="006F3559"/>
    <w:rsid w:val="006F38D6"/>
    <w:rsid w:val="006F3E73"/>
    <w:rsid w:val="006F68A6"/>
    <w:rsid w:val="006F6C1E"/>
    <w:rsid w:val="006F6F67"/>
    <w:rsid w:val="006F7989"/>
    <w:rsid w:val="00700023"/>
    <w:rsid w:val="007017A1"/>
    <w:rsid w:val="007019E9"/>
    <w:rsid w:val="0070257C"/>
    <w:rsid w:val="007035C2"/>
    <w:rsid w:val="00704768"/>
    <w:rsid w:val="00704DAC"/>
    <w:rsid w:val="00705224"/>
    <w:rsid w:val="00705921"/>
    <w:rsid w:val="00706AD2"/>
    <w:rsid w:val="007074AC"/>
    <w:rsid w:val="0071354F"/>
    <w:rsid w:val="00713E0D"/>
    <w:rsid w:val="0071426A"/>
    <w:rsid w:val="00714382"/>
    <w:rsid w:val="007158D6"/>
    <w:rsid w:val="00716C71"/>
    <w:rsid w:val="0071763D"/>
    <w:rsid w:val="0072001D"/>
    <w:rsid w:val="00720B0D"/>
    <w:rsid w:val="00720BC3"/>
    <w:rsid w:val="007222C7"/>
    <w:rsid w:val="00723351"/>
    <w:rsid w:val="007237BC"/>
    <w:rsid w:val="0072453D"/>
    <w:rsid w:val="00724540"/>
    <w:rsid w:val="00724BE0"/>
    <w:rsid w:val="00727095"/>
    <w:rsid w:val="00727100"/>
    <w:rsid w:val="0072748B"/>
    <w:rsid w:val="00731A12"/>
    <w:rsid w:val="007330A7"/>
    <w:rsid w:val="007346E3"/>
    <w:rsid w:val="00734841"/>
    <w:rsid w:val="007348A3"/>
    <w:rsid w:val="00735298"/>
    <w:rsid w:val="007374DA"/>
    <w:rsid w:val="00741189"/>
    <w:rsid w:val="00742F00"/>
    <w:rsid w:val="00743703"/>
    <w:rsid w:val="00744D2E"/>
    <w:rsid w:val="00745BBF"/>
    <w:rsid w:val="00745EE9"/>
    <w:rsid w:val="00747176"/>
    <w:rsid w:val="0075168D"/>
    <w:rsid w:val="00752332"/>
    <w:rsid w:val="007527E2"/>
    <w:rsid w:val="007527FB"/>
    <w:rsid w:val="00753C2C"/>
    <w:rsid w:val="0075436F"/>
    <w:rsid w:val="00754AC2"/>
    <w:rsid w:val="007550F3"/>
    <w:rsid w:val="007579B2"/>
    <w:rsid w:val="00760051"/>
    <w:rsid w:val="00760405"/>
    <w:rsid w:val="00760533"/>
    <w:rsid w:val="007613F6"/>
    <w:rsid w:val="007636C6"/>
    <w:rsid w:val="00763C4E"/>
    <w:rsid w:val="00763CA5"/>
    <w:rsid w:val="00765B9E"/>
    <w:rsid w:val="00765D29"/>
    <w:rsid w:val="00765F0C"/>
    <w:rsid w:val="00765FF3"/>
    <w:rsid w:val="007670E1"/>
    <w:rsid w:val="00767660"/>
    <w:rsid w:val="007702CE"/>
    <w:rsid w:val="0077301D"/>
    <w:rsid w:val="00773602"/>
    <w:rsid w:val="00773904"/>
    <w:rsid w:val="0077527A"/>
    <w:rsid w:val="00777474"/>
    <w:rsid w:val="00777831"/>
    <w:rsid w:val="00780BEC"/>
    <w:rsid w:val="00781307"/>
    <w:rsid w:val="00781511"/>
    <w:rsid w:val="00782EFA"/>
    <w:rsid w:val="0078315F"/>
    <w:rsid w:val="007846BC"/>
    <w:rsid w:val="00785A8A"/>
    <w:rsid w:val="00786769"/>
    <w:rsid w:val="0078724F"/>
    <w:rsid w:val="00790042"/>
    <w:rsid w:val="00790336"/>
    <w:rsid w:val="00790F40"/>
    <w:rsid w:val="0079165B"/>
    <w:rsid w:val="00791DFC"/>
    <w:rsid w:val="007924AF"/>
    <w:rsid w:val="007926CD"/>
    <w:rsid w:val="00792940"/>
    <w:rsid w:val="007931FF"/>
    <w:rsid w:val="00793651"/>
    <w:rsid w:val="00794AC9"/>
    <w:rsid w:val="00795158"/>
    <w:rsid w:val="00795298"/>
    <w:rsid w:val="0079551A"/>
    <w:rsid w:val="00795889"/>
    <w:rsid w:val="00796B8E"/>
    <w:rsid w:val="00797946"/>
    <w:rsid w:val="007A050D"/>
    <w:rsid w:val="007A0E5E"/>
    <w:rsid w:val="007A3C0B"/>
    <w:rsid w:val="007A43F1"/>
    <w:rsid w:val="007A4902"/>
    <w:rsid w:val="007A4C0A"/>
    <w:rsid w:val="007A5149"/>
    <w:rsid w:val="007A5ABB"/>
    <w:rsid w:val="007A5C61"/>
    <w:rsid w:val="007A6317"/>
    <w:rsid w:val="007A65BF"/>
    <w:rsid w:val="007A6F4F"/>
    <w:rsid w:val="007A742A"/>
    <w:rsid w:val="007A7E40"/>
    <w:rsid w:val="007B08F4"/>
    <w:rsid w:val="007B1DFB"/>
    <w:rsid w:val="007B27E1"/>
    <w:rsid w:val="007B35C4"/>
    <w:rsid w:val="007B3695"/>
    <w:rsid w:val="007B6BEB"/>
    <w:rsid w:val="007C0FF6"/>
    <w:rsid w:val="007C34D9"/>
    <w:rsid w:val="007C3616"/>
    <w:rsid w:val="007C4089"/>
    <w:rsid w:val="007C4AFA"/>
    <w:rsid w:val="007C750A"/>
    <w:rsid w:val="007C768F"/>
    <w:rsid w:val="007C78E1"/>
    <w:rsid w:val="007C7CB4"/>
    <w:rsid w:val="007C7DAA"/>
    <w:rsid w:val="007D21BD"/>
    <w:rsid w:val="007D240F"/>
    <w:rsid w:val="007D266E"/>
    <w:rsid w:val="007D33B1"/>
    <w:rsid w:val="007D48CC"/>
    <w:rsid w:val="007D48E8"/>
    <w:rsid w:val="007D4B03"/>
    <w:rsid w:val="007D5598"/>
    <w:rsid w:val="007D5604"/>
    <w:rsid w:val="007D757C"/>
    <w:rsid w:val="007D7CEE"/>
    <w:rsid w:val="007E0CC5"/>
    <w:rsid w:val="007E11CA"/>
    <w:rsid w:val="007E1580"/>
    <w:rsid w:val="007E18D5"/>
    <w:rsid w:val="007E3D16"/>
    <w:rsid w:val="007E4699"/>
    <w:rsid w:val="007E5128"/>
    <w:rsid w:val="007E683D"/>
    <w:rsid w:val="007E74D6"/>
    <w:rsid w:val="007E75BF"/>
    <w:rsid w:val="007E7AE9"/>
    <w:rsid w:val="007F10CA"/>
    <w:rsid w:val="007F1ECD"/>
    <w:rsid w:val="007F2584"/>
    <w:rsid w:val="007F2E8F"/>
    <w:rsid w:val="007F310E"/>
    <w:rsid w:val="007F339C"/>
    <w:rsid w:val="007F37B1"/>
    <w:rsid w:val="007F3A8A"/>
    <w:rsid w:val="007F3D11"/>
    <w:rsid w:val="007F5A7F"/>
    <w:rsid w:val="007F671F"/>
    <w:rsid w:val="00801D02"/>
    <w:rsid w:val="00801DC4"/>
    <w:rsid w:val="00802147"/>
    <w:rsid w:val="00802432"/>
    <w:rsid w:val="0080247E"/>
    <w:rsid w:val="00802E55"/>
    <w:rsid w:val="00802FD2"/>
    <w:rsid w:val="008049EF"/>
    <w:rsid w:val="00806E1B"/>
    <w:rsid w:val="00807426"/>
    <w:rsid w:val="00807BF2"/>
    <w:rsid w:val="00807EC7"/>
    <w:rsid w:val="00810080"/>
    <w:rsid w:val="00811470"/>
    <w:rsid w:val="0081157A"/>
    <w:rsid w:val="00811A03"/>
    <w:rsid w:val="00811C89"/>
    <w:rsid w:val="00812A4A"/>
    <w:rsid w:val="0081384B"/>
    <w:rsid w:val="0081511E"/>
    <w:rsid w:val="00816E4B"/>
    <w:rsid w:val="00820283"/>
    <w:rsid w:val="00820539"/>
    <w:rsid w:val="00820B30"/>
    <w:rsid w:val="00821234"/>
    <w:rsid w:val="008219F8"/>
    <w:rsid w:val="00822196"/>
    <w:rsid w:val="00823199"/>
    <w:rsid w:val="00824262"/>
    <w:rsid w:val="008249D9"/>
    <w:rsid w:val="0082560E"/>
    <w:rsid w:val="00826761"/>
    <w:rsid w:val="008308A5"/>
    <w:rsid w:val="00830F2E"/>
    <w:rsid w:val="0083162A"/>
    <w:rsid w:val="0083192B"/>
    <w:rsid w:val="00832EAC"/>
    <w:rsid w:val="00833485"/>
    <w:rsid w:val="008337D6"/>
    <w:rsid w:val="0083438E"/>
    <w:rsid w:val="00834D1F"/>
    <w:rsid w:val="00835C8B"/>
    <w:rsid w:val="00836976"/>
    <w:rsid w:val="008379E0"/>
    <w:rsid w:val="00840370"/>
    <w:rsid w:val="008406FB"/>
    <w:rsid w:val="00840B8F"/>
    <w:rsid w:val="008416F9"/>
    <w:rsid w:val="00841EFA"/>
    <w:rsid w:val="00842C09"/>
    <w:rsid w:val="008435CC"/>
    <w:rsid w:val="008449E0"/>
    <w:rsid w:val="008462A2"/>
    <w:rsid w:val="00847174"/>
    <w:rsid w:val="00850893"/>
    <w:rsid w:val="00851168"/>
    <w:rsid w:val="00851C07"/>
    <w:rsid w:val="00851DF5"/>
    <w:rsid w:val="008532FE"/>
    <w:rsid w:val="0085524B"/>
    <w:rsid w:val="00856D02"/>
    <w:rsid w:val="00857BB2"/>
    <w:rsid w:val="008602A1"/>
    <w:rsid w:val="00860A72"/>
    <w:rsid w:val="0086112B"/>
    <w:rsid w:val="008617A9"/>
    <w:rsid w:val="0086317E"/>
    <w:rsid w:val="0086352C"/>
    <w:rsid w:val="0086490F"/>
    <w:rsid w:val="00864A13"/>
    <w:rsid w:val="008662B9"/>
    <w:rsid w:val="00866B52"/>
    <w:rsid w:val="00867764"/>
    <w:rsid w:val="00867C60"/>
    <w:rsid w:val="00870CC8"/>
    <w:rsid w:val="008716C8"/>
    <w:rsid w:val="00871DFB"/>
    <w:rsid w:val="00871EEC"/>
    <w:rsid w:val="0087256C"/>
    <w:rsid w:val="008734C7"/>
    <w:rsid w:val="00873D0F"/>
    <w:rsid w:val="00874FDA"/>
    <w:rsid w:val="00877D05"/>
    <w:rsid w:val="00880712"/>
    <w:rsid w:val="0088178E"/>
    <w:rsid w:val="008819F9"/>
    <w:rsid w:val="00881BE7"/>
    <w:rsid w:val="00883187"/>
    <w:rsid w:val="008835A2"/>
    <w:rsid w:val="00884C4F"/>
    <w:rsid w:val="00885268"/>
    <w:rsid w:val="00885B19"/>
    <w:rsid w:val="00887A18"/>
    <w:rsid w:val="0089048D"/>
    <w:rsid w:val="00891220"/>
    <w:rsid w:val="00892B24"/>
    <w:rsid w:val="008934EF"/>
    <w:rsid w:val="00893B31"/>
    <w:rsid w:val="00893E30"/>
    <w:rsid w:val="00894584"/>
    <w:rsid w:val="008958A2"/>
    <w:rsid w:val="0089784C"/>
    <w:rsid w:val="00897931"/>
    <w:rsid w:val="00897A75"/>
    <w:rsid w:val="008A002D"/>
    <w:rsid w:val="008A0A30"/>
    <w:rsid w:val="008A0EB9"/>
    <w:rsid w:val="008A12AC"/>
    <w:rsid w:val="008A1451"/>
    <w:rsid w:val="008A2743"/>
    <w:rsid w:val="008A29EB"/>
    <w:rsid w:val="008A40BA"/>
    <w:rsid w:val="008A4627"/>
    <w:rsid w:val="008A4C56"/>
    <w:rsid w:val="008A54F9"/>
    <w:rsid w:val="008A65DD"/>
    <w:rsid w:val="008A6A70"/>
    <w:rsid w:val="008A6F45"/>
    <w:rsid w:val="008A74CD"/>
    <w:rsid w:val="008B06A4"/>
    <w:rsid w:val="008B09AA"/>
    <w:rsid w:val="008B0D7C"/>
    <w:rsid w:val="008B1439"/>
    <w:rsid w:val="008B2167"/>
    <w:rsid w:val="008B2696"/>
    <w:rsid w:val="008B3898"/>
    <w:rsid w:val="008B4BE9"/>
    <w:rsid w:val="008B4F4D"/>
    <w:rsid w:val="008B549E"/>
    <w:rsid w:val="008C004B"/>
    <w:rsid w:val="008C00B2"/>
    <w:rsid w:val="008C07E0"/>
    <w:rsid w:val="008C1263"/>
    <w:rsid w:val="008C16E6"/>
    <w:rsid w:val="008C34ED"/>
    <w:rsid w:val="008C36CD"/>
    <w:rsid w:val="008C3DA9"/>
    <w:rsid w:val="008C5165"/>
    <w:rsid w:val="008C5A9D"/>
    <w:rsid w:val="008C6564"/>
    <w:rsid w:val="008C6760"/>
    <w:rsid w:val="008C6806"/>
    <w:rsid w:val="008C6A3E"/>
    <w:rsid w:val="008C6D9C"/>
    <w:rsid w:val="008D080E"/>
    <w:rsid w:val="008D12F2"/>
    <w:rsid w:val="008D1DC0"/>
    <w:rsid w:val="008D307C"/>
    <w:rsid w:val="008D327E"/>
    <w:rsid w:val="008D360F"/>
    <w:rsid w:val="008D384A"/>
    <w:rsid w:val="008D42DB"/>
    <w:rsid w:val="008D5625"/>
    <w:rsid w:val="008D62BB"/>
    <w:rsid w:val="008D67E9"/>
    <w:rsid w:val="008D7D9D"/>
    <w:rsid w:val="008E00A4"/>
    <w:rsid w:val="008E373A"/>
    <w:rsid w:val="008E39FD"/>
    <w:rsid w:val="008E465B"/>
    <w:rsid w:val="008E54DA"/>
    <w:rsid w:val="008E5AE7"/>
    <w:rsid w:val="008E5F1E"/>
    <w:rsid w:val="008E63B2"/>
    <w:rsid w:val="008E7EEE"/>
    <w:rsid w:val="008E7EF9"/>
    <w:rsid w:val="008F03BD"/>
    <w:rsid w:val="008F04EB"/>
    <w:rsid w:val="008F0955"/>
    <w:rsid w:val="008F4BC6"/>
    <w:rsid w:val="008F4F6C"/>
    <w:rsid w:val="008F531B"/>
    <w:rsid w:val="008F56B9"/>
    <w:rsid w:val="008F5D29"/>
    <w:rsid w:val="008F681F"/>
    <w:rsid w:val="00900502"/>
    <w:rsid w:val="009014B8"/>
    <w:rsid w:val="00902C41"/>
    <w:rsid w:val="00902ECA"/>
    <w:rsid w:val="00903005"/>
    <w:rsid w:val="00904E87"/>
    <w:rsid w:val="0090530D"/>
    <w:rsid w:val="00906DD8"/>
    <w:rsid w:val="00907656"/>
    <w:rsid w:val="0091060D"/>
    <w:rsid w:val="00911704"/>
    <w:rsid w:val="0091186E"/>
    <w:rsid w:val="009126B6"/>
    <w:rsid w:val="0091270A"/>
    <w:rsid w:val="00912912"/>
    <w:rsid w:val="00912DF7"/>
    <w:rsid w:val="00914E1F"/>
    <w:rsid w:val="00914E81"/>
    <w:rsid w:val="0091724A"/>
    <w:rsid w:val="00920A70"/>
    <w:rsid w:val="00922733"/>
    <w:rsid w:val="00922812"/>
    <w:rsid w:val="00925A7C"/>
    <w:rsid w:val="00925F7B"/>
    <w:rsid w:val="0092685B"/>
    <w:rsid w:val="00926CD5"/>
    <w:rsid w:val="0092793C"/>
    <w:rsid w:val="00930379"/>
    <w:rsid w:val="00934157"/>
    <w:rsid w:val="00934E0E"/>
    <w:rsid w:val="00935441"/>
    <w:rsid w:val="00935773"/>
    <w:rsid w:val="00937FFE"/>
    <w:rsid w:val="009404B1"/>
    <w:rsid w:val="009413FB"/>
    <w:rsid w:val="00941FA7"/>
    <w:rsid w:val="0094216B"/>
    <w:rsid w:val="00943387"/>
    <w:rsid w:val="00943A7A"/>
    <w:rsid w:val="00945B9A"/>
    <w:rsid w:val="00946CF3"/>
    <w:rsid w:val="00947D48"/>
    <w:rsid w:val="0095006E"/>
    <w:rsid w:val="00950253"/>
    <w:rsid w:val="009511DC"/>
    <w:rsid w:val="00951818"/>
    <w:rsid w:val="00951A72"/>
    <w:rsid w:val="009521CD"/>
    <w:rsid w:val="00952AE4"/>
    <w:rsid w:val="00952CF9"/>
    <w:rsid w:val="009531C6"/>
    <w:rsid w:val="00955B24"/>
    <w:rsid w:val="00956659"/>
    <w:rsid w:val="00956F47"/>
    <w:rsid w:val="00957129"/>
    <w:rsid w:val="009575F0"/>
    <w:rsid w:val="00957FF6"/>
    <w:rsid w:val="0096100A"/>
    <w:rsid w:val="00961686"/>
    <w:rsid w:val="0096376F"/>
    <w:rsid w:val="00964279"/>
    <w:rsid w:val="009642D3"/>
    <w:rsid w:val="00965A05"/>
    <w:rsid w:val="00965E8C"/>
    <w:rsid w:val="009677D4"/>
    <w:rsid w:val="00970D80"/>
    <w:rsid w:val="00970FC6"/>
    <w:rsid w:val="0097178A"/>
    <w:rsid w:val="00971B34"/>
    <w:rsid w:val="00974C3F"/>
    <w:rsid w:val="00977187"/>
    <w:rsid w:val="009774F5"/>
    <w:rsid w:val="00980916"/>
    <w:rsid w:val="009810CE"/>
    <w:rsid w:val="009814B9"/>
    <w:rsid w:val="00981781"/>
    <w:rsid w:val="00981A15"/>
    <w:rsid w:val="00982802"/>
    <w:rsid w:val="00982CBA"/>
    <w:rsid w:val="00984F3E"/>
    <w:rsid w:val="00986CA9"/>
    <w:rsid w:val="009875BD"/>
    <w:rsid w:val="00987D03"/>
    <w:rsid w:val="00990692"/>
    <w:rsid w:val="009913A4"/>
    <w:rsid w:val="00992C38"/>
    <w:rsid w:val="00994843"/>
    <w:rsid w:val="00994AC8"/>
    <w:rsid w:val="009956FB"/>
    <w:rsid w:val="00996A6E"/>
    <w:rsid w:val="009972EC"/>
    <w:rsid w:val="009A082E"/>
    <w:rsid w:val="009A0A78"/>
    <w:rsid w:val="009A2710"/>
    <w:rsid w:val="009A43D4"/>
    <w:rsid w:val="009A47AA"/>
    <w:rsid w:val="009A5EFA"/>
    <w:rsid w:val="009A5F20"/>
    <w:rsid w:val="009A61DF"/>
    <w:rsid w:val="009A7C7B"/>
    <w:rsid w:val="009B0CA8"/>
    <w:rsid w:val="009B1820"/>
    <w:rsid w:val="009B1D5A"/>
    <w:rsid w:val="009B1D92"/>
    <w:rsid w:val="009B28F6"/>
    <w:rsid w:val="009B3BC9"/>
    <w:rsid w:val="009B4923"/>
    <w:rsid w:val="009B6D83"/>
    <w:rsid w:val="009B7FC7"/>
    <w:rsid w:val="009C14D4"/>
    <w:rsid w:val="009C2166"/>
    <w:rsid w:val="009C3C09"/>
    <w:rsid w:val="009C5BAB"/>
    <w:rsid w:val="009C5F7F"/>
    <w:rsid w:val="009C7167"/>
    <w:rsid w:val="009C76C7"/>
    <w:rsid w:val="009D2FBB"/>
    <w:rsid w:val="009D348D"/>
    <w:rsid w:val="009D3805"/>
    <w:rsid w:val="009D384D"/>
    <w:rsid w:val="009D6E89"/>
    <w:rsid w:val="009D7A5A"/>
    <w:rsid w:val="009E0DF5"/>
    <w:rsid w:val="009E301D"/>
    <w:rsid w:val="009E333C"/>
    <w:rsid w:val="009E3680"/>
    <w:rsid w:val="009E4464"/>
    <w:rsid w:val="009E460C"/>
    <w:rsid w:val="009E47BD"/>
    <w:rsid w:val="009E4ECC"/>
    <w:rsid w:val="009E537E"/>
    <w:rsid w:val="009E5E35"/>
    <w:rsid w:val="009E5E88"/>
    <w:rsid w:val="009E638F"/>
    <w:rsid w:val="009E64B6"/>
    <w:rsid w:val="009F0280"/>
    <w:rsid w:val="009F0924"/>
    <w:rsid w:val="009F0CE1"/>
    <w:rsid w:val="009F0E48"/>
    <w:rsid w:val="009F0F96"/>
    <w:rsid w:val="009F103D"/>
    <w:rsid w:val="009F227A"/>
    <w:rsid w:val="009F31E7"/>
    <w:rsid w:val="009F377F"/>
    <w:rsid w:val="009F38FE"/>
    <w:rsid w:val="009F3FC2"/>
    <w:rsid w:val="009F42F5"/>
    <w:rsid w:val="009F45D7"/>
    <w:rsid w:val="009F46EE"/>
    <w:rsid w:val="009F512C"/>
    <w:rsid w:val="009F54B5"/>
    <w:rsid w:val="009F6B61"/>
    <w:rsid w:val="009F6DCC"/>
    <w:rsid w:val="009F703C"/>
    <w:rsid w:val="009F7566"/>
    <w:rsid w:val="009F7E2E"/>
    <w:rsid w:val="00A000BC"/>
    <w:rsid w:val="00A00846"/>
    <w:rsid w:val="00A0127F"/>
    <w:rsid w:val="00A01EDC"/>
    <w:rsid w:val="00A01EEC"/>
    <w:rsid w:val="00A02686"/>
    <w:rsid w:val="00A029DC"/>
    <w:rsid w:val="00A03156"/>
    <w:rsid w:val="00A03C7A"/>
    <w:rsid w:val="00A03C7F"/>
    <w:rsid w:val="00A03F24"/>
    <w:rsid w:val="00A05957"/>
    <w:rsid w:val="00A064CE"/>
    <w:rsid w:val="00A06EDA"/>
    <w:rsid w:val="00A102C0"/>
    <w:rsid w:val="00A10A66"/>
    <w:rsid w:val="00A11D59"/>
    <w:rsid w:val="00A1204E"/>
    <w:rsid w:val="00A12707"/>
    <w:rsid w:val="00A12781"/>
    <w:rsid w:val="00A12A24"/>
    <w:rsid w:val="00A14070"/>
    <w:rsid w:val="00A16017"/>
    <w:rsid w:val="00A171B1"/>
    <w:rsid w:val="00A21FBC"/>
    <w:rsid w:val="00A2217E"/>
    <w:rsid w:val="00A24D6C"/>
    <w:rsid w:val="00A252AC"/>
    <w:rsid w:val="00A252E5"/>
    <w:rsid w:val="00A271F7"/>
    <w:rsid w:val="00A3039B"/>
    <w:rsid w:val="00A30A2C"/>
    <w:rsid w:val="00A323FE"/>
    <w:rsid w:val="00A349EB"/>
    <w:rsid w:val="00A36FFD"/>
    <w:rsid w:val="00A370C2"/>
    <w:rsid w:val="00A414A8"/>
    <w:rsid w:val="00A419FC"/>
    <w:rsid w:val="00A41C57"/>
    <w:rsid w:val="00A41C81"/>
    <w:rsid w:val="00A41CE5"/>
    <w:rsid w:val="00A429CF"/>
    <w:rsid w:val="00A42F47"/>
    <w:rsid w:val="00A433AB"/>
    <w:rsid w:val="00A4426E"/>
    <w:rsid w:val="00A44709"/>
    <w:rsid w:val="00A44D07"/>
    <w:rsid w:val="00A45050"/>
    <w:rsid w:val="00A45318"/>
    <w:rsid w:val="00A45630"/>
    <w:rsid w:val="00A50B40"/>
    <w:rsid w:val="00A52FE9"/>
    <w:rsid w:val="00A53286"/>
    <w:rsid w:val="00A56A02"/>
    <w:rsid w:val="00A5788A"/>
    <w:rsid w:val="00A57922"/>
    <w:rsid w:val="00A60F62"/>
    <w:rsid w:val="00A61E3E"/>
    <w:rsid w:val="00A620A1"/>
    <w:rsid w:val="00A62D11"/>
    <w:rsid w:val="00A63799"/>
    <w:rsid w:val="00A65CD5"/>
    <w:rsid w:val="00A67262"/>
    <w:rsid w:val="00A67B5A"/>
    <w:rsid w:val="00A67C31"/>
    <w:rsid w:val="00A67DB5"/>
    <w:rsid w:val="00A70C44"/>
    <w:rsid w:val="00A711BF"/>
    <w:rsid w:val="00A7125F"/>
    <w:rsid w:val="00A71EF1"/>
    <w:rsid w:val="00A74AA9"/>
    <w:rsid w:val="00A75986"/>
    <w:rsid w:val="00A76BE8"/>
    <w:rsid w:val="00A76C29"/>
    <w:rsid w:val="00A77AA3"/>
    <w:rsid w:val="00A815D9"/>
    <w:rsid w:val="00A8264A"/>
    <w:rsid w:val="00A8300A"/>
    <w:rsid w:val="00A850B7"/>
    <w:rsid w:val="00A857B6"/>
    <w:rsid w:val="00A858AD"/>
    <w:rsid w:val="00A861BB"/>
    <w:rsid w:val="00A86559"/>
    <w:rsid w:val="00A9031E"/>
    <w:rsid w:val="00A917E0"/>
    <w:rsid w:val="00A92C88"/>
    <w:rsid w:val="00A95C86"/>
    <w:rsid w:val="00A96954"/>
    <w:rsid w:val="00A97454"/>
    <w:rsid w:val="00A97E9D"/>
    <w:rsid w:val="00AA0299"/>
    <w:rsid w:val="00AA0325"/>
    <w:rsid w:val="00AA13C7"/>
    <w:rsid w:val="00AA1799"/>
    <w:rsid w:val="00AA2241"/>
    <w:rsid w:val="00AA363E"/>
    <w:rsid w:val="00AA3B00"/>
    <w:rsid w:val="00AA5310"/>
    <w:rsid w:val="00AA6032"/>
    <w:rsid w:val="00AA6A31"/>
    <w:rsid w:val="00AA7138"/>
    <w:rsid w:val="00AA72DF"/>
    <w:rsid w:val="00AA7E8D"/>
    <w:rsid w:val="00AB0AAA"/>
    <w:rsid w:val="00AB2532"/>
    <w:rsid w:val="00AB2672"/>
    <w:rsid w:val="00AB362D"/>
    <w:rsid w:val="00AB3F00"/>
    <w:rsid w:val="00AB3FC1"/>
    <w:rsid w:val="00AB4139"/>
    <w:rsid w:val="00AB4527"/>
    <w:rsid w:val="00AB4BCD"/>
    <w:rsid w:val="00AB57D8"/>
    <w:rsid w:val="00AB6459"/>
    <w:rsid w:val="00AB645A"/>
    <w:rsid w:val="00AB69E5"/>
    <w:rsid w:val="00AC018E"/>
    <w:rsid w:val="00AC03D8"/>
    <w:rsid w:val="00AC063E"/>
    <w:rsid w:val="00AC0974"/>
    <w:rsid w:val="00AC1396"/>
    <w:rsid w:val="00AC3229"/>
    <w:rsid w:val="00AC3DE1"/>
    <w:rsid w:val="00AC4A4C"/>
    <w:rsid w:val="00AC4F4B"/>
    <w:rsid w:val="00AC6C03"/>
    <w:rsid w:val="00AC7FEE"/>
    <w:rsid w:val="00AD3620"/>
    <w:rsid w:val="00AD4FD1"/>
    <w:rsid w:val="00AD60AC"/>
    <w:rsid w:val="00AD65A6"/>
    <w:rsid w:val="00AE001C"/>
    <w:rsid w:val="00AE0ABC"/>
    <w:rsid w:val="00AE12AB"/>
    <w:rsid w:val="00AE1664"/>
    <w:rsid w:val="00AE1858"/>
    <w:rsid w:val="00AE1ED8"/>
    <w:rsid w:val="00AE4D01"/>
    <w:rsid w:val="00AE52AF"/>
    <w:rsid w:val="00AE62A1"/>
    <w:rsid w:val="00AE7217"/>
    <w:rsid w:val="00AE77B9"/>
    <w:rsid w:val="00AF09F7"/>
    <w:rsid w:val="00AF0DE7"/>
    <w:rsid w:val="00AF1C7A"/>
    <w:rsid w:val="00AF1DA8"/>
    <w:rsid w:val="00AF4AEF"/>
    <w:rsid w:val="00AF4E9B"/>
    <w:rsid w:val="00AF50B3"/>
    <w:rsid w:val="00AF5CC3"/>
    <w:rsid w:val="00AF7A06"/>
    <w:rsid w:val="00B00946"/>
    <w:rsid w:val="00B0234C"/>
    <w:rsid w:val="00B024EC"/>
    <w:rsid w:val="00B02505"/>
    <w:rsid w:val="00B055A9"/>
    <w:rsid w:val="00B05FA0"/>
    <w:rsid w:val="00B079F2"/>
    <w:rsid w:val="00B11B4C"/>
    <w:rsid w:val="00B11C2D"/>
    <w:rsid w:val="00B129E8"/>
    <w:rsid w:val="00B139A6"/>
    <w:rsid w:val="00B14454"/>
    <w:rsid w:val="00B14AF6"/>
    <w:rsid w:val="00B14C30"/>
    <w:rsid w:val="00B1501D"/>
    <w:rsid w:val="00B15254"/>
    <w:rsid w:val="00B20FC3"/>
    <w:rsid w:val="00B213B1"/>
    <w:rsid w:val="00B21A56"/>
    <w:rsid w:val="00B22560"/>
    <w:rsid w:val="00B22EC3"/>
    <w:rsid w:val="00B2344C"/>
    <w:rsid w:val="00B24528"/>
    <w:rsid w:val="00B24B75"/>
    <w:rsid w:val="00B25595"/>
    <w:rsid w:val="00B25999"/>
    <w:rsid w:val="00B25A4A"/>
    <w:rsid w:val="00B25B21"/>
    <w:rsid w:val="00B25ECC"/>
    <w:rsid w:val="00B270B2"/>
    <w:rsid w:val="00B2729F"/>
    <w:rsid w:val="00B2795D"/>
    <w:rsid w:val="00B279BC"/>
    <w:rsid w:val="00B27AFC"/>
    <w:rsid w:val="00B3031E"/>
    <w:rsid w:val="00B31003"/>
    <w:rsid w:val="00B3147C"/>
    <w:rsid w:val="00B324AA"/>
    <w:rsid w:val="00B333FB"/>
    <w:rsid w:val="00B33574"/>
    <w:rsid w:val="00B33E30"/>
    <w:rsid w:val="00B34ED0"/>
    <w:rsid w:val="00B35060"/>
    <w:rsid w:val="00B35123"/>
    <w:rsid w:val="00B40BF3"/>
    <w:rsid w:val="00B41905"/>
    <w:rsid w:val="00B41E09"/>
    <w:rsid w:val="00B42E8F"/>
    <w:rsid w:val="00B430BA"/>
    <w:rsid w:val="00B43DC8"/>
    <w:rsid w:val="00B4456A"/>
    <w:rsid w:val="00B454E7"/>
    <w:rsid w:val="00B45C9D"/>
    <w:rsid w:val="00B45DB1"/>
    <w:rsid w:val="00B45FC6"/>
    <w:rsid w:val="00B4674B"/>
    <w:rsid w:val="00B46F9E"/>
    <w:rsid w:val="00B4710A"/>
    <w:rsid w:val="00B47179"/>
    <w:rsid w:val="00B4755F"/>
    <w:rsid w:val="00B505A5"/>
    <w:rsid w:val="00B51220"/>
    <w:rsid w:val="00B51A3D"/>
    <w:rsid w:val="00B52D70"/>
    <w:rsid w:val="00B52EC9"/>
    <w:rsid w:val="00B54AE4"/>
    <w:rsid w:val="00B55E23"/>
    <w:rsid w:val="00B60D93"/>
    <w:rsid w:val="00B6117C"/>
    <w:rsid w:val="00B618B6"/>
    <w:rsid w:val="00B62FF9"/>
    <w:rsid w:val="00B63864"/>
    <w:rsid w:val="00B638B6"/>
    <w:rsid w:val="00B66973"/>
    <w:rsid w:val="00B671CA"/>
    <w:rsid w:val="00B714E4"/>
    <w:rsid w:val="00B71E5C"/>
    <w:rsid w:val="00B72259"/>
    <w:rsid w:val="00B7316B"/>
    <w:rsid w:val="00B736BB"/>
    <w:rsid w:val="00B73E55"/>
    <w:rsid w:val="00B74F7D"/>
    <w:rsid w:val="00B7501E"/>
    <w:rsid w:val="00B751A1"/>
    <w:rsid w:val="00B754BB"/>
    <w:rsid w:val="00B764A9"/>
    <w:rsid w:val="00B76C90"/>
    <w:rsid w:val="00B77A99"/>
    <w:rsid w:val="00B8102D"/>
    <w:rsid w:val="00B81143"/>
    <w:rsid w:val="00B830EE"/>
    <w:rsid w:val="00B840BA"/>
    <w:rsid w:val="00B849C4"/>
    <w:rsid w:val="00B86B24"/>
    <w:rsid w:val="00B87C2D"/>
    <w:rsid w:val="00B9037A"/>
    <w:rsid w:val="00B91A4B"/>
    <w:rsid w:val="00B91E9E"/>
    <w:rsid w:val="00B93192"/>
    <w:rsid w:val="00B9461E"/>
    <w:rsid w:val="00B950E5"/>
    <w:rsid w:val="00B963BB"/>
    <w:rsid w:val="00B96510"/>
    <w:rsid w:val="00B969A1"/>
    <w:rsid w:val="00B97014"/>
    <w:rsid w:val="00B97B7C"/>
    <w:rsid w:val="00BA1A74"/>
    <w:rsid w:val="00BA1E41"/>
    <w:rsid w:val="00BA44B6"/>
    <w:rsid w:val="00BA4AB7"/>
    <w:rsid w:val="00BA4B63"/>
    <w:rsid w:val="00BA5257"/>
    <w:rsid w:val="00BA5840"/>
    <w:rsid w:val="00BB0749"/>
    <w:rsid w:val="00BB25AC"/>
    <w:rsid w:val="00BB3964"/>
    <w:rsid w:val="00BB430A"/>
    <w:rsid w:val="00BB58E6"/>
    <w:rsid w:val="00BB5D1C"/>
    <w:rsid w:val="00BB5D82"/>
    <w:rsid w:val="00BB632A"/>
    <w:rsid w:val="00BB7786"/>
    <w:rsid w:val="00BB7D80"/>
    <w:rsid w:val="00BC0199"/>
    <w:rsid w:val="00BC11AD"/>
    <w:rsid w:val="00BC2579"/>
    <w:rsid w:val="00BC3D58"/>
    <w:rsid w:val="00BC49D1"/>
    <w:rsid w:val="00BC4A8A"/>
    <w:rsid w:val="00BC4EA4"/>
    <w:rsid w:val="00BC5185"/>
    <w:rsid w:val="00BC54A3"/>
    <w:rsid w:val="00BC68D1"/>
    <w:rsid w:val="00BC7295"/>
    <w:rsid w:val="00BC76EE"/>
    <w:rsid w:val="00BD0156"/>
    <w:rsid w:val="00BD028A"/>
    <w:rsid w:val="00BD0E0A"/>
    <w:rsid w:val="00BD19B0"/>
    <w:rsid w:val="00BD1E9D"/>
    <w:rsid w:val="00BD43E1"/>
    <w:rsid w:val="00BD4ECB"/>
    <w:rsid w:val="00BD620D"/>
    <w:rsid w:val="00BD6493"/>
    <w:rsid w:val="00BD79A1"/>
    <w:rsid w:val="00BD7F4F"/>
    <w:rsid w:val="00BE15B9"/>
    <w:rsid w:val="00BE2C0A"/>
    <w:rsid w:val="00BE2C4C"/>
    <w:rsid w:val="00BE309E"/>
    <w:rsid w:val="00BE35B6"/>
    <w:rsid w:val="00BE5954"/>
    <w:rsid w:val="00BE6A2A"/>
    <w:rsid w:val="00BE6A9F"/>
    <w:rsid w:val="00BE7373"/>
    <w:rsid w:val="00BE7CE5"/>
    <w:rsid w:val="00BF01E5"/>
    <w:rsid w:val="00BF64B4"/>
    <w:rsid w:val="00BF6793"/>
    <w:rsid w:val="00BF6BD1"/>
    <w:rsid w:val="00C019EB"/>
    <w:rsid w:val="00C01CDE"/>
    <w:rsid w:val="00C01DDE"/>
    <w:rsid w:val="00C02598"/>
    <w:rsid w:val="00C034ED"/>
    <w:rsid w:val="00C061CE"/>
    <w:rsid w:val="00C071FC"/>
    <w:rsid w:val="00C077E3"/>
    <w:rsid w:val="00C07C6F"/>
    <w:rsid w:val="00C10CC3"/>
    <w:rsid w:val="00C11566"/>
    <w:rsid w:val="00C12806"/>
    <w:rsid w:val="00C12F8E"/>
    <w:rsid w:val="00C14045"/>
    <w:rsid w:val="00C14A8F"/>
    <w:rsid w:val="00C167A7"/>
    <w:rsid w:val="00C16A69"/>
    <w:rsid w:val="00C16DAD"/>
    <w:rsid w:val="00C17650"/>
    <w:rsid w:val="00C1784F"/>
    <w:rsid w:val="00C17DD7"/>
    <w:rsid w:val="00C21CE8"/>
    <w:rsid w:val="00C21E61"/>
    <w:rsid w:val="00C22A01"/>
    <w:rsid w:val="00C234FD"/>
    <w:rsid w:val="00C24604"/>
    <w:rsid w:val="00C24A77"/>
    <w:rsid w:val="00C24AF5"/>
    <w:rsid w:val="00C24DC3"/>
    <w:rsid w:val="00C25841"/>
    <w:rsid w:val="00C26F8F"/>
    <w:rsid w:val="00C3170A"/>
    <w:rsid w:val="00C349C0"/>
    <w:rsid w:val="00C35F17"/>
    <w:rsid w:val="00C369A8"/>
    <w:rsid w:val="00C405FE"/>
    <w:rsid w:val="00C41056"/>
    <w:rsid w:val="00C4106D"/>
    <w:rsid w:val="00C4114F"/>
    <w:rsid w:val="00C41211"/>
    <w:rsid w:val="00C44302"/>
    <w:rsid w:val="00C44705"/>
    <w:rsid w:val="00C45395"/>
    <w:rsid w:val="00C45C98"/>
    <w:rsid w:val="00C45E5D"/>
    <w:rsid w:val="00C52B02"/>
    <w:rsid w:val="00C53E89"/>
    <w:rsid w:val="00C54327"/>
    <w:rsid w:val="00C54436"/>
    <w:rsid w:val="00C5479A"/>
    <w:rsid w:val="00C556C3"/>
    <w:rsid w:val="00C557BA"/>
    <w:rsid w:val="00C55D1B"/>
    <w:rsid w:val="00C5637B"/>
    <w:rsid w:val="00C579AF"/>
    <w:rsid w:val="00C61390"/>
    <w:rsid w:val="00C61A16"/>
    <w:rsid w:val="00C61ABA"/>
    <w:rsid w:val="00C620E8"/>
    <w:rsid w:val="00C636F0"/>
    <w:rsid w:val="00C6584E"/>
    <w:rsid w:val="00C65B10"/>
    <w:rsid w:val="00C65E03"/>
    <w:rsid w:val="00C65F82"/>
    <w:rsid w:val="00C6614C"/>
    <w:rsid w:val="00C668FC"/>
    <w:rsid w:val="00C66985"/>
    <w:rsid w:val="00C66AEF"/>
    <w:rsid w:val="00C67671"/>
    <w:rsid w:val="00C7002B"/>
    <w:rsid w:val="00C709A8"/>
    <w:rsid w:val="00C70B14"/>
    <w:rsid w:val="00C72602"/>
    <w:rsid w:val="00C737E2"/>
    <w:rsid w:val="00C73DD1"/>
    <w:rsid w:val="00C7418B"/>
    <w:rsid w:val="00C7491D"/>
    <w:rsid w:val="00C75D3D"/>
    <w:rsid w:val="00C76035"/>
    <w:rsid w:val="00C76664"/>
    <w:rsid w:val="00C7676B"/>
    <w:rsid w:val="00C77E88"/>
    <w:rsid w:val="00C80299"/>
    <w:rsid w:val="00C868F8"/>
    <w:rsid w:val="00C86CC4"/>
    <w:rsid w:val="00C86F8A"/>
    <w:rsid w:val="00C876C2"/>
    <w:rsid w:val="00C87C32"/>
    <w:rsid w:val="00C901C9"/>
    <w:rsid w:val="00C90709"/>
    <w:rsid w:val="00C9129D"/>
    <w:rsid w:val="00C92226"/>
    <w:rsid w:val="00C92685"/>
    <w:rsid w:val="00C93036"/>
    <w:rsid w:val="00C932FC"/>
    <w:rsid w:val="00C93EB8"/>
    <w:rsid w:val="00C96043"/>
    <w:rsid w:val="00C96EEE"/>
    <w:rsid w:val="00C97410"/>
    <w:rsid w:val="00C97B55"/>
    <w:rsid w:val="00C97EAE"/>
    <w:rsid w:val="00CA2101"/>
    <w:rsid w:val="00CA2FB8"/>
    <w:rsid w:val="00CA3EF4"/>
    <w:rsid w:val="00CA6270"/>
    <w:rsid w:val="00CA71AB"/>
    <w:rsid w:val="00CB0F0D"/>
    <w:rsid w:val="00CB111C"/>
    <w:rsid w:val="00CB3490"/>
    <w:rsid w:val="00CB5927"/>
    <w:rsid w:val="00CB5C07"/>
    <w:rsid w:val="00CB6659"/>
    <w:rsid w:val="00CB7F80"/>
    <w:rsid w:val="00CC1ABD"/>
    <w:rsid w:val="00CC30AD"/>
    <w:rsid w:val="00CC3115"/>
    <w:rsid w:val="00CC3224"/>
    <w:rsid w:val="00CC38AC"/>
    <w:rsid w:val="00CC5C78"/>
    <w:rsid w:val="00CC64F3"/>
    <w:rsid w:val="00CC7957"/>
    <w:rsid w:val="00CD2707"/>
    <w:rsid w:val="00CD439F"/>
    <w:rsid w:val="00CD5CDA"/>
    <w:rsid w:val="00CD5FF6"/>
    <w:rsid w:val="00CD604A"/>
    <w:rsid w:val="00CD645E"/>
    <w:rsid w:val="00CD6E66"/>
    <w:rsid w:val="00CD7970"/>
    <w:rsid w:val="00CE0986"/>
    <w:rsid w:val="00CE166F"/>
    <w:rsid w:val="00CE4647"/>
    <w:rsid w:val="00CE64B0"/>
    <w:rsid w:val="00CE6768"/>
    <w:rsid w:val="00CE6F1C"/>
    <w:rsid w:val="00CE7092"/>
    <w:rsid w:val="00CE721F"/>
    <w:rsid w:val="00CE7817"/>
    <w:rsid w:val="00CE7D70"/>
    <w:rsid w:val="00CF10D3"/>
    <w:rsid w:val="00CF12F8"/>
    <w:rsid w:val="00CF32F4"/>
    <w:rsid w:val="00CF43E5"/>
    <w:rsid w:val="00CF44A6"/>
    <w:rsid w:val="00CF4648"/>
    <w:rsid w:val="00CF6189"/>
    <w:rsid w:val="00CF67BD"/>
    <w:rsid w:val="00CF721D"/>
    <w:rsid w:val="00CF7346"/>
    <w:rsid w:val="00D00C18"/>
    <w:rsid w:val="00D00F7E"/>
    <w:rsid w:val="00D03394"/>
    <w:rsid w:val="00D03CA3"/>
    <w:rsid w:val="00D0474C"/>
    <w:rsid w:val="00D047A9"/>
    <w:rsid w:val="00D0591D"/>
    <w:rsid w:val="00D0612B"/>
    <w:rsid w:val="00D06DD5"/>
    <w:rsid w:val="00D07A8F"/>
    <w:rsid w:val="00D07B3D"/>
    <w:rsid w:val="00D07B8B"/>
    <w:rsid w:val="00D10A46"/>
    <w:rsid w:val="00D110A8"/>
    <w:rsid w:val="00D11259"/>
    <w:rsid w:val="00D11A9D"/>
    <w:rsid w:val="00D11E3E"/>
    <w:rsid w:val="00D128D3"/>
    <w:rsid w:val="00D131B0"/>
    <w:rsid w:val="00D134B0"/>
    <w:rsid w:val="00D1374D"/>
    <w:rsid w:val="00D13878"/>
    <w:rsid w:val="00D13A2B"/>
    <w:rsid w:val="00D13BDB"/>
    <w:rsid w:val="00D177B5"/>
    <w:rsid w:val="00D20463"/>
    <w:rsid w:val="00D21651"/>
    <w:rsid w:val="00D24D4A"/>
    <w:rsid w:val="00D24E9A"/>
    <w:rsid w:val="00D264F7"/>
    <w:rsid w:val="00D26B8C"/>
    <w:rsid w:val="00D26EF0"/>
    <w:rsid w:val="00D2707C"/>
    <w:rsid w:val="00D27906"/>
    <w:rsid w:val="00D30B09"/>
    <w:rsid w:val="00D32856"/>
    <w:rsid w:val="00D32D05"/>
    <w:rsid w:val="00D33497"/>
    <w:rsid w:val="00D346F2"/>
    <w:rsid w:val="00D34EF6"/>
    <w:rsid w:val="00D36461"/>
    <w:rsid w:val="00D378DB"/>
    <w:rsid w:val="00D41AA5"/>
    <w:rsid w:val="00D439EF"/>
    <w:rsid w:val="00D442D0"/>
    <w:rsid w:val="00D45238"/>
    <w:rsid w:val="00D459CF"/>
    <w:rsid w:val="00D459E4"/>
    <w:rsid w:val="00D474AD"/>
    <w:rsid w:val="00D51021"/>
    <w:rsid w:val="00D51DA5"/>
    <w:rsid w:val="00D53443"/>
    <w:rsid w:val="00D54A06"/>
    <w:rsid w:val="00D5582D"/>
    <w:rsid w:val="00D559DD"/>
    <w:rsid w:val="00D5730E"/>
    <w:rsid w:val="00D626F4"/>
    <w:rsid w:val="00D62A9F"/>
    <w:rsid w:val="00D6500C"/>
    <w:rsid w:val="00D660FC"/>
    <w:rsid w:val="00D67B30"/>
    <w:rsid w:val="00D7134A"/>
    <w:rsid w:val="00D71F69"/>
    <w:rsid w:val="00D7220A"/>
    <w:rsid w:val="00D72FCD"/>
    <w:rsid w:val="00D731EA"/>
    <w:rsid w:val="00D73D47"/>
    <w:rsid w:val="00D74608"/>
    <w:rsid w:val="00D75BE7"/>
    <w:rsid w:val="00D766AC"/>
    <w:rsid w:val="00D77F67"/>
    <w:rsid w:val="00D80217"/>
    <w:rsid w:val="00D80A2F"/>
    <w:rsid w:val="00D824C9"/>
    <w:rsid w:val="00D82579"/>
    <w:rsid w:val="00D82D3E"/>
    <w:rsid w:val="00D8324E"/>
    <w:rsid w:val="00D8325B"/>
    <w:rsid w:val="00D852A3"/>
    <w:rsid w:val="00D863AF"/>
    <w:rsid w:val="00D8685B"/>
    <w:rsid w:val="00D86F74"/>
    <w:rsid w:val="00D87B38"/>
    <w:rsid w:val="00D87FBB"/>
    <w:rsid w:val="00D91137"/>
    <w:rsid w:val="00D91749"/>
    <w:rsid w:val="00D922AD"/>
    <w:rsid w:val="00D92D3F"/>
    <w:rsid w:val="00D93460"/>
    <w:rsid w:val="00D93663"/>
    <w:rsid w:val="00D94355"/>
    <w:rsid w:val="00DA152E"/>
    <w:rsid w:val="00DA2CCF"/>
    <w:rsid w:val="00DA2E5F"/>
    <w:rsid w:val="00DA4CE5"/>
    <w:rsid w:val="00DA6416"/>
    <w:rsid w:val="00DA7DA6"/>
    <w:rsid w:val="00DB0B9A"/>
    <w:rsid w:val="00DB0BCA"/>
    <w:rsid w:val="00DB160B"/>
    <w:rsid w:val="00DB385B"/>
    <w:rsid w:val="00DB43C5"/>
    <w:rsid w:val="00DB4BC8"/>
    <w:rsid w:val="00DB5726"/>
    <w:rsid w:val="00DB5CE7"/>
    <w:rsid w:val="00DB73C7"/>
    <w:rsid w:val="00DB7826"/>
    <w:rsid w:val="00DB7D9F"/>
    <w:rsid w:val="00DC0905"/>
    <w:rsid w:val="00DC1A70"/>
    <w:rsid w:val="00DC3BAE"/>
    <w:rsid w:val="00DC4C42"/>
    <w:rsid w:val="00DC4E35"/>
    <w:rsid w:val="00DC516B"/>
    <w:rsid w:val="00DC704E"/>
    <w:rsid w:val="00DC775D"/>
    <w:rsid w:val="00DC7E36"/>
    <w:rsid w:val="00DD07E1"/>
    <w:rsid w:val="00DD0916"/>
    <w:rsid w:val="00DD0E3A"/>
    <w:rsid w:val="00DD1359"/>
    <w:rsid w:val="00DD146E"/>
    <w:rsid w:val="00DD224C"/>
    <w:rsid w:val="00DD3F50"/>
    <w:rsid w:val="00DD41BA"/>
    <w:rsid w:val="00DD58C7"/>
    <w:rsid w:val="00DD627E"/>
    <w:rsid w:val="00DD6BD9"/>
    <w:rsid w:val="00DD6EDF"/>
    <w:rsid w:val="00DD792B"/>
    <w:rsid w:val="00DD7D8C"/>
    <w:rsid w:val="00DE0B03"/>
    <w:rsid w:val="00DE297D"/>
    <w:rsid w:val="00DE2D8F"/>
    <w:rsid w:val="00DE3609"/>
    <w:rsid w:val="00DE5775"/>
    <w:rsid w:val="00DE57A7"/>
    <w:rsid w:val="00DE609E"/>
    <w:rsid w:val="00DE69B2"/>
    <w:rsid w:val="00DE71F2"/>
    <w:rsid w:val="00DE743D"/>
    <w:rsid w:val="00DF0558"/>
    <w:rsid w:val="00DF0C17"/>
    <w:rsid w:val="00DF0C84"/>
    <w:rsid w:val="00DF1824"/>
    <w:rsid w:val="00DF2490"/>
    <w:rsid w:val="00DF65C3"/>
    <w:rsid w:val="00DF797A"/>
    <w:rsid w:val="00E00C32"/>
    <w:rsid w:val="00E01CD3"/>
    <w:rsid w:val="00E02656"/>
    <w:rsid w:val="00E02756"/>
    <w:rsid w:val="00E02AAD"/>
    <w:rsid w:val="00E0413B"/>
    <w:rsid w:val="00E04ADB"/>
    <w:rsid w:val="00E05DD7"/>
    <w:rsid w:val="00E05ECE"/>
    <w:rsid w:val="00E06DF1"/>
    <w:rsid w:val="00E07726"/>
    <w:rsid w:val="00E07B8E"/>
    <w:rsid w:val="00E11F23"/>
    <w:rsid w:val="00E12325"/>
    <w:rsid w:val="00E12613"/>
    <w:rsid w:val="00E12C60"/>
    <w:rsid w:val="00E132B6"/>
    <w:rsid w:val="00E157EC"/>
    <w:rsid w:val="00E163B8"/>
    <w:rsid w:val="00E16A3C"/>
    <w:rsid w:val="00E17067"/>
    <w:rsid w:val="00E20663"/>
    <w:rsid w:val="00E2186B"/>
    <w:rsid w:val="00E22631"/>
    <w:rsid w:val="00E22718"/>
    <w:rsid w:val="00E234FC"/>
    <w:rsid w:val="00E236E0"/>
    <w:rsid w:val="00E25BEE"/>
    <w:rsid w:val="00E300EA"/>
    <w:rsid w:val="00E312CB"/>
    <w:rsid w:val="00E348CD"/>
    <w:rsid w:val="00E35C2B"/>
    <w:rsid w:val="00E36033"/>
    <w:rsid w:val="00E3674C"/>
    <w:rsid w:val="00E36D45"/>
    <w:rsid w:val="00E36DBA"/>
    <w:rsid w:val="00E36FA4"/>
    <w:rsid w:val="00E37463"/>
    <w:rsid w:val="00E40E7A"/>
    <w:rsid w:val="00E418C1"/>
    <w:rsid w:val="00E42913"/>
    <w:rsid w:val="00E437CA"/>
    <w:rsid w:val="00E43C7E"/>
    <w:rsid w:val="00E446B7"/>
    <w:rsid w:val="00E44C7D"/>
    <w:rsid w:val="00E44FF8"/>
    <w:rsid w:val="00E45A96"/>
    <w:rsid w:val="00E463E4"/>
    <w:rsid w:val="00E4650E"/>
    <w:rsid w:val="00E47DB7"/>
    <w:rsid w:val="00E51D7E"/>
    <w:rsid w:val="00E523DD"/>
    <w:rsid w:val="00E52A07"/>
    <w:rsid w:val="00E53298"/>
    <w:rsid w:val="00E54F0A"/>
    <w:rsid w:val="00E54F71"/>
    <w:rsid w:val="00E5648B"/>
    <w:rsid w:val="00E56534"/>
    <w:rsid w:val="00E61A81"/>
    <w:rsid w:val="00E6261F"/>
    <w:rsid w:val="00E62B99"/>
    <w:rsid w:val="00E630F1"/>
    <w:rsid w:val="00E63F81"/>
    <w:rsid w:val="00E641D8"/>
    <w:rsid w:val="00E645B0"/>
    <w:rsid w:val="00E65768"/>
    <w:rsid w:val="00E65BDA"/>
    <w:rsid w:val="00E66DE4"/>
    <w:rsid w:val="00E70828"/>
    <w:rsid w:val="00E7342C"/>
    <w:rsid w:val="00E736A5"/>
    <w:rsid w:val="00E73C5A"/>
    <w:rsid w:val="00E73CDD"/>
    <w:rsid w:val="00E73D90"/>
    <w:rsid w:val="00E74883"/>
    <w:rsid w:val="00E76946"/>
    <w:rsid w:val="00E77604"/>
    <w:rsid w:val="00E80858"/>
    <w:rsid w:val="00E8216E"/>
    <w:rsid w:val="00E823CB"/>
    <w:rsid w:val="00E82E67"/>
    <w:rsid w:val="00E8340A"/>
    <w:rsid w:val="00E83783"/>
    <w:rsid w:val="00E85488"/>
    <w:rsid w:val="00E856CF"/>
    <w:rsid w:val="00E86564"/>
    <w:rsid w:val="00E868BB"/>
    <w:rsid w:val="00E871D0"/>
    <w:rsid w:val="00E874CF"/>
    <w:rsid w:val="00E90FF6"/>
    <w:rsid w:val="00E92338"/>
    <w:rsid w:val="00E9316A"/>
    <w:rsid w:val="00E93EFB"/>
    <w:rsid w:val="00E9545F"/>
    <w:rsid w:val="00E95AD8"/>
    <w:rsid w:val="00E95F2D"/>
    <w:rsid w:val="00E96962"/>
    <w:rsid w:val="00E96AD4"/>
    <w:rsid w:val="00E97554"/>
    <w:rsid w:val="00E97804"/>
    <w:rsid w:val="00E97F4F"/>
    <w:rsid w:val="00EA03C1"/>
    <w:rsid w:val="00EA3DB8"/>
    <w:rsid w:val="00EA4140"/>
    <w:rsid w:val="00EA442A"/>
    <w:rsid w:val="00EA5080"/>
    <w:rsid w:val="00EA6ADF"/>
    <w:rsid w:val="00EA7AAA"/>
    <w:rsid w:val="00EB042D"/>
    <w:rsid w:val="00EB0BAE"/>
    <w:rsid w:val="00EB0F50"/>
    <w:rsid w:val="00EB1D3E"/>
    <w:rsid w:val="00EB1DF6"/>
    <w:rsid w:val="00EB2686"/>
    <w:rsid w:val="00EB276E"/>
    <w:rsid w:val="00EB3908"/>
    <w:rsid w:val="00EB4764"/>
    <w:rsid w:val="00EB4DFE"/>
    <w:rsid w:val="00EB4EB0"/>
    <w:rsid w:val="00EB692A"/>
    <w:rsid w:val="00EB6BE9"/>
    <w:rsid w:val="00EB6D2C"/>
    <w:rsid w:val="00EC1A59"/>
    <w:rsid w:val="00EC4E93"/>
    <w:rsid w:val="00EC4F61"/>
    <w:rsid w:val="00EC6C73"/>
    <w:rsid w:val="00EC6EC8"/>
    <w:rsid w:val="00EC7A2C"/>
    <w:rsid w:val="00ED0008"/>
    <w:rsid w:val="00ED11E8"/>
    <w:rsid w:val="00ED2095"/>
    <w:rsid w:val="00ED2790"/>
    <w:rsid w:val="00ED3024"/>
    <w:rsid w:val="00ED361C"/>
    <w:rsid w:val="00ED48F3"/>
    <w:rsid w:val="00ED4CF5"/>
    <w:rsid w:val="00ED5785"/>
    <w:rsid w:val="00ED659D"/>
    <w:rsid w:val="00ED6687"/>
    <w:rsid w:val="00ED6D4E"/>
    <w:rsid w:val="00ED717B"/>
    <w:rsid w:val="00EE0B02"/>
    <w:rsid w:val="00EE3BAA"/>
    <w:rsid w:val="00EE426E"/>
    <w:rsid w:val="00EE6192"/>
    <w:rsid w:val="00EE79EF"/>
    <w:rsid w:val="00EF0301"/>
    <w:rsid w:val="00EF110A"/>
    <w:rsid w:val="00EF2031"/>
    <w:rsid w:val="00EF40E0"/>
    <w:rsid w:val="00EF4351"/>
    <w:rsid w:val="00EF6CE5"/>
    <w:rsid w:val="00EF6D1B"/>
    <w:rsid w:val="00EF734B"/>
    <w:rsid w:val="00EF7E44"/>
    <w:rsid w:val="00F00D2D"/>
    <w:rsid w:val="00F00D37"/>
    <w:rsid w:val="00F02B76"/>
    <w:rsid w:val="00F05746"/>
    <w:rsid w:val="00F064FC"/>
    <w:rsid w:val="00F07978"/>
    <w:rsid w:val="00F07DE3"/>
    <w:rsid w:val="00F101E8"/>
    <w:rsid w:val="00F10429"/>
    <w:rsid w:val="00F104C9"/>
    <w:rsid w:val="00F106BC"/>
    <w:rsid w:val="00F115AB"/>
    <w:rsid w:val="00F135C3"/>
    <w:rsid w:val="00F138AB"/>
    <w:rsid w:val="00F13A7C"/>
    <w:rsid w:val="00F13F54"/>
    <w:rsid w:val="00F14253"/>
    <w:rsid w:val="00F144DE"/>
    <w:rsid w:val="00F15337"/>
    <w:rsid w:val="00F155B1"/>
    <w:rsid w:val="00F161B2"/>
    <w:rsid w:val="00F17AFD"/>
    <w:rsid w:val="00F21586"/>
    <w:rsid w:val="00F22174"/>
    <w:rsid w:val="00F22E0D"/>
    <w:rsid w:val="00F24901"/>
    <w:rsid w:val="00F24AA3"/>
    <w:rsid w:val="00F24D45"/>
    <w:rsid w:val="00F25511"/>
    <w:rsid w:val="00F26F60"/>
    <w:rsid w:val="00F272C7"/>
    <w:rsid w:val="00F305BE"/>
    <w:rsid w:val="00F30A70"/>
    <w:rsid w:val="00F31B92"/>
    <w:rsid w:val="00F32537"/>
    <w:rsid w:val="00F32BB9"/>
    <w:rsid w:val="00F33E3B"/>
    <w:rsid w:val="00F3405D"/>
    <w:rsid w:val="00F346EA"/>
    <w:rsid w:val="00F371D0"/>
    <w:rsid w:val="00F37771"/>
    <w:rsid w:val="00F406FB"/>
    <w:rsid w:val="00F426BE"/>
    <w:rsid w:val="00F42FA2"/>
    <w:rsid w:val="00F4385A"/>
    <w:rsid w:val="00F444B0"/>
    <w:rsid w:val="00F456E0"/>
    <w:rsid w:val="00F45975"/>
    <w:rsid w:val="00F46DFC"/>
    <w:rsid w:val="00F46E28"/>
    <w:rsid w:val="00F472A7"/>
    <w:rsid w:val="00F47AA9"/>
    <w:rsid w:val="00F508B3"/>
    <w:rsid w:val="00F50EDA"/>
    <w:rsid w:val="00F51209"/>
    <w:rsid w:val="00F51A26"/>
    <w:rsid w:val="00F5282E"/>
    <w:rsid w:val="00F52C2D"/>
    <w:rsid w:val="00F53378"/>
    <w:rsid w:val="00F53596"/>
    <w:rsid w:val="00F53DD5"/>
    <w:rsid w:val="00F548D5"/>
    <w:rsid w:val="00F55C91"/>
    <w:rsid w:val="00F5612C"/>
    <w:rsid w:val="00F5720E"/>
    <w:rsid w:val="00F57813"/>
    <w:rsid w:val="00F6022A"/>
    <w:rsid w:val="00F605EA"/>
    <w:rsid w:val="00F60D1C"/>
    <w:rsid w:val="00F6210A"/>
    <w:rsid w:val="00F6262E"/>
    <w:rsid w:val="00F62721"/>
    <w:rsid w:val="00F635F9"/>
    <w:rsid w:val="00F641B2"/>
    <w:rsid w:val="00F644D7"/>
    <w:rsid w:val="00F64591"/>
    <w:rsid w:val="00F652E5"/>
    <w:rsid w:val="00F65DBD"/>
    <w:rsid w:val="00F66C26"/>
    <w:rsid w:val="00F717B8"/>
    <w:rsid w:val="00F72FE2"/>
    <w:rsid w:val="00F73EDF"/>
    <w:rsid w:val="00F74ED8"/>
    <w:rsid w:val="00F75228"/>
    <w:rsid w:val="00F76354"/>
    <w:rsid w:val="00F77364"/>
    <w:rsid w:val="00F8027B"/>
    <w:rsid w:val="00F804C8"/>
    <w:rsid w:val="00F80926"/>
    <w:rsid w:val="00F817FF"/>
    <w:rsid w:val="00F82836"/>
    <w:rsid w:val="00F82843"/>
    <w:rsid w:val="00F8305D"/>
    <w:rsid w:val="00F83B3B"/>
    <w:rsid w:val="00F854CD"/>
    <w:rsid w:val="00F85B31"/>
    <w:rsid w:val="00F866DB"/>
    <w:rsid w:val="00F87162"/>
    <w:rsid w:val="00F872B9"/>
    <w:rsid w:val="00F90693"/>
    <w:rsid w:val="00F939F3"/>
    <w:rsid w:val="00F946D9"/>
    <w:rsid w:val="00F959D3"/>
    <w:rsid w:val="00F96220"/>
    <w:rsid w:val="00F9764C"/>
    <w:rsid w:val="00F97CFE"/>
    <w:rsid w:val="00FA18E8"/>
    <w:rsid w:val="00FA1BA7"/>
    <w:rsid w:val="00FA347F"/>
    <w:rsid w:val="00FA3F37"/>
    <w:rsid w:val="00FA41F5"/>
    <w:rsid w:val="00FA59BF"/>
    <w:rsid w:val="00FA7108"/>
    <w:rsid w:val="00FA7350"/>
    <w:rsid w:val="00FB0236"/>
    <w:rsid w:val="00FB0CF9"/>
    <w:rsid w:val="00FB239D"/>
    <w:rsid w:val="00FB24EA"/>
    <w:rsid w:val="00FB45D1"/>
    <w:rsid w:val="00FB5A81"/>
    <w:rsid w:val="00FB6720"/>
    <w:rsid w:val="00FB6B93"/>
    <w:rsid w:val="00FB6D90"/>
    <w:rsid w:val="00FC1B74"/>
    <w:rsid w:val="00FC2627"/>
    <w:rsid w:val="00FC2A5A"/>
    <w:rsid w:val="00FC3AEA"/>
    <w:rsid w:val="00FC4B23"/>
    <w:rsid w:val="00FC5330"/>
    <w:rsid w:val="00FC572C"/>
    <w:rsid w:val="00FD03CC"/>
    <w:rsid w:val="00FD069A"/>
    <w:rsid w:val="00FD189E"/>
    <w:rsid w:val="00FD197E"/>
    <w:rsid w:val="00FD258D"/>
    <w:rsid w:val="00FD2708"/>
    <w:rsid w:val="00FD2794"/>
    <w:rsid w:val="00FD29C1"/>
    <w:rsid w:val="00FD3A86"/>
    <w:rsid w:val="00FD4064"/>
    <w:rsid w:val="00FD4325"/>
    <w:rsid w:val="00FD4719"/>
    <w:rsid w:val="00FD5EE2"/>
    <w:rsid w:val="00FD658C"/>
    <w:rsid w:val="00FE1B31"/>
    <w:rsid w:val="00FE388D"/>
    <w:rsid w:val="00FE3988"/>
    <w:rsid w:val="00FE446A"/>
    <w:rsid w:val="00FE4623"/>
    <w:rsid w:val="00FE4741"/>
    <w:rsid w:val="00FE71EA"/>
    <w:rsid w:val="00FE7577"/>
    <w:rsid w:val="00FE75EF"/>
    <w:rsid w:val="00FE7CA3"/>
    <w:rsid w:val="00FF072F"/>
    <w:rsid w:val="00FF299F"/>
    <w:rsid w:val="00FF3AC4"/>
    <w:rsid w:val="00FF3E91"/>
    <w:rsid w:val="00FF4038"/>
    <w:rsid w:val="00FF4F7A"/>
    <w:rsid w:val="00FF555D"/>
    <w:rsid w:val="00FF7413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."/>
  <w:listSeparator w:val=","/>
  <w15:docId w15:val="{D5078212-BAD5-4A9B-B9B4-29D4C936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6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80"/>
  </w:style>
  <w:style w:type="paragraph" w:styleId="Heading1">
    <w:name w:val="heading 1"/>
    <w:basedOn w:val="Normal"/>
    <w:next w:val="Normal"/>
    <w:link w:val="Heading1Ch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04E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EB8"/>
  </w:style>
  <w:style w:type="paragraph" w:styleId="Footer">
    <w:name w:val="footer"/>
    <w:basedOn w:val="Normal"/>
    <w:link w:val="FooterChar"/>
    <w:uiPriority w:val="99"/>
    <w:unhideWhenUsed/>
    <w:rsid w:val="00304E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EB8"/>
  </w:style>
  <w:style w:type="paragraph" w:styleId="BalloonText">
    <w:name w:val="Balloon Text"/>
    <w:basedOn w:val="Normal"/>
    <w:link w:val="BalloonTextChar"/>
    <w:uiPriority w:val="99"/>
    <w:unhideWhenUsed/>
    <w:rsid w:val="000957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95714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1D4791"/>
    <w:pPr>
      <w:widowControl w:val="0"/>
      <w:autoSpaceDE w:val="0"/>
      <w:autoSpaceDN w:val="0"/>
      <w:adjustRightInd w:val="0"/>
    </w:pPr>
    <w:rPr>
      <w:rFonts w:ascii="Helvetica" w:hAnsi="Helvetic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55E23"/>
    <w:pPr>
      <w:spacing w:before="100" w:beforeAutospacing="1" w:after="100" w:afterAutospacing="1"/>
    </w:pPr>
    <w:rPr>
      <w:rFonts w:eastAsiaTheme="minorEastAsia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48061C"/>
    <w:pPr>
      <w:ind w:left="720"/>
      <w:contextualSpacing/>
    </w:pPr>
  </w:style>
  <w:style w:type="table" w:styleId="TableGrid">
    <w:name w:val="Table Grid"/>
    <w:basedOn w:val="TableNormal"/>
    <w:rsid w:val="00F83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6"/>
    <w:rsid w:val="00DA2CC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nhideWhenUsed/>
    <w:rsid w:val="005D527C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8617A9"/>
  </w:style>
  <w:style w:type="paragraph" w:styleId="BodyText">
    <w:name w:val="Body Text"/>
    <w:basedOn w:val="Normal"/>
    <w:link w:val="BodyTextChar"/>
    <w:uiPriority w:val="99"/>
    <w:rsid w:val="008617A9"/>
    <w:pPr>
      <w:jc w:val="center"/>
    </w:pPr>
    <w:rPr>
      <w:rFonts w:ascii="Bookman Old Style" w:hAnsi="Bookman Old Style"/>
      <w:b/>
    </w:rPr>
  </w:style>
  <w:style w:type="character" w:customStyle="1" w:styleId="BodyTextChar">
    <w:name w:val="Body Text Char"/>
    <w:basedOn w:val="DefaultParagraphFont"/>
    <w:link w:val="BodyText"/>
    <w:uiPriority w:val="99"/>
    <w:rsid w:val="008617A9"/>
    <w:rPr>
      <w:rFonts w:ascii="Bookman Old Style" w:hAnsi="Bookman Old Style"/>
      <w:b/>
    </w:rPr>
  </w:style>
  <w:style w:type="paragraph" w:styleId="BodyTextIndent">
    <w:name w:val="Body Text Indent"/>
    <w:basedOn w:val="Normal"/>
    <w:link w:val="BodyTextIndentChar"/>
    <w:uiPriority w:val="99"/>
    <w:rsid w:val="008617A9"/>
    <w:pPr>
      <w:ind w:left="270" w:hanging="270"/>
    </w:pPr>
    <w:rPr>
      <w:rFonts w:ascii="Bookman Old Style" w:hAnsi="Bookman Old Styl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617A9"/>
    <w:rPr>
      <w:rFonts w:ascii="Bookman Old Style" w:hAnsi="Bookman Old Style"/>
    </w:rPr>
  </w:style>
  <w:style w:type="paragraph" w:styleId="BodyTextIndent2">
    <w:name w:val="Body Text Indent 2"/>
    <w:basedOn w:val="Normal"/>
    <w:link w:val="BodyTextIndent2Char"/>
    <w:uiPriority w:val="99"/>
    <w:rsid w:val="008617A9"/>
    <w:pPr>
      <w:ind w:left="630" w:hanging="630"/>
    </w:pPr>
    <w:rPr>
      <w:rFonts w:ascii="Bookman Old Style" w:hAnsi="Bookman Old Styl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617A9"/>
    <w:rPr>
      <w:rFonts w:ascii="Bookman Old Style" w:hAnsi="Bookman Old Style"/>
    </w:rPr>
  </w:style>
  <w:style w:type="paragraph" w:styleId="BodyText2">
    <w:name w:val="Body Text 2"/>
    <w:basedOn w:val="Normal"/>
    <w:link w:val="BodyText2Char"/>
    <w:uiPriority w:val="99"/>
    <w:rsid w:val="008617A9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8617A9"/>
  </w:style>
  <w:style w:type="paragraph" w:customStyle="1" w:styleId="TableParagraph">
    <w:name w:val="Table Paragraph"/>
    <w:basedOn w:val="Normal"/>
    <w:uiPriority w:val="1"/>
    <w:qFormat/>
    <w:rsid w:val="007F37B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BD6493"/>
    <w:rPr>
      <w:rFonts w:ascii="Consolas" w:eastAsia="Calibri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D6493"/>
    <w:rPr>
      <w:rFonts w:ascii="Consolas" w:eastAsia="Calibri" w:hAnsi="Consolas"/>
      <w:sz w:val="21"/>
      <w:szCs w:val="21"/>
      <w:lang w:val="en-GB"/>
    </w:rPr>
  </w:style>
  <w:style w:type="character" w:customStyle="1" w:styleId="apple-converted-space">
    <w:name w:val="apple-converted-space"/>
    <w:basedOn w:val="DefaultParagraphFont"/>
    <w:rsid w:val="00BD6493"/>
  </w:style>
  <w:style w:type="paragraph" w:customStyle="1" w:styleId="Pa0">
    <w:name w:val="Pa0"/>
    <w:basedOn w:val="Default"/>
    <w:next w:val="Default"/>
    <w:uiPriority w:val="99"/>
    <w:rsid w:val="00C17DD7"/>
    <w:pPr>
      <w:widowControl/>
      <w:spacing w:line="241" w:lineRule="atLeast"/>
    </w:pPr>
    <w:rPr>
      <w:rFonts w:ascii="Myriad Pro" w:hAnsi="Myriad Pro"/>
      <w:color w:val="auto"/>
      <w:lang w:val="en-SG"/>
    </w:rPr>
  </w:style>
  <w:style w:type="character" w:customStyle="1" w:styleId="A5">
    <w:name w:val="A5"/>
    <w:uiPriority w:val="99"/>
    <w:rsid w:val="00C17DD7"/>
    <w:rPr>
      <w:rFonts w:cs="Myriad Pro"/>
      <w:b/>
      <w:bCs/>
      <w:color w:val="000000"/>
      <w:sz w:val="22"/>
      <w:szCs w:val="22"/>
    </w:rPr>
  </w:style>
  <w:style w:type="character" w:customStyle="1" w:styleId="A1">
    <w:name w:val="A1"/>
    <w:uiPriority w:val="99"/>
    <w:rsid w:val="00C17DD7"/>
    <w:rPr>
      <w:rFonts w:ascii="Myriad Pro Light" w:hAnsi="Myriad Pro Light" w:cs="Myriad Pro Light"/>
      <w:color w:val="000000"/>
      <w:sz w:val="20"/>
      <w:szCs w:val="20"/>
    </w:rPr>
  </w:style>
  <w:style w:type="character" w:customStyle="1" w:styleId="A10">
    <w:name w:val="A10"/>
    <w:uiPriority w:val="99"/>
    <w:rsid w:val="00C17DD7"/>
    <w:rPr>
      <w:rFonts w:ascii="Myriad Pro Light" w:hAnsi="Myriad Pro Light" w:cs="Myriad Pro Light"/>
      <w:color w:val="000000"/>
      <w:sz w:val="11"/>
      <w:szCs w:val="11"/>
    </w:rPr>
  </w:style>
  <w:style w:type="character" w:customStyle="1" w:styleId="A4">
    <w:name w:val="A4"/>
    <w:uiPriority w:val="99"/>
    <w:rsid w:val="00C17DD7"/>
    <w:rPr>
      <w:rFonts w:cs="Myriad Pro"/>
      <w:b/>
      <w:bCs/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rsid w:val="00C17DD7"/>
    <w:pPr>
      <w:widowControl/>
      <w:spacing w:line="241" w:lineRule="atLeast"/>
    </w:pPr>
    <w:rPr>
      <w:rFonts w:ascii="Myriad Pro" w:hAnsi="Myriad Pro"/>
      <w:color w:val="auto"/>
      <w:lang w:val="en-SG"/>
    </w:rPr>
  </w:style>
  <w:style w:type="character" w:customStyle="1" w:styleId="A6">
    <w:name w:val="A6"/>
    <w:uiPriority w:val="99"/>
    <w:rsid w:val="00C17DD7"/>
    <w:rPr>
      <w:rFonts w:cs="Myriad Pro"/>
      <w:color w:val="000000"/>
      <w:sz w:val="16"/>
      <w:szCs w:val="16"/>
    </w:rPr>
  </w:style>
  <w:style w:type="numbering" w:customStyle="1" w:styleId="NoList1">
    <w:name w:val="No List1"/>
    <w:next w:val="NoList"/>
    <w:semiHidden/>
    <w:unhideWhenUsed/>
    <w:rsid w:val="0083192B"/>
  </w:style>
  <w:style w:type="paragraph" w:customStyle="1" w:styleId="LightGrid-Accent31">
    <w:name w:val="Light Grid - Accent 31"/>
    <w:basedOn w:val="Normal"/>
    <w:uiPriority w:val="34"/>
    <w:qFormat/>
    <w:rsid w:val="0083192B"/>
    <w:pPr>
      <w:ind w:left="720"/>
      <w:contextualSpacing/>
    </w:pPr>
    <w:rPr>
      <w:sz w:val="24"/>
      <w:szCs w:val="24"/>
      <w:lang w:val="en-GB" w:eastAsia="en-GB"/>
    </w:rPr>
  </w:style>
  <w:style w:type="character" w:styleId="CommentReference">
    <w:name w:val="annotation reference"/>
    <w:uiPriority w:val="99"/>
    <w:semiHidden/>
    <w:unhideWhenUsed/>
    <w:rsid w:val="008319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92B"/>
    <w:pPr>
      <w:spacing w:after="240"/>
      <w:jc w:val="both"/>
    </w:pPr>
    <w:rPr>
      <w:rFonts w:ascii="Arial" w:hAnsi="Arial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92B"/>
    <w:rPr>
      <w:rFonts w:ascii="Arial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9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92B"/>
    <w:rPr>
      <w:rFonts w:ascii="Arial" w:hAnsi="Arial"/>
      <w:b/>
      <w:bCs/>
      <w:lang w:val="en-GB"/>
    </w:rPr>
  </w:style>
  <w:style w:type="numbering" w:customStyle="1" w:styleId="NoList11">
    <w:name w:val="No List11"/>
    <w:next w:val="NoList"/>
    <w:uiPriority w:val="99"/>
    <w:semiHidden/>
    <w:unhideWhenUsed/>
    <w:rsid w:val="0083192B"/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83192B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table" w:customStyle="1" w:styleId="LightList-Accent51">
    <w:name w:val="Light List - Accent 51"/>
    <w:basedOn w:val="TableNormal"/>
    <w:next w:val="LightList-Accent5"/>
    <w:uiPriority w:val="61"/>
    <w:rsid w:val="0083192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2">
    <w:name w:val="Light List - Accent 52"/>
    <w:basedOn w:val="TableNormal"/>
    <w:next w:val="LightList-Accent5"/>
    <w:uiPriority w:val="61"/>
    <w:rsid w:val="0083192B"/>
    <w:rPr>
      <w:rFonts w:eastAsia="SimSun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83192B"/>
  </w:style>
  <w:style w:type="character" w:customStyle="1" w:styleId="FollowedHyperlink1">
    <w:name w:val="FollowedHyperlink1"/>
    <w:uiPriority w:val="99"/>
    <w:semiHidden/>
    <w:unhideWhenUsed/>
    <w:rsid w:val="0083192B"/>
    <w:rPr>
      <w:color w:val="800080"/>
      <w:u w:val="single"/>
    </w:rPr>
  </w:style>
  <w:style w:type="table" w:customStyle="1" w:styleId="LightList-Accent521">
    <w:name w:val="Light List - Accent 521"/>
    <w:basedOn w:val="TableNormal"/>
    <w:next w:val="LightList-Accent5"/>
    <w:uiPriority w:val="61"/>
    <w:semiHidden/>
    <w:unhideWhenUsed/>
    <w:rsid w:val="0083192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FollowedHyperlink">
    <w:name w:val="FollowedHyperlink"/>
    <w:uiPriority w:val="99"/>
    <w:semiHidden/>
    <w:unhideWhenUsed/>
    <w:rsid w:val="0083192B"/>
    <w:rPr>
      <w:color w:val="954F72"/>
      <w:u w:val="single"/>
    </w:rPr>
  </w:style>
  <w:style w:type="numbering" w:customStyle="1" w:styleId="NoList3">
    <w:name w:val="No List3"/>
    <w:next w:val="NoList"/>
    <w:semiHidden/>
    <w:unhideWhenUsed/>
    <w:rsid w:val="00A429CF"/>
  </w:style>
  <w:style w:type="numbering" w:customStyle="1" w:styleId="NoList12">
    <w:name w:val="No List12"/>
    <w:next w:val="NoList"/>
    <w:uiPriority w:val="99"/>
    <w:semiHidden/>
    <w:unhideWhenUsed/>
    <w:rsid w:val="00A429CF"/>
  </w:style>
  <w:style w:type="table" w:customStyle="1" w:styleId="LightList-Accent511">
    <w:name w:val="Light List - Accent 511"/>
    <w:basedOn w:val="TableNormal"/>
    <w:next w:val="LightList-Accent5"/>
    <w:uiPriority w:val="61"/>
    <w:rsid w:val="00A429CF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3">
    <w:name w:val="Light List - Accent 53"/>
    <w:basedOn w:val="TableNormal"/>
    <w:next w:val="LightList-Accent5"/>
    <w:uiPriority w:val="66"/>
    <w:rsid w:val="00A429CF"/>
    <w:rPr>
      <w:rFonts w:eastAsia="SimSun"/>
      <w:lang w:eastAsia="zh-CN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numbering" w:customStyle="1" w:styleId="NoList21">
    <w:name w:val="No List21"/>
    <w:next w:val="NoList"/>
    <w:uiPriority w:val="99"/>
    <w:semiHidden/>
    <w:unhideWhenUsed/>
    <w:rsid w:val="00A429CF"/>
  </w:style>
  <w:style w:type="table" w:customStyle="1" w:styleId="LightList-Accent522">
    <w:name w:val="Light List - Accent 522"/>
    <w:basedOn w:val="TableNormal"/>
    <w:next w:val="LightList-Accent5"/>
    <w:uiPriority w:val="61"/>
    <w:semiHidden/>
    <w:unhideWhenUsed/>
    <w:rsid w:val="00A429CF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numbering" w:customStyle="1" w:styleId="NoList4">
    <w:name w:val="No List4"/>
    <w:next w:val="NoList"/>
    <w:semiHidden/>
    <w:unhideWhenUsed/>
    <w:rsid w:val="00D0474C"/>
  </w:style>
  <w:style w:type="numbering" w:customStyle="1" w:styleId="NoList13">
    <w:name w:val="No List13"/>
    <w:next w:val="NoList"/>
    <w:uiPriority w:val="99"/>
    <w:semiHidden/>
    <w:unhideWhenUsed/>
    <w:rsid w:val="00D0474C"/>
  </w:style>
  <w:style w:type="table" w:customStyle="1" w:styleId="LightList-Accent512">
    <w:name w:val="Light List - Accent 512"/>
    <w:basedOn w:val="TableNormal"/>
    <w:next w:val="LightList-Accent5"/>
    <w:uiPriority w:val="61"/>
    <w:rsid w:val="00D0474C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4">
    <w:name w:val="Light List - Accent 54"/>
    <w:basedOn w:val="TableNormal"/>
    <w:next w:val="LightList-Accent5"/>
    <w:uiPriority w:val="66"/>
    <w:rsid w:val="00D0474C"/>
    <w:rPr>
      <w:rFonts w:eastAsia="SimSun"/>
      <w:lang w:eastAsia="zh-CN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numbering" w:customStyle="1" w:styleId="NoList22">
    <w:name w:val="No List22"/>
    <w:next w:val="NoList"/>
    <w:uiPriority w:val="99"/>
    <w:semiHidden/>
    <w:unhideWhenUsed/>
    <w:rsid w:val="00D0474C"/>
  </w:style>
  <w:style w:type="table" w:customStyle="1" w:styleId="LightList-Accent523">
    <w:name w:val="Light List - Accent 523"/>
    <w:basedOn w:val="TableNormal"/>
    <w:next w:val="LightList-Accent5"/>
    <w:uiPriority w:val="61"/>
    <w:semiHidden/>
    <w:unhideWhenUsed/>
    <w:rsid w:val="00D0474C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B950E5"/>
    <w:rPr>
      <w:rFonts w:eastAsia="SimSun"/>
      <w:lang w:eastAsia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70C05"/>
    <w:rPr>
      <w:rFonts w:eastAsia="SimSun"/>
      <w:lang w:eastAsia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semiHidden/>
    <w:unhideWhenUsed/>
    <w:rsid w:val="00820283"/>
  </w:style>
  <w:style w:type="numbering" w:customStyle="1" w:styleId="NoList14">
    <w:name w:val="No List14"/>
    <w:next w:val="NoList"/>
    <w:uiPriority w:val="99"/>
    <w:semiHidden/>
    <w:unhideWhenUsed/>
    <w:rsid w:val="00820283"/>
  </w:style>
  <w:style w:type="table" w:customStyle="1" w:styleId="LightList-Accent513">
    <w:name w:val="Light List - Accent 513"/>
    <w:basedOn w:val="TableNormal"/>
    <w:next w:val="LightList-Accent5"/>
    <w:uiPriority w:val="61"/>
    <w:rsid w:val="0082028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5">
    <w:name w:val="Light List - Accent 55"/>
    <w:basedOn w:val="TableNormal"/>
    <w:next w:val="LightList-Accent5"/>
    <w:uiPriority w:val="66"/>
    <w:rsid w:val="00820283"/>
    <w:rPr>
      <w:rFonts w:eastAsia="SimSun"/>
      <w:lang w:eastAsia="zh-CN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numbering" w:customStyle="1" w:styleId="NoList23">
    <w:name w:val="No List23"/>
    <w:next w:val="NoList"/>
    <w:uiPriority w:val="99"/>
    <w:semiHidden/>
    <w:unhideWhenUsed/>
    <w:rsid w:val="00820283"/>
  </w:style>
  <w:style w:type="table" w:customStyle="1" w:styleId="LightList-Accent524">
    <w:name w:val="Light List - Accent 524"/>
    <w:basedOn w:val="TableNormal"/>
    <w:next w:val="LightList-Accent5"/>
    <w:uiPriority w:val="61"/>
    <w:semiHidden/>
    <w:unhideWhenUsed/>
    <w:rsid w:val="0082028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numbering" w:customStyle="1" w:styleId="NoList6">
    <w:name w:val="No List6"/>
    <w:next w:val="NoList"/>
    <w:semiHidden/>
    <w:unhideWhenUsed/>
    <w:rsid w:val="00D00F7E"/>
  </w:style>
  <w:style w:type="numbering" w:customStyle="1" w:styleId="NoList15">
    <w:name w:val="No List15"/>
    <w:next w:val="NoList"/>
    <w:uiPriority w:val="99"/>
    <w:semiHidden/>
    <w:unhideWhenUsed/>
    <w:rsid w:val="00D00F7E"/>
  </w:style>
  <w:style w:type="table" w:customStyle="1" w:styleId="LightList-Accent514">
    <w:name w:val="Light List - Accent 514"/>
    <w:basedOn w:val="TableNormal"/>
    <w:next w:val="LightList-Accent5"/>
    <w:uiPriority w:val="61"/>
    <w:rsid w:val="00D00F7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6">
    <w:name w:val="Light List - Accent 56"/>
    <w:basedOn w:val="TableNormal"/>
    <w:next w:val="LightList-Accent5"/>
    <w:uiPriority w:val="66"/>
    <w:rsid w:val="00D00F7E"/>
    <w:rPr>
      <w:rFonts w:eastAsia="SimSun"/>
      <w:lang w:val="en-SG" w:eastAsia="zh-CN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numbering" w:customStyle="1" w:styleId="NoList24">
    <w:name w:val="No List24"/>
    <w:next w:val="NoList"/>
    <w:uiPriority w:val="99"/>
    <w:semiHidden/>
    <w:unhideWhenUsed/>
    <w:rsid w:val="00D00F7E"/>
  </w:style>
  <w:style w:type="table" w:customStyle="1" w:styleId="LightList-Accent525">
    <w:name w:val="Light List - Accent 525"/>
    <w:basedOn w:val="TableNormal"/>
    <w:next w:val="LightList-Accent5"/>
    <w:uiPriority w:val="61"/>
    <w:semiHidden/>
    <w:unhideWhenUsed/>
    <w:rsid w:val="00D00F7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numbering" w:customStyle="1" w:styleId="NoList7">
    <w:name w:val="No List7"/>
    <w:next w:val="NoList"/>
    <w:semiHidden/>
    <w:unhideWhenUsed/>
    <w:rsid w:val="003D1633"/>
  </w:style>
  <w:style w:type="numbering" w:customStyle="1" w:styleId="NoList16">
    <w:name w:val="No List16"/>
    <w:next w:val="NoList"/>
    <w:uiPriority w:val="99"/>
    <w:semiHidden/>
    <w:unhideWhenUsed/>
    <w:rsid w:val="003D1633"/>
  </w:style>
  <w:style w:type="table" w:customStyle="1" w:styleId="LightList-Accent515">
    <w:name w:val="Light List - Accent 515"/>
    <w:basedOn w:val="TableNormal"/>
    <w:next w:val="LightList-Accent5"/>
    <w:uiPriority w:val="61"/>
    <w:rsid w:val="003D163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7">
    <w:name w:val="Light List - Accent 57"/>
    <w:basedOn w:val="TableNormal"/>
    <w:next w:val="LightList-Accent5"/>
    <w:uiPriority w:val="66"/>
    <w:rsid w:val="003D1633"/>
    <w:rPr>
      <w:rFonts w:eastAsia="SimSun"/>
      <w:lang w:val="en-SG" w:eastAsia="zh-CN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numbering" w:customStyle="1" w:styleId="NoList25">
    <w:name w:val="No List25"/>
    <w:next w:val="NoList"/>
    <w:uiPriority w:val="99"/>
    <w:semiHidden/>
    <w:unhideWhenUsed/>
    <w:rsid w:val="003D1633"/>
  </w:style>
  <w:style w:type="table" w:customStyle="1" w:styleId="LightList-Accent526">
    <w:name w:val="Light List - Accent 526"/>
    <w:basedOn w:val="TableNormal"/>
    <w:next w:val="LightList-Accent5"/>
    <w:uiPriority w:val="61"/>
    <w:semiHidden/>
    <w:unhideWhenUsed/>
    <w:rsid w:val="003D163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numbering" w:customStyle="1" w:styleId="NoList8">
    <w:name w:val="No List8"/>
    <w:next w:val="NoList"/>
    <w:semiHidden/>
    <w:unhideWhenUsed/>
    <w:rsid w:val="003D1633"/>
  </w:style>
  <w:style w:type="numbering" w:customStyle="1" w:styleId="NoList17">
    <w:name w:val="No List17"/>
    <w:next w:val="NoList"/>
    <w:uiPriority w:val="99"/>
    <w:semiHidden/>
    <w:unhideWhenUsed/>
    <w:rsid w:val="003D1633"/>
  </w:style>
  <w:style w:type="table" w:customStyle="1" w:styleId="LightList-Accent516">
    <w:name w:val="Light List - Accent 516"/>
    <w:basedOn w:val="TableNormal"/>
    <w:next w:val="LightList-Accent5"/>
    <w:uiPriority w:val="61"/>
    <w:rsid w:val="003D163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8">
    <w:name w:val="Light List - Accent 58"/>
    <w:basedOn w:val="TableNormal"/>
    <w:next w:val="LightList-Accent5"/>
    <w:uiPriority w:val="66"/>
    <w:rsid w:val="003D1633"/>
    <w:rPr>
      <w:rFonts w:eastAsia="SimSun"/>
      <w:lang w:val="en-SG" w:eastAsia="zh-CN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numbering" w:customStyle="1" w:styleId="NoList26">
    <w:name w:val="No List26"/>
    <w:next w:val="NoList"/>
    <w:uiPriority w:val="99"/>
    <w:semiHidden/>
    <w:unhideWhenUsed/>
    <w:rsid w:val="003D1633"/>
  </w:style>
  <w:style w:type="table" w:customStyle="1" w:styleId="LightList-Accent527">
    <w:name w:val="Light List - Accent 527"/>
    <w:basedOn w:val="TableNormal"/>
    <w:next w:val="LightList-Accent5"/>
    <w:uiPriority w:val="61"/>
    <w:semiHidden/>
    <w:unhideWhenUsed/>
    <w:rsid w:val="003D163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NoSpacing">
    <w:name w:val="No Spacing"/>
    <w:link w:val="NoSpacingChar"/>
    <w:uiPriority w:val="1"/>
    <w:qFormat/>
    <w:rsid w:val="004A3758"/>
  </w:style>
  <w:style w:type="numbering" w:customStyle="1" w:styleId="NoList9">
    <w:name w:val="No List9"/>
    <w:next w:val="NoList"/>
    <w:semiHidden/>
    <w:unhideWhenUsed/>
    <w:rsid w:val="00271C59"/>
  </w:style>
  <w:style w:type="numbering" w:customStyle="1" w:styleId="NoList18">
    <w:name w:val="No List18"/>
    <w:next w:val="NoList"/>
    <w:uiPriority w:val="99"/>
    <w:semiHidden/>
    <w:unhideWhenUsed/>
    <w:rsid w:val="00271C59"/>
  </w:style>
  <w:style w:type="table" w:customStyle="1" w:styleId="LightList-Accent517">
    <w:name w:val="Light List - Accent 517"/>
    <w:basedOn w:val="TableNormal"/>
    <w:next w:val="LightList-Accent5"/>
    <w:uiPriority w:val="61"/>
    <w:rsid w:val="00271C5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9">
    <w:name w:val="Light List - Accent 59"/>
    <w:basedOn w:val="TableNormal"/>
    <w:next w:val="LightList-Accent5"/>
    <w:uiPriority w:val="66"/>
    <w:rsid w:val="00271C59"/>
    <w:rPr>
      <w:rFonts w:eastAsia="SimSun"/>
      <w:lang w:val="en-SG" w:eastAsia="en-SG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numbering" w:customStyle="1" w:styleId="NoList27">
    <w:name w:val="No List27"/>
    <w:next w:val="NoList"/>
    <w:uiPriority w:val="99"/>
    <w:semiHidden/>
    <w:unhideWhenUsed/>
    <w:rsid w:val="00271C59"/>
  </w:style>
  <w:style w:type="table" w:customStyle="1" w:styleId="LightList-Accent528">
    <w:name w:val="Light List - Accent 528"/>
    <w:basedOn w:val="TableNormal"/>
    <w:next w:val="LightList-Accent5"/>
    <w:uiPriority w:val="61"/>
    <w:semiHidden/>
    <w:unhideWhenUsed/>
    <w:rsid w:val="00271C5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numbering" w:customStyle="1" w:styleId="NoList10">
    <w:name w:val="No List10"/>
    <w:next w:val="NoList"/>
    <w:semiHidden/>
    <w:unhideWhenUsed/>
    <w:rsid w:val="00271C59"/>
  </w:style>
  <w:style w:type="numbering" w:customStyle="1" w:styleId="NoList19">
    <w:name w:val="No List19"/>
    <w:next w:val="NoList"/>
    <w:uiPriority w:val="99"/>
    <w:semiHidden/>
    <w:unhideWhenUsed/>
    <w:rsid w:val="00271C59"/>
  </w:style>
  <w:style w:type="table" w:customStyle="1" w:styleId="LightList-Accent518">
    <w:name w:val="Light List - Accent 518"/>
    <w:basedOn w:val="TableNormal"/>
    <w:next w:val="LightList-Accent5"/>
    <w:uiPriority w:val="61"/>
    <w:rsid w:val="00271C5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10">
    <w:name w:val="Light List - Accent 510"/>
    <w:basedOn w:val="TableNormal"/>
    <w:next w:val="LightList-Accent5"/>
    <w:uiPriority w:val="66"/>
    <w:rsid w:val="00271C59"/>
    <w:rPr>
      <w:rFonts w:eastAsia="SimSun"/>
      <w:lang w:val="en-SG" w:eastAsia="en-SG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numbering" w:customStyle="1" w:styleId="NoList28">
    <w:name w:val="No List28"/>
    <w:next w:val="NoList"/>
    <w:uiPriority w:val="99"/>
    <w:semiHidden/>
    <w:unhideWhenUsed/>
    <w:rsid w:val="00271C59"/>
  </w:style>
  <w:style w:type="table" w:customStyle="1" w:styleId="LightList-Accent529">
    <w:name w:val="Light List - Accent 529"/>
    <w:basedOn w:val="TableNormal"/>
    <w:next w:val="LightList-Accent5"/>
    <w:uiPriority w:val="61"/>
    <w:semiHidden/>
    <w:unhideWhenUsed/>
    <w:rsid w:val="00271C5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numbering" w:customStyle="1" w:styleId="NoList20">
    <w:name w:val="No List20"/>
    <w:next w:val="NoList"/>
    <w:semiHidden/>
    <w:unhideWhenUsed/>
    <w:rsid w:val="00271C59"/>
  </w:style>
  <w:style w:type="numbering" w:customStyle="1" w:styleId="NoList110">
    <w:name w:val="No List110"/>
    <w:next w:val="NoList"/>
    <w:uiPriority w:val="99"/>
    <w:semiHidden/>
    <w:unhideWhenUsed/>
    <w:rsid w:val="00271C59"/>
  </w:style>
  <w:style w:type="table" w:customStyle="1" w:styleId="LightList-Accent519">
    <w:name w:val="Light List - Accent 519"/>
    <w:basedOn w:val="TableNormal"/>
    <w:next w:val="LightList-Accent5"/>
    <w:uiPriority w:val="61"/>
    <w:rsid w:val="00271C5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520">
    <w:name w:val="Light List - Accent 520"/>
    <w:basedOn w:val="TableNormal"/>
    <w:next w:val="LightList-Accent5"/>
    <w:uiPriority w:val="66"/>
    <w:rsid w:val="00271C59"/>
    <w:rPr>
      <w:rFonts w:eastAsia="SimSun"/>
      <w:lang w:val="en-SG" w:eastAsia="en-SG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numbering" w:customStyle="1" w:styleId="NoList29">
    <w:name w:val="No List29"/>
    <w:next w:val="NoList"/>
    <w:uiPriority w:val="99"/>
    <w:semiHidden/>
    <w:unhideWhenUsed/>
    <w:rsid w:val="00271C59"/>
  </w:style>
  <w:style w:type="table" w:customStyle="1" w:styleId="LightList-Accent5210">
    <w:name w:val="Light List - Accent 5210"/>
    <w:basedOn w:val="TableNormal"/>
    <w:next w:val="LightList-Accent5"/>
    <w:uiPriority w:val="61"/>
    <w:semiHidden/>
    <w:unhideWhenUsed/>
    <w:rsid w:val="00271C5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GridTable2-Accent1">
    <w:name w:val="Grid Table 2 Accent 1"/>
    <w:basedOn w:val="TableNormal"/>
    <w:uiPriority w:val="47"/>
    <w:rsid w:val="00271C5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71C5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numbering" w:customStyle="1" w:styleId="NoList30">
    <w:name w:val="No List30"/>
    <w:next w:val="NoList"/>
    <w:semiHidden/>
    <w:unhideWhenUsed/>
    <w:rsid w:val="00A57922"/>
  </w:style>
  <w:style w:type="paragraph" w:styleId="Revision">
    <w:name w:val="Revision"/>
    <w:hidden/>
    <w:uiPriority w:val="71"/>
    <w:rsid w:val="00A57922"/>
    <w:rPr>
      <w:rFonts w:ascii="Arial" w:hAnsi="Arial"/>
      <w:sz w:val="22"/>
      <w:szCs w:val="24"/>
      <w:lang w:val="en-GB"/>
    </w:rPr>
  </w:style>
  <w:style w:type="table" w:customStyle="1" w:styleId="TableGrid11">
    <w:name w:val="Table Grid11"/>
    <w:basedOn w:val="TableNormal"/>
    <w:next w:val="TableGrid"/>
    <w:uiPriority w:val="39"/>
    <w:rsid w:val="00A57922"/>
    <w:rPr>
      <w:rFonts w:ascii="Calibri" w:eastAsia="Calibri" w:hAnsi="Calibri"/>
      <w:sz w:val="22"/>
      <w:szCs w:val="22"/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rsid w:val="00A57922"/>
  </w:style>
  <w:style w:type="numbering" w:customStyle="1" w:styleId="NoList31">
    <w:name w:val="No List31"/>
    <w:next w:val="NoList"/>
    <w:semiHidden/>
    <w:unhideWhenUsed/>
    <w:rsid w:val="00773602"/>
  </w:style>
  <w:style w:type="table" w:customStyle="1" w:styleId="TableGrid12">
    <w:name w:val="Table Grid12"/>
    <w:basedOn w:val="TableNormal"/>
    <w:next w:val="TableGrid"/>
    <w:uiPriority w:val="39"/>
    <w:rsid w:val="00773602"/>
    <w:rPr>
      <w:rFonts w:ascii="Calibri" w:eastAsia="Calibri" w:hAnsi="Calibri"/>
      <w:sz w:val="22"/>
      <w:szCs w:val="22"/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2">
    <w:name w:val="No List32"/>
    <w:next w:val="NoList"/>
    <w:semiHidden/>
    <w:unhideWhenUsed/>
    <w:rsid w:val="000C0AD8"/>
  </w:style>
  <w:style w:type="table" w:customStyle="1" w:styleId="TableGrid13">
    <w:name w:val="Table Grid13"/>
    <w:basedOn w:val="TableNormal"/>
    <w:next w:val="TableGrid"/>
    <w:uiPriority w:val="39"/>
    <w:rsid w:val="000C0AD8"/>
    <w:rPr>
      <w:rFonts w:ascii="Calibri" w:eastAsia="Calibri" w:hAnsi="Calibri"/>
      <w:sz w:val="22"/>
      <w:szCs w:val="22"/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3">
    <w:name w:val="No List33"/>
    <w:next w:val="NoList"/>
    <w:semiHidden/>
    <w:unhideWhenUsed/>
    <w:rsid w:val="006C0017"/>
  </w:style>
  <w:style w:type="table" w:customStyle="1" w:styleId="TableGrid14">
    <w:name w:val="Table Grid14"/>
    <w:basedOn w:val="TableNormal"/>
    <w:next w:val="TableGrid"/>
    <w:uiPriority w:val="39"/>
    <w:rsid w:val="006C0017"/>
    <w:rPr>
      <w:rFonts w:ascii="Calibri" w:eastAsia="Calibri" w:hAnsi="Calibri"/>
      <w:sz w:val="22"/>
      <w:szCs w:val="22"/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0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8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7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5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7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1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2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7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51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31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37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0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87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69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801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776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052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030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682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7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6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18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36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99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1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5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0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09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65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58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55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6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51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77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0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5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3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4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0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5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1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0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5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456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75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030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27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5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19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131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099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555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392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175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1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5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0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67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0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095">
          <w:marLeft w:val="47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7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23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5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2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5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2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11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8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8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0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0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02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1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0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9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0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19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7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41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14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68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29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9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89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96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36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01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634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02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76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4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23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53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64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81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7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7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70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083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2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6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5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95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10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45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44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85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33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27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92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941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56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4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53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42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1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1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715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54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92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4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95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8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3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0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42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73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16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34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24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46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1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0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8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66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3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4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6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0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1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3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6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29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29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41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71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20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00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36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9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49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5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41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1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9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563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87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0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8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19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99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83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23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5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10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8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37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9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88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0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7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483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03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11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45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95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1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09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41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08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2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81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44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0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1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77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27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337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43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88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0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8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54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70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59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802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466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900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049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797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817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255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72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571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3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9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89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007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5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56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9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40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4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8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44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5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9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8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8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13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99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63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36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8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29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3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98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3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9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50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1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6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0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3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49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18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76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26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03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709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29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47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2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228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403">
          <w:marLeft w:val="562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6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86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56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70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422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75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81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2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52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4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3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2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7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2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5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4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2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2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07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40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15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287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16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86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12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2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5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3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7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4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6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8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6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22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59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88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71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43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2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8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6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9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6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5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7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8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0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33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66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48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90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86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469">
          <w:marLeft w:val="155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028">
          <w:marLeft w:val="155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404">
          <w:marLeft w:val="155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690">
          <w:marLeft w:val="155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392">
          <w:marLeft w:val="155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8025">
          <w:marLeft w:val="155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71">
          <w:marLeft w:val="155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7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5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96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5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2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2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26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84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79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947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22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78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74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36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67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45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20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4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0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70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09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02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33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0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36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72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3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3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8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5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6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8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6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2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4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62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80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46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40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23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47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59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31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42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5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34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5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1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81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9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4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0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41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25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93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27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46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04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37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24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51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9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2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5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1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405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480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682">
          <w:marLeft w:val="446"/>
          <w:marRight w:val="0"/>
          <w:marTop w:val="0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645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839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223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448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002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531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160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061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669">
          <w:marLeft w:val="1166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517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6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26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93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73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17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47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44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69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26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24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62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37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74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95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914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91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88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1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36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7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47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09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1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4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6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7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3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0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2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85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69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1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7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21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6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7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0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2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62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4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30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9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11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53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23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22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498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10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1024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29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61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8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9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1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4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6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8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0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0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0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3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8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7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25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29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13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58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93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49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51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1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94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7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39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8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0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74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643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71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74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44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8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84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1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3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8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1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6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9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48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623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06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66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5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29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0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679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39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488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272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62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76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9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639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36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28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8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3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400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4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0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2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5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0988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40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9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1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1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64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22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31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81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4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71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52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56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43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13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1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7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03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58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72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64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8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9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05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55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1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27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4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084">
          <w:marLeft w:val="475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688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805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1905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988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956">
          <w:marLeft w:val="475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366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7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9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26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7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6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8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8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1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11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370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91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5019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35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310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649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639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49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34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622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00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0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8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3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06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2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5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53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77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6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51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7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25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21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9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11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95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1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87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19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32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84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64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67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1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49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7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2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4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655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722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928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426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669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560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349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63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276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24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22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15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18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77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89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25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80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7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8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3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7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5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43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91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1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2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9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3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940">
          <w:marLeft w:val="92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025">
          <w:marLeft w:val="92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930">
          <w:marLeft w:val="92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475">
          <w:marLeft w:val="92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747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5287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8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12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7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10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52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7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9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4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2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2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55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14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9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6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2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20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7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21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62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382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02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07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05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97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791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52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3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0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384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681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92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1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96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1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1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70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75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6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0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4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4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50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099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4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37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49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10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28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1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7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35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26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2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2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2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33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4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5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4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58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7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31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18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098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4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7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40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7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95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562">
          <w:marLeft w:val="13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421">
          <w:marLeft w:val="13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431">
          <w:marLeft w:val="13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51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8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94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3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9953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37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366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201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376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8538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9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472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45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4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3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37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844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4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221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755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52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8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9802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4308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13478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1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10149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17570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97231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82322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6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091959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13379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623208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48026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40055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262454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257505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243969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302348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827354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29294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9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672027">
                                  <w:marLeft w:val="648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32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2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52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7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2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7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7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2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4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9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3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68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12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3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82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8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3793">
          <w:marLeft w:val="475"/>
          <w:marRight w:val="259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10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596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63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47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43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5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7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22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68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1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1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7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79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1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1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9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0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4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10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573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15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2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01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51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66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00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1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8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78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34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61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3120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99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93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45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60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244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271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8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7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5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8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18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72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01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9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77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7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6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3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1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5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6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92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70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17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93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6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45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0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3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89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1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2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4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9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52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82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6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8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5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91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65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74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079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7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894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41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6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102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4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24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31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40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0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5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4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0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28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73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18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6862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35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4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63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570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2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61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75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30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05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31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6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3909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95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7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73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08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24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9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92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64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13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0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68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3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65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12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13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39">
          <w:marLeft w:val="128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728">
          <w:marLeft w:val="128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512">
          <w:marLeft w:val="128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218">
          <w:marLeft w:val="128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245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8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7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0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3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2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20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77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397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4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81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09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82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7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9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3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470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83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89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15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263">
          <w:marLeft w:val="850"/>
          <w:marRight w:val="0"/>
          <w:marTop w:val="7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982">
          <w:marLeft w:val="850"/>
          <w:marRight w:val="0"/>
          <w:marTop w:val="7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018">
          <w:marLeft w:val="850"/>
          <w:marRight w:val="0"/>
          <w:marTop w:val="7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4616">
          <w:marLeft w:val="850"/>
          <w:marRight w:val="0"/>
          <w:marTop w:val="7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0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3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8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19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7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6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4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75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368">
          <w:marLeft w:val="72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5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04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5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1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38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6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286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708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4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884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805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5525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28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31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52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88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99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95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34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15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13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08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770">
                      <w:marLeft w:val="0"/>
                      <w:marRight w:val="75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320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1801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1240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90408">
                                          <w:marLeft w:val="-21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9233">
                                          <w:marLeft w:val="10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519987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3015">
                                          <w:marLeft w:val="10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803088">
                                              <w:marLeft w:val="-144"/>
                                              <w:marRight w:val="0"/>
                                              <w:marTop w:val="144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1129">
                                                  <w:marLeft w:val="1008"/>
                                                  <w:marRight w:val="0"/>
                                                  <w:marTop w:val="0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591392">
                                              <w:marLeft w:val="-144"/>
                                              <w:marRight w:val="0"/>
                                              <w:marTop w:val="144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8371">
                                                  <w:marLeft w:val="1008"/>
                                                  <w:marRight w:val="0"/>
                                                  <w:marTop w:val="0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963455">
                                              <w:marLeft w:val="-144"/>
                                              <w:marRight w:val="0"/>
                                              <w:marTop w:val="144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9828">
                                                  <w:marLeft w:val="1008"/>
                                                  <w:marRight w:val="0"/>
                                                  <w:marTop w:val="0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70295">
                                              <w:marLeft w:val="-144"/>
                                              <w:marRight w:val="0"/>
                                              <w:marTop w:val="144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3909">
                                                  <w:marLeft w:val="1008"/>
                                                  <w:marRight w:val="0"/>
                                                  <w:marTop w:val="0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672296">
                                              <w:marLeft w:val="-144"/>
                                              <w:marRight w:val="0"/>
                                              <w:marTop w:val="144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9189">
                                                  <w:marLeft w:val="1008"/>
                                                  <w:marRight w:val="0"/>
                                                  <w:marTop w:val="0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479103">
                                          <w:marLeft w:val="-21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0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146234">
                              <w:marLeft w:val="0"/>
                              <w:marRight w:val="0"/>
                              <w:marTop w:val="288"/>
                              <w:marBottom w:val="14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49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5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5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6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57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62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59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5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4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72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85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02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83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66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223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60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38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86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1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5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6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4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2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1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20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8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3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7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3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2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5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6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2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7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6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2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427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92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07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22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7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4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4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5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2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9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8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12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65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8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191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18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49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61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25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15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55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66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05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55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29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39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46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601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88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49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64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7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7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5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283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17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812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802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65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50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48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508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502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71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960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09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044">
          <w:marLeft w:val="141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170">
          <w:marLeft w:val="141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123">
          <w:marLeft w:val="141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990">
          <w:marLeft w:val="141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821">
          <w:marLeft w:val="141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5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3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35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33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65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89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12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42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57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26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87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57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6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7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08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56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0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8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4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8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4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0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78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6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2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2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4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219">
          <w:marLeft w:val="9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8554">
          <w:marLeft w:val="9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343">
          <w:marLeft w:val="9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9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888">
          <w:marLeft w:val="9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7685">
          <w:marLeft w:val="9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5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7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8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3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7139">
          <w:marLeft w:val="139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171">
          <w:marLeft w:val="139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95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13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69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5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64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3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22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2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60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556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20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28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41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93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31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7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8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4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184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8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8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5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1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717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9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8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2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74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87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56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24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367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60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54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8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05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76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8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64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787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05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02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25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8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7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71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04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433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9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2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4014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702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735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19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50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950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42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126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28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632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51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6005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895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708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3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11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16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5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51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11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8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1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85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52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94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20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62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34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62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42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124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62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72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01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650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507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06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8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17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5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08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1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2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79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64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9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43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06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08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89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1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88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96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06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84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33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2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26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16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53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07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85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58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99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38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6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1776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34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274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50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530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9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7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924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889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26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521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727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288">
          <w:marLeft w:val="102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2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01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33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349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50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36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31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746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259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7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2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4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89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70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9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8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22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39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9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26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69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11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90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46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5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161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35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03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2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99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757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60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86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8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9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2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1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7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9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0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80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8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3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22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07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04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33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72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7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17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69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093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2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4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6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2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90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7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7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8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1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7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29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6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9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7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8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8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6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5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8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192">
          <w:marLeft w:val="562"/>
          <w:marRight w:val="43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7544">
          <w:marLeft w:val="562"/>
          <w:marRight w:val="43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305">
          <w:marLeft w:val="562"/>
          <w:marRight w:val="43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979">
          <w:marLeft w:val="562"/>
          <w:marRight w:val="43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62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84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7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5">
          <w:marLeft w:val="475"/>
          <w:marRight w:val="43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72143-7F1A-44BB-A727-2AF76DF5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21</Pages>
  <Words>3764</Words>
  <Characters>19652</Characters>
  <Application>Microsoft Office Word</Application>
  <DocSecurity>0</DocSecurity>
  <Lines>479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Lend Lease</Company>
  <LinksUpToDate>false</LinksUpToDate>
  <CharactersWithSpaces>23020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Nathan, ARS</dc:creator>
  <cp:keywords/>
  <dc:description/>
  <cp:lastModifiedBy>Microsoft account</cp:lastModifiedBy>
  <cp:revision>64</cp:revision>
  <cp:lastPrinted>2017-08-17T02:19:00Z</cp:lastPrinted>
  <dcterms:created xsi:type="dcterms:W3CDTF">2022-11-07T09:30:00Z</dcterms:created>
  <dcterms:modified xsi:type="dcterms:W3CDTF">2023-01-25T10:26:00Z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c743cf7fe7d7a1cda42a03423a88167a7ff356a3ecc172e940b492f31364b415</vt:lpwstr>
  </property>
</Properties>
</file>